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B4" w:rsidRDefault="00E077B4">
      <w:pPr>
        <w:spacing w:line="200" w:lineRule="exact"/>
      </w:pPr>
    </w:p>
    <w:p w:rsidR="00E077B4" w:rsidRDefault="00E077B4">
      <w:pPr>
        <w:spacing w:line="200" w:lineRule="exact"/>
      </w:pPr>
    </w:p>
    <w:p w:rsidR="00E077B4" w:rsidRDefault="00E077B4">
      <w:pPr>
        <w:spacing w:before="15" w:line="240" w:lineRule="exact"/>
        <w:rPr>
          <w:sz w:val="24"/>
          <w:szCs w:val="24"/>
        </w:rPr>
      </w:pPr>
    </w:p>
    <w:p w:rsidR="00E077B4" w:rsidRDefault="004C7980">
      <w:pPr>
        <w:spacing w:line="540" w:lineRule="exact"/>
        <w:ind w:left="320"/>
        <w:rPr>
          <w:sz w:val="48"/>
          <w:szCs w:val="48"/>
        </w:rPr>
      </w:pPr>
      <w:r>
        <w:rPr>
          <w:b/>
          <w:position w:val="-1"/>
          <w:sz w:val="48"/>
          <w:szCs w:val="48"/>
        </w:rPr>
        <w:t>Chapter 1: Problem Definition</w:t>
      </w:r>
    </w:p>
    <w:p w:rsidR="00E077B4" w:rsidRDefault="00E077B4">
      <w:pPr>
        <w:spacing w:before="1" w:line="280" w:lineRule="exact"/>
        <w:rPr>
          <w:sz w:val="28"/>
          <w:szCs w:val="28"/>
        </w:rPr>
      </w:pPr>
    </w:p>
    <w:p w:rsidR="00E077B4" w:rsidRDefault="004C7980">
      <w:pPr>
        <w:ind w:left="320"/>
        <w:rPr>
          <w:sz w:val="24"/>
          <w:szCs w:val="24"/>
        </w:rPr>
      </w:pPr>
      <w:r>
        <w:rPr>
          <w:b/>
          <w:sz w:val="24"/>
          <w:szCs w:val="24"/>
        </w:rPr>
        <w:t>I. Description about Inventory Management System</w:t>
      </w:r>
    </w:p>
    <w:p w:rsidR="00E077B4" w:rsidRDefault="00E077B4">
      <w:pPr>
        <w:spacing w:before="11" w:line="260" w:lineRule="exact"/>
        <w:rPr>
          <w:sz w:val="26"/>
          <w:szCs w:val="26"/>
        </w:rPr>
      </w:pPr>
    </w:p>
    <w:p w:rsidR="00E077B4" w:rsidRDefault="004C7980">
      <w:pPr>
        <w:ind w:left="320" w:right="554" w:firstLine="720"/>
        <w:jc w:val="both"/>
        <w:rPr>
          <w:sz w:val="24"/>
          <w:szCs w:val="24"/>
        </w:rPr>
      </w:pPr>
      <w:r>
        <w:rPr>
          <w:sz w:val="24"/>
          <w:szCs w:val="24"/>
        </w:rPr>
        <w:t>To</w:t>
      </w:r>
      <w:r>
        <w:rPr>
          <w:sz w:val="24"/>
          <w:szCs w:val="24"/>
        </w:rPr>
        <w:t>day, applications to life more than. And computing and informatics is being</w:t>
      </w:r>
      <w:r>
        <w:rPr>
          <w:sz w:val="24"/>
          <w:szCs w:val="24"/>
        </w:rPr>
        <w:t xml:space="preserve"> developed so fast. Management a shop or </w:t>
      </w:r>
      <w:proofErr w:type="spellStart"/>
      <w:proofErr w:type="gramStart"/>
      <w:r>
        <w:rPr>
          <w:sz w:val="24"/>
          <w:szCs w:val="24"/>
        </w:rPr>
        <w:t>a</w:t>
      </w:r>
      <w:proofErr w:type="spellEnd"/>
      <w:proofErr w:type="gramEnd"/>
      <w:r>
        <w:rPr>
          <w:sz w:val="24"/>
          <w:szCs w:val="24"/>
        </w:rPr>
        <w:t xml:space="preserve"> inventory with a large amount data stored. Management bills, Tran tract and information of customer in a day will very difficult if you done by hand.</w:t>
      </w:r>
    </w:p>
    <w:p w:rsidR="00E077B4" w:rsidRDefault="004C7980">
      <w:pPr>
        <w:ind w:left="320" w:right="448" w:firstLine="720"/>
        <w:rPr>
          <w:sz w:val="24"/>
          <w:szCs w:val="24"/>
        </w:rPr>
      </w:pPr>
      <w:r>
        <w:rPr>
          <w:sz w:val="24"/>
          <w:szCs w:val="24"/>
        </w:rPr>
        <w:t>That is objectives of Inventory Management System, which we pro</w:t>
      </w:r>
      <w:r>
        <w:rPr>
          <w:sz w:val="24"/>
          <w:szCs w:val="24"/>
        </w:rPr>
        <w:t>vided here. This is application software has functional help sales, inventory manager, sales manager and administrator easy view, validate and manipulation information of customer, bills and categories product. Beyond, systems support administrator statist</w:t>
      </w:r>
      <w:r>
        <w:rPr>
          <w:sz w:val="24"/>
          <w:szCs w:val="24"/>
        </w:rPr>
        <w:t>ics numeric about</w:t>
      </w:r>
    </w:p>
    <w:p w:rsidR="00E077B4" w:rsidRDefault="004C7980">
      <w:pPr>
        <w:ind w:left="320" w:right="581" w:firstLine="720"/>
        <w:rPr>
          <w:sz w:val="24"/>
          <w:szCs w:val="24"/>
        </w:rPr>
      </w:pPr>
      <w:r>
        <w:rPr>
          <w:sz w:val="24"/>
          <w:szCs w:val="24"/>
        </w:rPr>
        <w:t>Functional of application has been developed to provide a lot of benefit to user. Help to management inventory easier. All business process faster and correctly.</w:t>
      </w:r>
    </w:p>
    <w:p w:rsidR="00E077B4" w:rsidRDefault="004C7980">
      <w:pPr>
        <w:ind w:left="320" w:right="383"/>
        <w:rPr>
          <w:sz w:val="24"/>
          <w:szCs w:val="24"/>
        </w:rPr>
      </w:pPr>
      <w:r>
        <w:rPr>
          <w:sz w:val="24"/>
          <w:szCs w:val="24"/>
        </w:rPr>
        <w:t>Base Java programming language can run on any platform. Your application can</w:t>
      </w:r>
      <w:r>
        <w:rPr>
          <w:sz w:val="24"/>
          <w:szCs w:val="24"/>
        </w:rPr>
        <w:t xml:space="preserve"> execute even on many platform </w:t>
      </w:r>
      <w:r w:rsidR="00112914">
        <w:rPr>
          <w:sz w:val="24"/>
          <w:szCs w:val="24"/>
        </w:rPr>
        <w:t>differences</w:t>
      </w:r>
      <w:r>
        <w:rPr>
          <w:sz w:val="24"/>
          <w:szCs w:val="24"/>
        </w:rPr>
        <w:t xml:space="preserve"> if they setup Java Runtime Environment .Therefore system will </w:t>
      </w:r>
      <w:proofErr w:type="gramStart"/>
      <w:r>
        <w:rPr>
          <w:sz w:val="24"/>
          <w:szCs w:val="24"/>
        </w:rPr>
        <w:t>implemented widely</w:t>
      </w:r>
      <w:proofErr w:type="gramEnd"/>
      <w:r>
        <w:rPr>
          <w:sz w:val="24"/>
          <w:szCs w:val="24"/>
        </w:rPr>
        <w:t xml:space="preserve"> and reality higher.</w:t>
      </w:r>
    </w:p>
    <w:p w:rsidR="00E077B4" w:rsidRDefault="00E077B4">
      <w:pPr>
        <w:spacing w:before="1" w:line="280" w:lineRule="exact"/>
        <w:rPr>
          <w:sz w:val="28"/>
          <w:szCs w:val="28"/>
        </w:rPr>
      </w:pPr>
    </w:p>
    <w:p w:rsidR="00E077B4" w:rsidRDefault="004C7980">
      <w:pPr>
        <w:ind w:left="320"/>
        <w:rPr>
          <w:sz w:val="24"/>
          <w:szCs w:val="24"/>
        </w:rPr>
      </w:pPr>
      <w:r>
        <w:rPr>
          <w:b/>
          <w:sz w:val="24"/>
          <w:szCs w:val="24"/>
        </w:rPr>
        <w:t>II. Goals of project</w:t>
      </w:r>
    </w:p>
    <w:p w:rsidR="00E077B4" w:rsidRDefault="00E077B4">
      <w:pPr>
        <w:spacing w:before="11" w:line="260" w:lineRule="exact"/>
        <w:rPr>
          <w:sz w:val="26"/>
          <w:szCs w:val="26"/>
        </w:rPr>
      </w:pPr>
    </w:p>
    <w:p w:rsidR="00E077B4" w:rsidRDefault="004C7980">
      <w:pPr>
        <w:ind w:left="320"/>
        <w:rPr>
          <w:sz w:val="24"/>
          <w:szCs w:val="24"/>
        </w:rPr>
      </w:pPr>
      <w:r>
        <w:rPr>
          <w:sz w:val="24"/>
          <w:szCs w:val="24"/>
        </w:rPr>
        <w:t>Inventory Management System has been developed to achieve these goals:</w:t>
      </w:r>
    </w:p>
    <w:p w:rsidR="00E077B4" w:rsidRDefault="004C7980">
      <w:pPr>
        <w:ind w:left="680"/>
        <w:rPr>
          <w:sz w:val="24"/>
          <w:szCs w:val="24"/>
        </w:rPr>
      </w:pPr>
      <w:r>
        <w:rPr>
          <w:sz w:val="24"/>
          <w:szCs w:val="24"/>
        </w:rPr>
        <w:t xml:space="preserve">    Management easi</w:t>
      </w:r>
      <w:r>
        <w:rPr>
          <w:sz w:val="24"/>
          <w:szCs w:val="24"/>
        </w:rPr>
        <w:t>er information of product and customers.</w:t>
      </w:r>
    </w:p>
    <w:p w:rsidR="00E077B4" w:rsidRDefault="004C7980">
      <w:pPr>
        <w:ind w:left="1040" w:right="301" w:hanging="360"/>
        <w:rPr>
          <w:sz w:val="24"/>
          <w:szCs w:val="24"/>
        </w:rPr>
      </w:pPr>
      <w:r>
        <w:rPr>
          <w:sz w:val="24"/>
          <w:szCs w:val="24"/>
        </w:rPr>
        <w:t xml:space="preserve">    Management bills details, Tran tract and generate report to administrator and sales manager.</w:t>
      </w:r>
    </w:p>
    <w:p w:rsidR="00E077B4" w:rsidRDefault="004C7980">
      <w:pPr>
        <w:spacing w:before="5"/>
        <w:ind w:left="320"/>
        <w:rPr>
          <w:sz w:val="24"/>
          <w:szCs w:val="24"/>
        </w:rPr>
      </w:pPr>
      <w:r>
        <w:rPr>
          <w:b/>
          <w:sz w:val="24"/>
          <w:szCs w:val="24"/>
        </w:rPr>
        <w:t>System built with functions below:</w:t>
      </w:r>
    </w:p>
    <w:p w:rsidR="00E077B4" w:rsidRDefault="004C7980">
      <w:pPr>
        <w:spacing w:line="260" w:lineRule="exact"/>
        <w:ind w:left="680"/>
        <w:rPr>
          <w:sz w:val="24"/>
          <w:szCs w:val="24"/>
        </w:rPr>
      </w:pPr>
      <w:r>
        <w:rPr>
          <w:sz w:val="24"/>
          <w:szCs w:val="24"/>
        </w:rPr>
        <w:t xml:space="preserve">    Store information abound administrator, sales, inventory manager in database.</w:t>
      </w:r>
    </w:p>
    <w:p w:rsidR="00E077B4" w:rsidRDefault="004C7980">
      <w:pPr>
        <w:ind w:left="680"/>
        <w:rPr>
          <w:sz w:val="24"/>
          <w:szCs w:val="24"/>
        </w:rPr>
      </w:pPr>
      <w:r>
        <w:rPr>
          <w:sz w:val="24"/>
          <w:szCs w:val="24"/>
        </w:rPr>
        <w:t xml:space="preserve">    Sales person:</w:t>
      </w:r>
    </w:p>
    <w:p w:rsidR="00E077B4" w:rsidRDefault="004C7980">
      <w:pPr>
        <w:spacing w:before="5"/>
        <w:ind w:left="1412"/>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v:imagedata r:id="rId7" o:title=""/>
          </v:shape>
        </w:pict>
      </w:r>
      <w:r>
        <w:t xml:space="preserve">   </w:t>
      </w:r>
      <w:r>
        <w:rPr>
          <w:sz w:val="24"/>
          <w:szCs w:val="24"/>
        </w:rPr>
        <w:t>Login to the system through the initial screen of the system</w:t>
      </w:r>
    </w:p>
    <w:p w:rsidR="00E077B4" w:rsidRDefault="004C7980">
      <w:pPr>
        <w:spacing w:line="260" w:lineRule="exact"/>
        <w:ind w:left="1412"/>
        <w:rPr>
          <w:sz w:val="24"/>
          <w:szCs w:val="24"/>
        </w:rPr>
      </w:pPr>
      <w:r>
        <w:pict>
          <v:shape id="_x0000_i1026" type="#_x0000_t75" style="width:9pt;height:9pt">
            <v:imagedata r:id="rId8" o:title=""/>
          </v:shape>
        </w:pict>
      </w:r>
      <w:r>
        <w:t xml:space="preserve">   </w:t>
      </w:r>
      <w:r>
        <w:rPr>
          <w:sz w:val="24"/>
          <w:szCs w:val="24"/>
        </w:rPr>
        <w:t>Change the password after logging into the system</w:t>
      </w:r>
    </w:p>
    <w:p w:rsidR="00E077B4" w:rsidRDefault="004C7980">
      <w:pPr>
        <w:spacing w:before="1" w:line="260" w:lineRule="exact"/>
        <w:ind w:left="1760" w:right="358" w:hanging="348"/>
        <w:rPr>
          <w:sz w:val="24"/>
          <w:szCs w:val="24"/>
        </w:rPr>
      </w:pPr>
      <w:r>
        <w:pict>
          <v:shape id="_x0000_i1027" type="#_x0000_t75" style="width:9pt;height:9pt">
            <v:imagedata r:id="rId9" o:title=""/>
          </v:shape>
        </w:pict>
      </w:r>
      <w:r>
        <w:t xml:space="preserve">   </w:t>
      </w:r>
      <w:r>
        <w:rPr>
          <w:sz w:val="24"/>
          <w:szCs w:val="24"/>
        </w:rPr>
        <w:t xml:space="preserve">See status of the  inventory,  i.e., whether a particular  item  is available or not </w:t>
      </w:r>
      <w:proofErr w:type="spellStart"/>
      <w:r>
        <w:rPr>
          <w:sz w:val="24"/>
          <w:szCs w:val="24"/>
        </w:rPr>
        <w:t>etc</w:t>
      </w:r>
      <w:proofErr w:type="spellEnd"/>
    </w:p>
    <w:p w:rsidR="00E077B4" w:rsidRDefault="004C7980">
      <w:pPr>
        <w:spacing w:line="260" w:lineRule="exact"/>
        <w:ind w:left="1412"/>
        <w:rPr>
          <w:sz w:val="24"/>
          <w:szCs w:val="24"/>
        </w:rPr>
      </w:pPr>
      <w:r>
        <w:pict>
          <v:shape id="_x0000_i1028" type="#_x0000_t75" style="width:9pt;height:9pt">
            <v:imagedata r:id="rId10" o:title=""/>
          </v:shape>
        </w:pict>
      </w:r>
      <w:r>
        <w:t xml:space="preserve">   </w:t>
      </w:r>
      <w:r>
        <w:rPr>
          <w:sz w:val="24"/>
          <w:szCs w:val="24"/>
        </w:rPr>
        <w:t xml:space="preserve">Search for a </w:t>
      </w:r>
      <w:proofErr w:type="gramStart"/>
      <w:r>
        <w:rPr>
          <w:sz w:val="24"/>
          <w:szCs w:val="24"/>
        </w:rPr>
        <w:t>particular item</w:t>
      </w:r>
      <w:proofErr w:type="gramEnd"/>
      <w:r>
        <w:rPr>
          <w:sz w:val="24"/>
          <w:szCs w:val="24"/>
        </w:rPr>
        <w:t xml:space="preserve"> by typing the initial.</w:t>
      </w:r>
    </w:p>
    <w:p w:rsidR="00E077B4" w:rsidRDefault="004C7980">
      <w:pPr>
        <w:spacing w:line="260" w:lineRule="exact"/>
        <w:ind w:left="1412"/>
        <w:rPr>
          <w:sz w:val="24"/>
          <w:szCs w:val="24"/>
        </w:rPr>
      </w:pPr>
      <w:r>
        <w:pict>
          <v:shape id="_x0000_i1029" type="#_x0000_t75" style="width:9pt;height:9pt">
            <v:imagedata r:id="rId11" o:title=""/>
          </v:shape>
        </w:pict>
      </w:r>
      <w:r>
        <w:t xml:space="preserve">   </w:t>
      </w:r>
      <w:r>
        <w:rPr>
          <w:sz w:val="24"/>
          <w:szCs w:val="24"/>
        </w:rPr>
        <w:t>Enter the items purchased by a customer and produce a bill for the  same</w:t>
      </w:r>
    </w:p>
    <w:p w:rsidR="00E077B4" w:rsidRDefault="004C7980">
      <w:pPr>
        <w:spacing w:before="14" w:line="260" w:lineRule="exact"/>
        <w:ind w:left="1760" w:right="976" w:hanging="348"/>
        <w:rPr>
          <w:sz w:val="24"/>
          <w:szCs w:val="24"/>
        </w:rPr>
      </w:pPr>
      <w:r>
        <w:pict>
          <v:shape id="_x0000_i1030" type="#_x0000_t75" style="width:9pt;height:9pt">
            <v:imagedata r:id="rId12" o:title=""/>
          </v:shape>
        </w:pict>
      </w:r>
      <w:r>
        <w:t xml:space="preserve">   </w:t>
      </w:r>
      <w:r>
        <w:rPr>
          <w:sz w:val="24"/>
          <w:szCs w:val="24"/>
        </w:rPr>
        <w:t>Cancel the produced bill, in c</w:t>
      </w:r>
      <w:r>
        <w:rPr>
          <w:sz w:val="24"/>
          <w:szCs w:val="24"/>
        </w:rPr>
        <w:t>ase of error in entering the details, and produce a new one</w:t>
      </w:r>
    </w:p>
    <w:p w:rsidR="00E077B4" w:rsidRDefault="004C7980">
      <w:pPr>
        <w:spacing w:before="1" w:line="260" w:lineRule="exact"/>
        <w:ind w:left="1760" w:right="514" w:hanging="348"/>
        <w:rPr>
          <w:sz w:val="24"/>
          <w:szCs w:val="24"/>
        </w:rPr>
      </w:pPr>
      <w:r>
        <w:pict>
          <v:shape id="_x0000_i1031" type="#_x0000_t75" style="width:9pt;height:9pt">
            <v:imagedata r:id="rId13" o:title=""/>
          </v:shape>
        </w:pict>
      </w:r>
      <w:r>
        <w:t xml:space="preserve">   </w:t>
      </w:r>
      <w:r>
        <w:rPr>
          <w:sz w:val="24"/>
          <w:szCs w:val="24"/>
        </w:rPr>
        <w:t>Take  back  an  already  sold  Items  that  is  not  satisfactory  to  the customer  (the  shop  allows  that)  and  produce  a  receipt  for  the same</w:t>
      </w:r>
    </w:p>
    <w:p w:rsidR="00E077B4" w:rsidRDefault="004C7980">
      <w:pPr>
        <w:spacing w:before="17" w:line="260" w:lineRule="exact"/>
        <w:ind w:left="1760" w:right="398" w:hanging="348"/>
        <w:rPr>
          <w:sz w:val="24"/>
          <w:szCs w:val="24"/>
        </w:rPr>
      </w:pPr>
      <w:r>
        <w:pict>
          <v:shape id="_x0000_i1032" type="#_x0000_t75" style="width:9pt;height:9pt">
            <v:imagedata r:id="rId10" o:title=""/>
          </v:shape>
        </w:pict>
      </w:r>
      <w:r>
        <w:rPr>
          <w:position w:val="1"/>
        </w:rPr>
        <w:t xml:space="preserve">   </w:t>
      </w:r>
      <w:r>
        <w:rPr>
          <w:position w:val="1"/>
          <w:sz w:val="24"/>
          <w:szCs w:val="24"/>
        </w:rPr>
        <w:t>Inform  the  inventory  manager  abo</w:t>
      </w:r>
      <w:r>
        <w:rPr>
          <w:position w:val="1"/>
          <w:sz w:val="24"/>
          <w:szCs w:val="24"/>
        </w:rPr>
        <w:t xml:space="preserve">ut  the  Items  that  are  not available, </w:t>
      </w:r>
      <w:r>
        <w:rPr>
          <w:sz w:val="24"/>
          <w:szCs w:val="24"/>
        </w:rPr>
        <w:t>so that they can be stocked</w:t>
      </w:r>
    </w:p>
    <w:p w:rsidR="00E077B4" w:rsidRDefault="004C7980">
      <w:pPr>
        <w:spacing w:before="3"/>
        <w:ind w:left="1412"/>
        <w:rPr>
          <w:sz w:val="24"/>
          <w:szCs w:val="24"/>
        </w:rPr>
      </w:pPr>
      <w:r>
        <w:pict>
          <v:shape id="_x0000_i1033" type="#_x0000_t75" style="width:9pt;height:9pt">
            <v:imagedata r:id="rId14" o:title=""/>
          </v:shape>
        </w:pict>
      </w:r>
      <w:r>
        <w:t xml:space="preserve">   </w:t>
      </w:r>
      <w:r>
        <w:rPr>
          <w:sz w:val="24"/>
          <w:szCs w:val="24"/>
        </w:rPr>
        <w:t>Inform  the  sales  manager  about  any  exceptions  (such  as  an</w:t>
      </w:r>
    </w:p>
    <w:p w:rsidR="00E077B4" w:rsidRDefault="004C7980">
      <w:pPr>
        <w:spacing w:before="2" w:line="260" w:lineRule="exact"/>
        <w:ind w:left="1412" w:right="1452"/>
        <w:rPr>
          <w:sz w:val="24"/>
          <w:szCs w:val="24"/>
        </w:rPr>
      </w:pPr>
      <w:r>
        <w:pict>
          <v:shape id="_x0000_i1034" type="#_x0000_t75" style="width:9pt;height:9pt">
            <v:imagedata r:id="rId15" o:title=""/>
          </v:shape>
        </w:pict>
      </w:r>
      <w:r>
        <w:t xml:space="preserve">   </w:t>
      </w:r>
      <w:r>
        <w:rPr>
          <w:sz w:val="24"/>
          <w:szCs w:val="24"/>
        </w:rPr>
        <w:t xml:space="preserve">Items are being purchased, but it is not available in the system. </w:t>
      </w:r>
      <w:r>
        <w:pict>
          <v:shape id="_x0000_i1035" type="#_x0000_t75" style="width:9pt;height:9pt">
            <v:imagedata r:id="rId13" o:title=""/>
          </v:shape>
        </w:pict>
      </w:r>
      <w:r>
        <w:rPr>
          <w:sz w:val="24"/>
          <w:szCs w:val="24"/>
        </w:rPr>
        <w:t xml:space="preserve">   Get help about the system on how to use t</w:t>
      </w:r>
      <w:r>
        <w:rPr>
          <w:sz w:val="24"/>
          <w:szCs w:val="24"/>
        </w:rPr>
        <w:t>he different  features</w:t>
      </w:r>
    </w:p>
    <w:p w:rsidR="00E077B4" w:rsidRDefault="004C7980">
      <w:pPr>
        <w:spacing w:line="260" w:lineRule="exact"/>
        <w:ind w:left="1400"/>
        <w:rPr>
          <w:sz w:val="24"/>
          <w:szCs w:val="24"/>
        </w:rPr>
        <w:sectPr w:rsidR="00E077B4">
          <w:footerReference w:type="default" r:id="rId16"/>
          <w:pgSz w:w="12240" w:h="15840"/>
          <w:pgMar w:top="1020" w:right="1480" w:bottom="280" w:left="1480" w:header="718" w:footer="580" w:gutter="0"/>
          <w:cols w:space="720"/>
        </w:sectPr>
      </w:pPr>
      <w:r>
        <w:rPr>
          <w:sz w:val="24"/>
          <w:szCs w:val="24"/>
        </w:rPr>
        <w:t>of the system</w:t>
      </w:r>
    </w:p>
    <w:p w:rsidR="00E077B4" w:rsidRDefault="00E077B4">
      <w:pPr>
        <w:spacing w:line="200" w:lineRule="exact"/>
      </w:pPr>
    </w:p>
    <w:p w:rsidR="00E077B4" w:rsidRDefault="00E077B4">
      <w:pPr>
        <w:spacing w:line="200" w:lineRule="exact"/>
      </w:pPr>
    </w:p>
    <w:p w:rsidR="00E077B4" w:rsidRDefault="00E077B4">
      <w:pPr>
        <w:spacing w:before="16" w:line="200" w:lineRule="exact"/>
      </w:pPr>
    </w:p>
    <w:p w:rsidR="00E077B4" w:rsidRDefault="004C7980">
      <w:pPr>
        <w:spacing w:before="30" w:line="260" w:lineRule="exact"/>
        <w:ind w:left="680"/>
        <w:rPr>
          <w:sz w:val="24"/>
          <w:szCs w:val="24"/>
        </w:rPr>
      </w:pPr>
      <w:r>
        <w:rPr>
          <w:position w:val="-1"/>
          <w:sz w:val="24"/>
          <w:szCs w:val="24"/>
        </w:rPr>
        <w:t xml:space="preserve">    Inventory manager</w:t>
      </w:r>
    </w:p>
    <w:p w:rsidR="00E077B4" w:rsidRDefault="00E077B4">
      <w:pPr>
        <w:spacing w:before="10" w:line="240" w:lineRule="exact"/>
        <w:rPr>
          <w:sz w:val="24"/>
          <w:szCs w:val="24"/>
        </w:rPr>
      </w:pPr>
    </w:p>
    <w:p w:rsidR="00E077B4" w:rsidRDefault="00112914">
      <w:pPr>
        <w:spacing w:before="54" w:line="260" w:lineRule="exact"/>
        <w:ind w:left="1760" w:right="619" w:hanging="348"/>
        <w:rPr>
          <w:sz w:val="24"/>
          <w:szCs w:val="24"/>
        </w:rPr>
      </w:pPr>
      <w:r>
        <w:pict>
          <v:shape id="_x0000_i1036" type="#_x0000_t75" style="width:9pt;height:9pt">
            <v:imagedata r:id="rId17" o:title=""/>
          </v:shape>
        </w:pict>
      </w:r>
      <w:r w:rsidR="004C7980">
        <w:rPr>
          <w:position w:val="1"/>
        </w:rPr>
        <w:t xml:space="preserve">   </w:t>
      </w:r>
      <w:r w:rsidR="004C7980">
        <w:rPr>
          <w:position w:val="1"/>
          <w:sz w:val="24"/>
          <w:szCs w:val="24"/>
        </w:rPr>
        <w:t xml:space="preserve">Login to the system/change his password after logging in </w:t>
      </w:r>
      <w:proofErr w:type="spellStart"/>
      <w:r w:rsidR="004C7980">
        <w:rPr>
          <w:position w:val="1"/>
          <w:sz w:val="24"/>
          <w:szCs w:val="24"/>
        </w:rPr>
        <w:t>etc</w:t>
      </w:r>
      <w:proofErr w:type="spellEnd"/>
      <w:r w:rsidR="004C7980">
        <w:rPr>
          <w:position w:val="1"/>
          <w:sz w:val="24"/>
          <w:szCs w:val="24"/>
        </w:rPr>
        <w:t xml:space="preserve">  check the </w:t>
      </w:r>
      <w:r w:rsidR="004C7980">
        <w:rPr>
          <w:sz w:val="24"/>
          <w:szCs w:val="24"/>
        </w:rPr>
        <w:t>status of the inventory</w:t>
      </w:r>
    </w:p>
    <w:p w:rsidR="00E077B4" w:rsidRDefault="00112914">
      <w:pPr>
        <w:spacing w:before="16" w:line="260" w:lineRule="exact"/>
        <w:ind w:left="1760" w:right="293" w:hanging="348"/>
        <w:rPr>
          <w:sz w:val="24"/>
          <w:szCs w:val="24"/>
        </w:rPr>
      </w:pPr>
      <w:r>
        <w:pict>
          <v:shape id="_x0000_i1037" type="#_x0000_t75" style="width:9pt;height:9pt">
            <v:imagedata r:id="rId18" o:title=""/>
          </v:shape>
        </w:pict>
      </w:r>
      <w:r w:rsidR="004C7980">
        <w:rPr>
          <w:position w:val="1"/>
        </w:rPr>
        <w:t xml:space="preserve">   </w:t>
      </w:r>
      <w:r w:rsidR="004C7980">
        <w:rPr>
          <w:position w:val="1"/>
          <w:sz w:val="24"/>
          <w:szCs w:val="24"/>
        </w:rPr>
        <w:t xml:space="preserve">Veer  the  reports  from  sales  people  about  items  that  are  not  available </w:t>
      </w:r>
      <w:r w:rsidR="004C7980">
        <w:rPr>
          <w:sz w:val="24"/>
          <w:szCs w:val="24"/>
        </w:rPr>
        <w:t>and need to be kept in the inventory</w:t>
      </w:r>
    </w:p>
    <w:p w:rsidR="00E077B4" w:rsidRDefault="00112914">
      <w:pPr>
        <w:spacing w:before="1"/>
        <w:ind w:left="1760" w:right="386" w:hanging="348"/>
        <w:rPr>
          <w:sz w:val="24"/>
          <w:szCs w:val="24"/>
        </w:rPr>
      </w:pPr>
      <w:r>
        <w:pict>
          <v:shape id="_x0000_i1038" type="#_x0000_t75" style="width:9pt;height:9pt">
            <v:imagedata r:id="rId19" o:title=""/>
          </v:shape>
        </w:pict>
      </w:r>
      <w:r w:rsidR="004C7980">
        <w:t xml:space="preserve">   </w:t>
      </w:r>
      <w:r w:rsidR="004C7980">
        <w:rPr>
          <w:sz w:val="24"/>
          <w:szCs w:val="24"/>
        </w:rPr>
        <w:t>Validate the inventory against the sales done in the previous day (whether the  items  that  are  sold  and  the  change  in  the inve</w:t>
      </w:r>
      <w:r w:rsidR="004C7980">
        <w:rPr>
          <w:sz w:val="24"/>
          <w:szCs w:val="24"/>
        </w:rPr>
        <w:t xml:space="preserve">ntory for the corresponding items match </w:t>
      </w:r>
      <w:proofErr w:type="spellStart"/>
      <w:r w:rsidR="004C7980">
        <w:rPr>
          <w:sz w:val="24"/>
          <w:szCs w:val="24"/>
        </w:rPr>
        <w:t>etc</w:t>
      </w:r>
      <w:proofErr w:type="spellEnd"/>
      <w:r w:rsidR="004C7980">
        <w:rPr>
          <w:sz w:val="24"/>
          <w:szCs w:val="24"/>
        </w:rPr>
        <w:t>)</w:t>
      </w:r>
    </w:p>
    <w:p w:rsidR="00E077B4" w:rsidRDefault="00112914">
      <w:pPr>
        <w:ind w:left="1412"/>
        <w:rPr>
          <w:sz w:val="24"/>
          <w:szCs w:val="24"/>
        </w:rPr>
      </w:pPr>
      <w:r>
        <w:pict>
          <v:shape id="_x0000_i1039" type="#_x0000_t75" style="width:9pt;height:9pt">
            <v:imagedata r:id="rId20" o:title=""/>
          </v:shape>
        </w:pict>
      </w:r>
      <w:r w:rsidR="004C7980">
        <w:rPr>
          <w:position w:val="1"/>
        </w:rPr>
        <w:t xml:space="preserve">   </w:t>
      </w:r>
      <w:r w:rsidR="004C7980">
        <w:rPr>
          <w:position w:val="1"/>
          <w:sz w:val="24"/>
          <w:szCs w:val="24"/>
        </w:rPr>
        <w:t xml:space="preserve">Generate  inventory  reports  of  the  items  category-wise,  price-wise </w:t>
      </w:r>
      <w:proofErr w:type="spellStart"/>
      <w:r w:rsidR="004C7980">
        <w:rPr>
          <w:position w:val="1"/>
          <w:sz w:val="24"/>
          <w:szCs w:val="24"/>
        </w:rPr>
        <w:t>etc</w:t>
      </w:r>
      <w:proofErr w:type="spellEnd"/>
    </w:p>
    <w:p w:rsidR="00E077B4" w:rsidRDefault="00112914">
      <w:pPr>
        <w:spacing w:before="17" w:line="260" w:lineRule="exact"/>
        <w:ind w:left="1760" w:right="416" w:hanging="348"/>
        <w:rPr>
          <w:sz w:val="24"/>
          <w:szCs w:val="24"/>
        </w:rPr>
      </w:pPr>
      <w:r>
        <w:pict>
          <v:shape id="_x0000_i1040" type="#_x0000_t75" style="width:9pt;height:9pt">
            <v:imagedata r:id="rId21" o:title=""/>
          </v:shape>
        </w:pict>
      </w:r>
      <w:r w:rsidR="004C7980">
        <w:rPr>
          <w:position w:val="1"/>
        </w:rPr>
        <w:t xml:space="preserve">   </w:t>
      </w:r>
      <w:r w:rsidR="004C7980">
        <w:rPr>
          <w:position w:val="1"/>
          <w:sz w:val="24"/>
          <w:szCs w:val="24"/>
        </w:rPr>
        <w:t xml:space="preserve">Generate  inventory-trends  (like  how  </w:t>
      </w:r>
      <w:proofErr w:type="gramStart"/>
      <w:r w:rsidR="004C7980">
        <w:rPr>
          <w:position w:val="1"/>
          <w:sz w:val="24"/>
          <w:szCs w:val="24"/>
        </w:rPr>
        <w:t>is  coffee  powder  stock</w:t>
      </w:r>
      <w:proofErr w:type="gramEnd"/>
      <w:r w:rsidR="004C7980">
        <w:rPr>
          <w:position w:val="1"/>
          <w:sz w:val="24"/>
          <w:szCs w:val="24"/>
        </w:rPr>
        <w:t xml:space="preserve"> changing </w:t>
      </w:r>
      <w:r w:rsidR="004C7980">
        <w:rPr>
          <w:sz w:val="24"/>
          <w:szCs w:val="24"/>
        </w:rPr>
        <w:t>over the month)</w:t>
      </w:r>
    </w:p>
    <w:p w:rsidR="00E077B4" w:rsidRDefault="00E077B4">
      <w:pPr>
        <w:spacing w:before="4" w:line="240" w:lineRule="exact"/>
        <w:rPr>
          <w:sz w:val="24"/>
          <w:szCs w:val="24"/>
        </w:rPr>
      </w:pPr>
    </w:p>
    <w:p w:rsidR="00E077B4" w:rsidRDefault="004C7980">
      <w:pPr>
        <w:spacing w:before="30" w:line="260" w:lineRule="exact"/>
        <w:ind w:left="680"/>
        <w:rPr>
          <w:sz w:val="24"/>
          <w:szCs w:val="24"/>
        </w:rPr>
      </w:pPr>
      <w:r>
        <w:rPr>
          <w:position w:val="-1"/>
          <w:sz w:val="24"/>
          <w:szCs w:val="24"/>
        </w:rPr>
        <w:t xml:space="preserve">    Sales Manager</w:t>
      </w:r>
    </w:p>
    <w:p w:rsidR="00E077B4" w:rsidRDefault="00E077B4">
      <w:pPr>
        <w:spacing w:before="12" w:line="240" w:lineRule="exact"/>
        <w:rPr>
          <w:sz w:val="24"/>
          <w:szCs w:val="24"/>
        </w:rPr>
      </w:pPr>
    </w:p>
    <w:p w:rsidR="00E077B4" w:rsidRDefault="00112914">
      <w:pPr>
        <w:spacing w:before="28" w:line="260" w:lineRule="exact"/>
        <w:ind w:left="1412"/>
        <w:rPr>
          <w:sz w:val="24"/>
          <w:szCs w:val="24"/>
        </w:rPr>
      </w:pPr>
      <w:r>
        <w:pict>
          <v:shape id="_x0000_i1041" type="#_x0000_t75" style="width:9pt;height:9pt">
            <v:imagedata r:id="rId20" o:title=""/>
          </v:shape>
        </w:pict>
      </w:r>
      <w:r w:rsidR="004C7980">
        <w:rPr>
          <w:position w:val="-1"/>
        </w:rPr>
        <w:t xml:space="preserve">   </w:t>
      </w:r>
      <w:r w:rsidR="004C7980">
        <w:rPr>
          <w:position w:val="-1"/>
          <w:sz w:val="24"/>
          <w:szCs w:val="24"/>
        </w:rPr>
        <w:t>Login to th</w:t>
      </w:r>
      <w:r w:rsidR="004C7980">
        <w:rPr>
          <w:position w:val="-1"/>
          <w:sz w:val="24"/>
          <w:szCs w:val="24"/>
        </w:rPr>
        <w:t xml:space="preserve">e system/change his password after logging in </w:t>
      </w:r>
      <w:proofErr w:type="spellStart"/>
      <w:r w:rsidR="004C7980">
        <w:rPr>
          <w:position w:val="-1"/>
          <w:sz w:val="24"/>
          <w:szCs w:val="24"/>
        </w:rPr>
        <w:t>etc</w:t>
      </w:r>
      <w:proofErr w:type="spellEnd"/>
    </w:p>
    <w:p w:rsidR="00E077B4" w:rsidRDefault="00E077B4">
      <w:pPr>
        <w:spacing w:before="12" w:line="240" w:lineRule="exact"/>
        <w:rPr>
          <w:sz w:val="24"/>
          <w:szCs w:val="24"/>
        </w:rPr>
      </w:pPr>
    </w:p>
    <w:p w:rsidR="00E077B4" w:rsidRDefault="00112914">
      <w:pPr>
        <w:spacing w:before="34" w:line="260" w:lineRule="exact"/>
        <w:ind w:left="1412"/>
        <w:rPr>
          <w:sz w:val="24"/>
          <w:szCs w:val="24"/>
        </w:rPr>
      </w:pPr>
      <w:r>
        <w:pict>
          <v:shape id="_x0000_i1042" type="#_x0000_t75" style="width:9pt;height:9pt">
            <v:imagedata r:id="rId22" o:title=""/>
          </v:shape>
        </w:pict>
      </w:r>
      <w:r w:rsidR="004C7980">
        <w:t xml:space="preserve">   </w:t>
      </w:r>
      <w:r w:rsidR="004C7980">
        <w:rPr>
          <w:sz w:val="24"/>
          <w:szCs w:val="24"/>
        </w:rPr>
        <w:t>Check how many bills have been generated in the day so far</w:t>
      </w:r>
    </w:p>
    <w:p w:rsidR="00E077B4" w:rsidRDefault="00E077B4">
      <w:pPr>
        <w:spacing w:before="12" w:line="240" w:lineRule="exact"/>
        <w:rPr>
          <w:sz w:val="24"/>
          <w:szCs w:val="24"/>
        </w:rPr>
      </w:pPr>
    </w:p>
    <w:p w:rsidR="00E077B4" w:rsidRDefault="00112914">
      <w:pPr>
        <w:spacing w:before="29" w:line="260" w:lineRule="exact"/>
        <w:ind w:left="1412"/>
        <w:rPr>
          <w:sz w:val="24"/>
          <w:szCs w:val="24"/>
        </w:rPr>
      </w:pPr>
      <w:r>
        <w:pict>
          <v:shape id="_x0000_i1043" type="#_x0000_t75" style="width:9pt;height:9pt">
            <v:imagedata r:id="rId23" o:title=""/>
          </v:shape>
        </w:pict>
      </w:r>
      <w:r w:rsidR="004C7980">
        <w:t xml:space="preserve">   </w:t>
      </w:r>
      <w:r w:rsidR="004C7980">
        <w:rPr>
          <w:sz w:val="24"/>
          <w:szCs w:val="24"/>
        </w:rPr>
        <w:t>Check how much money is transacted in the day so far</w:t>
      </w:r>
    </w:p>
    <w:p w:rsidR="00E077B4" w:rsidRDefault="00E077B4">
      <w:pPr>
        <w:spacing w:before="12" w:line="240" w:lineRule="exact"/>
        <w:rPr>
          <w:sz w:val="24"/>
          <w:szCs w:val="24"/>
        </w:rPr>
      </w:pPr>
    </w:p>
    <w:p w:rsidR="00E077B4" w:rsidRDefault="00112914">
      <w:pPr>
        <w:spacing w:before="28"/>
        <w:ind w:left="1760" w:right="385" w:hanging="348"/>
        <w:rPr>
          <w:sz w:val="24"/>
          <w:szCs w:val="24"/>
        </w:rPr>
      </w:pPr>
      <w:r>
        <w:pict>
          <v:shape id="_x0000_i1044" type="#_x0000_t75" style="width:9pt;height:9pt">
            <v:imagedata r:id="rId20" o:title=""/>
          </v:shape>
        </w:pict>
      </w:r>
      <w:r w:rsidR="004C7980">
        <w:rPr>
          <w:position w:val="1"/>
        </w:rPr>
        <w:t xml:space="preserve">   </w:t>
      </w:r>
      <w:r w:rsidR="004C7980">
        <w:rPr>
          <w:position w:val="1"/>
          <w:sz w:val="24"/>
          <w:szCs w:val="24"/>
        </w:rPr>
        <w:t xml:space="preserve">Check how many bills have been cancelled so far in the day(due to wrong </w:t>
      </w:r>
      <w:r w:rsidR="004C7980">
        <w:rPr>
          <w:sz w:val="24"/>
          <w:szCs w:val="24"/>
        </w:rPr>
        <w:t>entry by the sales persons)</w:t>
      </w:r>
    </w:p>
    <w:p w:rsidR="00E077B4" w:rsidRDefault="00E077B4">
      <w:pPr>
        <w:spacing w:before="7" w:line="240" w:lineRule="exact"/>
        <w:rPr>
          <w:sz w:val="24"/>
          <w:szCs w:val="24"/>
        </w:rPr>
      </w:pPr>
    </w:p>
    <w:p w:rsidR="00E077B4" w:rsidRDefault="00112914">
      <w:pPr>
        <w:spacing w:before="31" w:line="260" w:lineRule="exact"/>
        <w:ind w:left="1412"/>
        <w:rPr>
          <w:sz w:val="24"/>
          <w:szCs w:val="24"/>
        </w:rPr>
      </w:pPr>
      <w:r>
        <w:pict>
          <v:shape id="_x0000_i1045" type="#_x0000_t75" style="width:9pt;height:9pt">
            <v:imagedata r:id="rId8" o:title=""/>
          </v:shape>
        </w:pict>
      </w:r>
      <w:r w:rsidR="004C7980">
        <w:t xml:space="preserve">   </w:t>
      </w:r>
      <w:r w:rsidR="004C7980">
        <w:rPr>
          <w:sz w:val="24"/>
          <w:szCs w:val="24"/>
        </w:rPr>
        <w:t>Check how many items have been returned so far in the day</w:t>
      </w:r>
    </w:p>
    <w:p w:rsidR="00E077B4" w:rsidRDefault="00E077B4">
      <w:pPr>
        <w:spacing w:before="12" w:line="240" w:lineRule="exact"/>
        <w:rPr>
          <w:sz w:val="24"/>
          <w:szCs w:val="24"/>
        </w:rPr>
      </w:pPr>
    </w:p>
    <w:p w:rsidR="00E077B4" w:rsidRDefault="00112914">
      <w:pPr>
        <w:spacing w:before="54" w:line="260" w:lineRule="exact"/>
        <w:ind w:left="1760" w:right="592" w:hanging="348"/>
        <w:rPr>
          <w:sz w:val="24"/>
          <w:szCs w:val="24"/>
        </w:rPr>
      </w:pPr>
      <w:r>
        <w:pict>
          <v:shape id="_x0000_i1046" type="#_x0000_t75" style="width:9pt;height:9pt">
            <v:imagedata r:id="rId24" o:title=""/>
          </v:shape>
        </w:pict>
      </w:r>
      <w:r w:rsidR="004C7980">
        <w:rPr>
          <w:position w:val="1"/>
        </w:rPr>
        <w:t xml:space="preserve">   </w:t>
      </w:r>
      <w:r w:rsidR="004C7980">
        <w:rPr>
          <w:position w:val="1"/>
          <w:sz w:val="24"/>
          <w:szCs w:val="24"/>
        </w:rPr>
        <w:t xml:space="preserve">Check for any exception reports from the sales persons and correct it by </w:t>
      </w:r>
      <w:r w:rsidR="004C7980">
        <w:rPr>
          <w:sz w:val="24"/>
          <w:szCs w:val="24"/>
        </w:rPr>
        <w:t xml:space="preserve">contacting the </w:t>
      </w:r>
      <w:r w:rsidR="004C7980">
        <w:rPr>
          <w:sz w:val="24"/>
          <w:szCs w:val="24"/>
        </w:rPr>
        <w:t>inventory manager</w:t>
      </w:r>
    </w:p>
    <w:p w:rsidR="00E077B4" w:rsidRDefault="00E077B4">
      <w:pPr>
        <w:spacing w:before="6" w:line="240" w:lineRule="exact"/>
        <w:rPr>
          <w:sz w:val="24"/>
          <w:szCs w:val="24"/>
        </w:rPr>
      </w:pPr>
    </w:p>
    <w:p w:rsidR="00E077B4" w:rsidRDefault="00112914">
      <w:pPr>
        <w:spacing w:before="40" w:line="260" w:lineRule="exact"/>
        <w:ind w:left="1760" w:right="409" w:hanging="348"/>
        <w:rPr>
          <w:sz w:val="24"/>
          <w:szCs w:val="24"/>
        </w:rPr>
      </w:pPr>
      <w:r>
        <w:pict>
          <v:shape id="_x0000_i1047" type="#_x0000_t75" style="width:9pt;height:9pt">
            <v:imagedata r:id="rId7" o:title=""/>
          </v:shape>
        </w:pict>
      </w:r>
      <w:r w:rsidR="004C7980">
        <w:t xml:space="preserve">   </w:t>
      </w:r>
      <w:r w:rsidR="004C7980">
        <w:rPr>
          <w:sz w:val="24"/>
          <w:szCs w:val="24"/>
        </w:rPr>
        <w:t xml:space="preserve">Generate sales-trend graphs for each of the item (like how </w:t>
      </w:r>
      <w:proofErr w:type="gramStart"/>
      <w:r w:rsidR="004C7980">
        <w:rPr>
          <w:sz w:val="24"/>
          <w:szCs w:val="24"/>
        </w:rPr>
        <w:t>is apple</w:t>
      </w:r>
      <w:proofErr w:type="gramEnd"/>
      <w:r w:rsidR="004C7980">
        <w:rPr>
          <w:sz w:val="24"/>
          <w:szCs w:val="24"/>
        </w:rPr>
        <w:t xml:space="preserve"> selling in the last one month)</w:t>
      </w:r>
    </w:p>
    <w:p w:rsidR="00E077B4" w:rsidRDefault="00E077B4">
      <w:pPr>
        <w:spacing w:before="3" w:line="240" w:lineRule="exact"/>
        <w:rPr>
          <w:sz w:val="24"/>
          <w:szCs w:val="24"/>
        </w:rPr>
      </w:pPr>
    </w:p>
    <w:p w:rsidR="00E077B4" w:rsidRDefault="004C7980">
      <w:pPr>
        <w:spacing w:before="30" w:line="260" w:lineRule="exact"/>
        <w:ind w:left="680"/>
        <w:rPr>
          <w:sz w:val="24"/>
          <w:szCs w:val="24"/>
        </w:rPr>
      </w:pPr>
      <w:r>
        <w:rPr>
          <w:position w:val="-1"/>
          <w:sz w:val="24"/>
          <w:szCs w:val="24"/>
        </w:rPr>
        <w:t xml:space="preserve">    Administrator</w:t>
      </w:r>
    </w:p>
    <w:p w:rsidR="00E077B4" w:rsidRDefault="00E077B4">
      <w:pPr>
        <w:spacing w:before="12" w:line="240" w:lineRule="exact"/>
        <w:rPr>
          <w:sz w:val="24"/>
          <w:szCs w:val="24"/>
        </w:rPr>
      </w:pPr>
    </w:p>
    <w:p w:rsidR="00E077B4" w:rsidRDefault="00112914">
      <w:pPr>
        <w:spacing w:before="26" w:line="260" w:lineRule="exact"/>
        <w:ind w:left="1412"/>
        <w:rPr>
          <w:sz w:val="24"/>
          <w:szCs w:val="24"/>
        </w:rPr>
      </w:pPr>
      <w:r>
        <w:pict>
          <v:shape id="_x0000_i1048" type="#_x0000_t75" style="width:9pt;height:9pt">
            <v:imagedata r:id="rId11" o:title=""/>
          </v:shape>
        </w:pict>
      </w:r>
      <w:r w:rsidR="004C7980">
        <w:rPr>
          <w:position w:val="-1"/>
        </w:rPr>
        <w:t xml:space="preserve">   </w:t>
      </w:r>
      <w:r w:rsidR="004C7980">
        <w:rPr>
          <w:position w:val="-1"/>
          <w:sz w:val="24"/>
          <w:szCs w:val="24"/>
        </w:rPr>
        <w:t>Login to the system and change his password after logging in</w:t>
      </w:r>
    </w:p>
    <w:p w:rsidR="00E077B4" w:rsidRDefault="00E077B4">
      <w:pPr>
        <w:spacing w:before="12" w:line="240" w:lineRule="exact"/>
        <w:rPr>
          <w:sz w:val="24"/>
          <w:szCs w:val="24"/>
        </w:rPr>
      </w:pPr>
    </w:p>
    <w:p w:rsidR="00E077B4" w:rsidRDefault="00112914">
      <w:pPr>
        <w:spacing w:before="31" w:line="260" w:lineRule="exact"/>
        <w:ind w:left="1412"/>
        <w:rPr>
          <w:sz w:val="24"/>
          <w:szCs w:val="24"/>
        </w:rPr>
      </w:pPr>
      <w:r>
        <w:pict>
          <v:shape id="_x0000_i1049" type="#_x0000_t75" style="width:9pt;height:9pt">
            <v:imagedata r:id="rId15" o:title=""/>
          </v:shape>
        </w:pict>
      </w:r>
      <w:r w:rsidR="004C7980">
        <w:t xml:space="preserve">   </w:t>
      </w:r>
      <w:r w:rsidR="004C7980">
        <w:rPr>
          <w:sz w:val="24"/>
          <w:szCs w:val="24"/>
        </w:rPr>
        <w:t>Add new users to the system</w:t>
      </w:r>
    </w:p>
    <w:p w:rsidR="00E077B4" w:rsidRDefault="00E077B4">
      <w:pPr>
        <w:spacing w:before="12" w:line="240" w:lineRule="exact"/>
        <w:rPr>
          <w:sz w:val="24"/>
          <w:szCs w:val="24"/>
        </w:rPr>
      </w:pPr>
    </w:p>
    <w:p w:rsidR="00E077B4" w:rsidRDefault="00112914">
      <w:pPr>
        <w:spacing w:before="32"/>
        <w:ind w:left="1760" w:right="407" w:hanging="348"/>
        <w:rPr>
          <w:sz w:val="24"/>
          <w:szCs w:val="24"/>
        </w:rPr>
      </w:pPr>
      <w:r>
        <w:pict>
          <v:shape id="_x0000_i1050" type="#_x0000_t75" style="width:9pt;height:9pt">
            <v:imagedata r:id="rId25" o:title=""/>
          </v:shape>
        </w:pict>
      </w:r>
      <w:r w:rsidR="004C7980">
        <w:rPr>
          <w:position w:val="1"/>
        </w:rPr>
        <w:t xml:space="preserve">   </w:t>
      </w:r>
      <w:r w:rsidR="004C7980">
        <w:rPr>
          <w:position w:val="1"/>
          <w:sz w:val="24"/>
          <w:szCs w:val="24"/>
        </w:rPr>
        <w:t xml:space="preserve">Add  new  items/categories  to  the  inventory  (‘grape’  may  be added  to </w:t>
      </w:r>
      <w:r w:rsidR="004C7980">
        <w:rPr>
          <w:sz w:val="24"/>
          <w:szCs w:val="24"/>
        </w:rPr>
        <w:t>the  category  ‘fruits’  or  a  new  category  such  as ‘vegetables’ may be added</w:t>
      </w:r>
      <w:r w:rsidR="004C7980">
        <w:rPr>
          <w:sz w:val="24"/>
          <w:szCs w:val="24"/>
        </w:rPr>
        <w:t>)</w:t>
      </w:r>
    </w:p>
    <w:p w:rsidR="00E077B4" w:rsidRDefault="00E077B4">
      <w:pPr>
        <w:spacing w:before="7" w:line="240" w:lineRule="exact"/>
        <w:rPr>
          <w:sz w:val="24"/>
          <w:szCs w:val="24"/>
        </w:rPr>
      </w:pPr>
    </w:p>
    <w:p w:rsidR="00E077B4" w:rsidRDefault="00112914">
      <w:pPr>
        <w:spacing w:before="31"/>
        <w:ind w:left="1412"/>
        <w:rPr>
          <w:sz w:val="24"/>
          <w:szCs w:val="24"/>
        </w:rPr>
        <w:sectPr w:rsidR="00E077B4">
          <w:pgSz w:w="12240" w:h="15840"/>
          <w:pgMar w:top="1020" w:right="1480" w:bottom="280" w:left="1480" w:header="718" w:footer="580" w:gutter="0"/>
          <w:cols w:space="720"/>
        </w:sectPr>
      </w:pPr>
      <w:r>
        <w:pict>
          <v:shape id="_x0000_i1051" type="#_x0000_t75" style="width:9pt;height:9pt">
            <v:imagedata r:id="rId15" o:title=""/>
          </v:shape>
        </w:pict>
      </w:r>
      <w:r w:rsidR="004C7980">
        <w:t xml:space="preserve">   </w:t>
      </w:r>
      <w:r w:rsidR="004C7980">
        <w:rPr>
          <w:sz w:val="24"/>
          <w:szCs w:val="24"/>
        </w:rPr>
        <w:t>Change the price of an item</w:t>
      </w:r>
    </w:p>
    <w:p w:rsidR="00E077B4" w:rsidRDefault="00E077B4">
      <w:pPr>
        <w:spacing w:line="200" w:lineRule="exact"/>
      </w:pPr>
    </w:p>
    <w:p w:rsidR="00E077B4" w:rsidRDefault="00E077B4">
      <w:pPr>
        <w:spacing w:line="200" w:lineRule="exact"/>
      </w:pPr>
    </w:p>
    <w:p w:rsidR="00E077B4" w:rsidRDefault="00E077B4">
      <w:pPr>
        <w:spacing w:before="15" w:line="240" w:lineRule="exact"/>
        <w:rPr>
          <w:sz w:val="24"/>
          <w:szCs w:val="24"/>
        </w:rPr>
      </w:pPr>
    </w:p>
    <w:p w:rsidR="00E077B4" w:rsidRDefault="004C7980">
      <w:pPr>
        <w:spacing w:line="540" w:lineRule="exact"/>
        <w:ind w:left="1047"/>
        <w:rPr>
          <w:sz w:val="48"/>
          <w:szCs w:val="48"/>
        </w:rPr>
      </w:pPr>
      <w:r>
        <w:rPr>
          <w:b/>
          <w:position w:val="-1"/>
          <w:sz w:val="48"/>
          <w:szCs w:val="48"/>
        </w:rPr>
        <w:t>Chapter 2: Customer Requirement</w:t>
      </w:r>
    </w:p>
    <w:p w:rsidR="00E077B4" w:rsidRDefault="004C7980">
      <w:pPr>
        <w:spacing w:line="540" w:lineRule="exact"/>
        <w:ind w:left="2563" w:right="2562"/>
        <w:jc w:val="center"/>
        <w:rPr>
          <w:sz w:val="48"/>
          <w:szCs w:val="48"/>
        </w:rPr>
      </w:pPr>
      <w:r>
        <w:rPr>
          <w:b/>
          <w:position w:val="-1"/>
          <w:sz w:val="48"/>
          <w:szCs w:val="48"/>
        </w:rPr>
        <w:t>Specification (CRS)</w:t>
      </w:r>
    </w:p>
    <w:p w:rsidR="00E077B4" w:rsidRDefault="004C7980">
      <w:pPr>
        <w:spacing w:before="1"/>
        <w:ind w:left="320"/>
        <w:rPr>
          <w:sz w:val="28"/>
          <w:szCs w:val="28"/>
        </w:rPr>
      </w:pPr>
      <w:r>
        <w:rPr>
          <w:b/>
          <w:sz w:val="28"/>
          <w:szCs w:val="28"/>
        </w:rPr>
        <w:t xml:space="preserve">Client: </w:t>
      </w:r>
      <w:r>
        <w:rPr>
          <w:sz w:val="28"/>
          <w:szCs w:val="28"/>
        </w:rPr>
        <w:t>User</w:t>
      </w:r>
    </w:p>
    <w:p w:rsidR="00E077B4" w:rsidRDefault="00E077B4">
      <w:pPr>
        <w:spacing w:before="3" w:line="280" w:lineRule="exact"/>
        <w:rPr>
          <w:sz w:val="28"/>
          <w:szCs w:val="28"/>
        </w:rPr>
      </w:pPr>
    </w:p>
    <w:p w:rsidR="00E077B4" w:rsidRDefault="004C7980">
      <w:pPr>
        <w:ind w:left="320"/>
        <w:rPr>
          <w:sz w:val="28"/>
          <w:szCs w:val="28"/>
        </w:rPr>
      </w:pPr>
      <w:r>
        <w:rPr>
          <w:b/>
          <w:sz w:val="28"/>
          <w:szCs w:val="28"/>
        </w:rPr>
        <w:t>Business/Project Objective</w:t>
      </w:r>
    </w:p>
    <w:p w:rsidR="00E077B4" w:rsidRDefault="00E077B4">
      <w:pPr>
        <w:spacing w:before="11" w:line="260" w:lineRule="exact"/>
        <w:rPr>
          <w:sz w:val="26"/>
          <w:szCs w:val="26"/>
        </w:rPr>
      </w:pPr>
    </w:p>
    <w:p w:rsidR="00E077B4" w:rsidRDefault="004C7980">
      <w:pPr>
        <w:ind w:left="320" w:right="606" w:firstLine="720"/>
        <w:jc w:val="both"/>
        <w:rPr>
          <w:sz w:val="26"/>
          <w:szCs w:val="26"/>
        </w:rPr>
      </w:pPr>
      <w:r>
        <w:rPr>
          <w:w w:val="99"/>
          <w:sz w:val="26"/>
          <w:szCs w:val="26"/>
        </w:rPr>
        <w:t>Camp</w:t>
      </w:r>
      <w:r>
        <w:rPr>
          <w:sz w:val="26"/>
          <w:szCs w:val="26"/>
        </w:rPr>
        <w:t xml:space="preserve"> </w:t>
      </w:r>
      <w:r>
        <w:rPr>
          <w:w w:val="99"/>
          <w:sz w:val="26"/>
          <w:szCs w:val="26"/>
        </w:rPr>
        <w:t>connection</w:t>
      </w:r>
      <w:r>
        <w:rPr>
          <w:sz w:val="26"/>
          <w:szCs w:val="26"/>
        </w:rPr>
        <w:t xml:space="preserve"> </w:t>
      </w:r>
      <w:r>
        <w:rPr>
          <w:w w:val="99"/>
          <w:sz w:val="26"/>
          <w:szCs w:val="26"/>
        </w:rPr>
        <w:t>is</w:t>
      </w:r>
      <w:r>
        <w:rPr>
          <w:sz w:val="26"/>
          <w:szCs w:val="26"/>
        </w:rPr>
        <w:t xml:space="preserve"> </w:t>
      </w:r>
      <w:r>
        <w:rPr>
          <w:w w:val="99"/>
          <w:sz w:val="26"/>
          <w:szCs w:val="26"/>
        </w:rPr>
        <w:t>general</w:t>
      </w:r>
      <w:r>
        <w:rPr>
          <w:sz w:val="26"/>
          <w:szCs w:val="26"/>
        </w:rPr>
        <w:t xml:space="preserve"> </w:t>
      </w:r>
      <w:r>
        <w:rPr>
          <w:w w:val="99"/>
          <w:sz w:val="26"/>
          <w:szCs w:val="26"/>
        </w:rPr>
        <w:t>stores</w:t>
      </w:r>
      <w:r>
        <w:rPr>
          <w:sz w:val="26"/>
          <w:szCs w:val="26"/>
        </w:rPr>
        <w:t xml:space="preserve"> </w:t>
      </w:r>
      <w:r>
        <w:rPr>
          <w:w w:val="99"/>
          <w:sz w:val="26"/>
          <w:szCs w:val="26"/>
        </w:rPr>
        <w:t>selling</w:t>
      </w:r>
      <w:r>
        <w:rPr>
          <w:sz w:val="26"/>
          <w:szCs w:val="26"/>
        </w:rPr>
        <w:t xml:space="preserve"> </w:t>
      </w:r>
      <w:r>
        <w:rPr>
          <w:w w:val="99"/>
          <w:sz w:val="26"/>
          <w:szCs w:val="26"/>
        </w:rPr>
        <w:t>various</w:t>
      </w:r>
      <w:r>
        <w:rPr>
          <w:sz w:val="26"/>
          <w:szCs w:val="26"/>
        </w:rPr>
        <w:t xml:space="preserve"> </w:t>
      </w:r>
      <w:proofErr w:type="gramStart"/>
      <w:r>
        <w:rPr>
          <w:w w:val="99"/>
          <w:sz w:val="26"/>
          <w:szCs w:val="26"/>
        </w:rPr>
        <w:t>fast</w:t>
      </w:r>
      <w:r>
        <w:rPr>
          <w:sz w:val="26"/>
          <w:szCs w:val="26"/>
        </w:rPr>
        <w:t xml:space="preserve"> </w:t>
      </w:r>
      <w:r>
        <w:rPr>
          <w:w w:val="99"/>
          <w:sz w:val="26"/>
          <w:szCs w:val="26"/>
        </w:rPr>
        <w:t>moving</w:t>
      </w:r>
      <w:proofErr w:type="gramEnd"/>
      <w:r>
        <w:rPr>
          <w:sz w:val="26"/>
          <w:szCs w:val="26"/>
        </w:rPr>
        <w:t xml:space="preserve"> </w:t>
      </w:r>
      <w:r>
        <w:rPr>
          <w:w w:val="99"/>
          <w:sz w:val="26"/>
          <w:szCs w:val="26"/>
        </w:rPr>
        <w:t>consumer goods</w:t>
      </w:r>
      <w:r>
        <w:rPr>
          <w:sz w:val="26"/>
          <w:szCs w:val="26"/>
        </w:rPr>
        <w:t xml:space="preserve"> </w:t>
      </w:r>
      <w:r>
        <w:rPr>
          <w:w w:val="99"/>
          <w:sz w:val="26"/>
          <w:szCs w:val="26"/>
        </w:rPr>
        <w:t>(FMCG).</w:t>
      </w:r>
      <w:r>
        <w:rPr>
          <w:sz w:val="26"/>
          <w:szCs w:val="26"/>
        </w:rPr>
        <w:t xml:space="preserve"> </w:t>
      </w:r>
      <w:r>
        <w:rPr>
          <w:w w:val="99"/>
          <w:sz w:val="26"/>
          <w:szCs w:val="26"/>
        </w:rPr>
        <w:t>The</w:t>
      </w:r>
      <w:r>
        <w:rPr>
          <w:sz w:val="26"/>
          <w:szCs w:val="26"/>
        </w:rPr>
        <w:t xml:space="preserve"> </w:t>
      </w:r>
      <w:r>
        <w:rPr>
          <w:w w:val="99"/>
          <w:sz w:val="26"/>
          <w:szCs w:val="26"/>
        </w:rPr>
        <w:t>store</w:t>
      </w:r>
      <w:r>
        <w:rPr>
          <w:sz w:val="26"/>
          <w:szCs w:val="26"/>
        </w:rPr>
        <w:t xml:space="preserve"> </w:t>
      </w:r>
      <w:r>
        <w:rPr>
          <w:w w:val="99"/>
          <w:sz w:val="26"/>
          <w:szCs w:val="26"/>
        </w:rPr>
        <w:t>is</w:t>
      </w:r>
      <w:r>
        <w:rPr>
          <w:sz w:val="26"/>
          <w:szCs w:val="26"/>
        </w:rPr>
        <w:t xml:space="preserve"> </w:t>
      </w:r>
      <w:r>
        <w:rPr>
          <w:w w:val="99"/>
          <w:sz w:val="26"/>
          <w:szCs w:val="26"/>
        </w:rPr>
        <w:t>existence</w:t>
      </w:r>
      <w:r>
        <w:rPr>
          <w:sz w:val="26"/>
          <w:szCs w:val="26"/>
        </w:rPr>
        <w:t xml:space="preserve"> </w:t>
      </w:r>
      <w:r>
        <w:rPr>
          <w:w w:val="99"/>
          <w:sz w:val="26"/>
          <w:szCs w:val="26"/>
        </w:rPr>
        <w:t>from</w:t>
      </w:r>
      <w:r>
        <w:rPr>
          <w:sz w:val="26"/>
          <w:szCs w:val="26"/>
        </w:rPr>
        <w:t xml:space="preserve"> </w:t>
      </w:r>
      <w:r>
        <w:rPr>
          <w:w w:val="99"/>
          <w:sz w:val="26"/>
          <w:szCs w:val="26"/>
        </w:rPr>
        <w:t>almost</w:t>
      </w:r>
      <w:r>
        <w:rPr>
          <w:sz w:val="26"/>
          <w:szCs w:val="26"/>
        </w:rPr>
        <w:t xml:space="preserve"> </w:t>
      </w:r>
      <w:r>
        <w:rPr>
          <w:w w:val="99"/>
          <w:sz w:val="26"/>
          <w:szCs w:val="26"/>
        </w:rPr>
        <w:t>5</w:t>
      </w:r>
      <w:r>
        <w:rPr>
          <w:sz w:val="26"/>
          <w:szCs w:val="26"/>
        </w:rPr>
        <w:t xml:space="preserve"> </w:t>
      </w:r>
      <w:r>
        <w:rPr>
          <w:w w:val="99"/>
          <w:sz w:val="26"/>
          <w:szCs w:val="26"/>
        </w:rPr>
        <w:t>years</w:t>
      </w:r>
      <w:r>
        <w:rPr>
          <w:sz w:val="26"/>
          <w:szCs w:val="26"/>
        </w:rPr>
        <w:t xml:space="preserve"> </w:t>
      </w:r>
      <w:r>
        <w:rPr>
          <w:w w:val="99"/>
          <w:sz w:val="26"/>
          <w:szCs w:val="26"/>
        </w:rPr>
        <w:t>and</w:t>
      </w:r>
      <w:r>
        <w:rPr>
          <w:sz w:val="26"/>
          <w:szCs w:val="26"/>
        </w:rPr>
        <w:t xml:space="preserve"> </w:t>
      </w:r>
      <w:r>
        <w:rPr>
          <w:w w:val="99"/>
          <w:sz w:val="26"/>
          <w:szCs w:val="26"/>
        </w:rPr>
        <w:t>is</w:t>
      </w:r>
      <w:r>
        <w:rPr>
          <w:sz w:val="26"/>
          <w:szCs w:val="26"/>
        </w:rPr>
        <w:t xml:space="preserve"> </w:t>
      </w:r>
      <w:r>
        <w:rPr>
          <w:w w:val="99"/>
          <w:sz w:val="26"/>
          <w:szCs w:val="26"/>
        </w:rPr>
        <w:t>situated</w:t>
      </w:r>
      <w:r>
        <w:rPr>
          <w:sz w:val="26"/>
          <w:szCs w:val="26"/>
        </w:rPr>
        <w:t xml:space="preserve"> </w:t>
      </w:r>
      <w:r>
        <w:rPr>
          <w:w w:val="99"/>
          <w:sz w:val="26"/>
          <w:szCs w:val="26"/>
        </w:rPr>
        <w:t>in</w:t>
      </w:r>
      <w:r>
        <w:rPr>
          <w:sz w:val="26"/>
          <w:szCs w:val="26"/>
        </w:rPr>
        <w:t xml:space="preserve"> </w:t>
      </w:r>
      <w:r>
        <w:rPr>
          <w:w w:val="99"/>
          <w:sz w:val="26"/>
          <w:szCs w:val="26"/>
        </w:rPr>
        <w:t>the heart</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city.</w:t>
      </w:r>
    </w:p>
    <w:p w:rsidR="00E077B4" w:rsidRDefault="00E077B4">
      <w:pPr>
        <w:spacing w:before="19" w:line="280" w:lineRule="exact"/>
        <w:rPr>
          <w:sz w:val="28"/>
          <w:szCs w:val="28"/>
        </w:rPr>
      </w:pPr>
    </w:p>
    <w:p w:rsidR="00E077B4" w:rsidRDefault="004C7980">
      <w:pPr>
        <w:ind w:left="320" w:right="527" w:firstLine="720"/>
        <w:rPr>
          <w:sz w:val="26"/>
          <w:szCs w:val="26"/>
        </w:rPr>
      </w:pPr>
      <w:r>
        <w:rPr>
          <w:w w:val="99"/>
          <w:sz w:val="26"/>
          <w:szCs w:val="26"/>
        </w:rPr>
        <w:t>Since</w:t>
      </w:r>
      <w:r>
        <w:rPr>
          <w:sz w:val="26"/>
          <w:szCs w:val="26"/>
        </w:rPr>
        <w:t xml:space="preserve"> </w:t>
      </w:r>
      <w:r>
        <w:rPr>
          <w:w w:val="99"/>
          <w:sz w:val="26"/>
          <w:szCs w:val="26"/>
        </w:rPr>
        <w:t>last</w:t>
      </w:r>
      <w:r>
        <w:rPr>
          <w:sz w:val="26"/>
          <w:szCs w:val="26"/>
        </w:rPr>
        <w:t xml:space="preserve"> </w:t>
      </w:r>
      <w:r>
        <w:rPr>
          <w:w w:val="99"/>
          <w:sz w:val="26"/>
          <w:szCs w:val="26"/>
        </w:rPr>
        <w:t>2</w:t>
      </w:r>
      <w:r>
        <w:rPr>
          <w:sz w:val="26"/>
          <w:szCs w:val="26"/>
        </w:rPr>
        <w:t xml:space="preserve"> </w:t>
      </w:r>
      <w:r>
        <w:rPr>
          <w:w w:val="99"/>
          <w:sz w:val="26"/>
          <w:szCs w:val="26"/>
        </w:rPr>
        <w:t>–</w:t>
      </w:r>
      <w:r>
        <w:rPr>
          <w:sz w:val="26"/>
          <w:szCs w:val="26"/>
        </w:rPr>
        <w:t xml:space="preserve"> </w:t>
      </w:r>
      <w:r>
        <w:rPr>
          <w:w w:val="99"/>
          <w:sz w:val="26"/>
          <w:szCs w:val="26"/>
        </w:rPr>
        <w:t>3</w:t>
      </w:r>
      <w:r>
        <w:rPr>
          <w:sz w:val="26"/>
          <w:szCs w:val="26"/>
        </w:rPr>
        <w:t xml:space="preserve"> </w:t>
      </w:r>
      <w:r>
        <w:rPr>
          <w:w w:val="99"/>
          <w:sz w:val="26"/>
          <w:szCs w:val="26"/>
        </w:rPr>
        <w:t>years</w:t>
      </w:r>
      <w:r>
        <w:rPr>
          <w:sz w:val="26"/>
          <w:szCs w:val="26"/>
        </w:rPr>
        <w:t xml:space="preserve"> </w:t>
      </w:r>
      <w:r>
        <w:rPr>
          <w:w w:val="99"/>
          <w:sz w:val="26"/>
          <w:szCs w:val="26"/>
        </w:rPr>
        <w:t>is</w:t>
      </w:r>
      <w:r>
        <w:rPr>
          <w:sz w:val="26"/>
          <w:szCs w:val="26"/>
        </w:rPr>
        <w:t xml:space="preserve"> </w:t>
      </w:r>
      <w:proofErr w:type="gramStart"/>
      <w:r>
        <w:rPr>
          <w:w w:val="99"/>
          <w:sz w:val="26"/>
          <w:szCs w:val="26"/>
        </w:rPr>
        <w:t>has</w:t>
      </w:r>
      <w:proofErr w:type="gramEnd"/>
      <w:r>
        <w:rPr>
          <w:sz w:val="26"/>
          <w:szCs w:val="26"/>
        </w:rPr>
        <w:t xml:space="preserve"> </w:t>
      </w:r>
      <w:r>
        <w:rPr>
          <w:w w:val="99"/>
          <w:sz w:val="26"/>
          <w:szCs w:val="26"/>
        </w:rPr>
        <w:t>been</w:t>
      </w:r>
      <w:r>
        <w:rPr>
          <w:sz w:val="26"/>
          <w:szCs w:val="26"/>
        </w:rPr>
        <w:t xml:space="preserve"> </w:t>
      </w:r>
      <w:r>
        <w:rPr>
          <w:w w:val="99"/>
          <w:sz w:val="26"/>
          <w:szCs w:val="26"/>
        </w:rPr>
        <w:t>doing</w:t>
      </w:r>
      <w:r>
        <w:rPr>
          <w:sz w:val="26"/>
          <w:szCs w:val="26"/>
        </w:rPr>
        <w:t xml:space="preserve"> </w:t>
      </w:r>
      <w:r>
        <w:rPr>
          <w:w w:val="99"/>
          <w:sz w:val="26"/>
          <w:szCs w:val="26"/>
        </w:rPr>
        <w:t>exceptionally</w:t>
      </w:r>
      <w:r>
        <w:rPr>
          <w:sz w:val="26"/>
          <w:szCs w:val="26"/>
        </w:rPr>
        <w:t xml:space="preserve"> </w:t>
      </w:r>
      <w:r>
        <w:rPr>
          <w:w w:val="99"/>
          <w:sz w:val="26"/>
          <w:szCs w:val="26"/>
        </w:rPr>
        <w:t>well</w:t>
      </w:r>
      <w:r>
        <w:rPr>
          <w:sz w:val="26"/>
          <w:szCs w:val="26"/>
        </w:rPr>
        <w:t xml:space="preserve"> </w:t>
      </w:r>
      <w:r>
        <w:rPr>
          <w:w w:val="99"/>
          <w:sz w:val="26"/>
          <w:szCs w:val="26"/>
        </w:rPr>
        <w:t>because</w:t>
      </w:r>
      <w:r>
        <w:rPr>
          <w:sz w:val="26"/>
          <w:szCs w:val="26"/>
        </w:rPr>
        <w:t xml:space="preserve"> </w:t>
      </w:r>
      <w:r>
        <w:rPr>
          <w:w w:val="99"/>
          <w:sz w:val="26"/>
          <w:szCs w:val="26"/>
        </w:rPr>
        <w:t>of</w:t>
      </w:r>
      <w:r>
        <w:rPr>
          <w:sz w:val="26"/>
          <w:szCs w:val="26"/>
        </w:rPr>
        <w:t xml:space="preserve"> </w:t>
      </w:r>
      <w:r>
        <w:rPr>
          <w:w w:val="99"/>
          <w:sz w:val="26"/>
          <w:szCs w:val="26"/>
        </w:rPr>
        <w:t>the huge</w:t>
      </w:r>
      <w:r>
        <w:rPr>
          <w:sz w:val="26"/>
          <w:szCs w:val="26"/>
        </w:rPr>
        <w:t xml:space="preserve"> </w:t>
      </w:r>
      <w:r>
        <w:rPr>
          <w:w w:val="99"/>
          <w:sz w:val="26"/>
          <w:szCs w:val="26"/>
        </w:rPr>
        <w:t>complex</w:t>
      </w:r>
      <w:r>
        <w:rPr>
          <w:sz w:val="26"/>
          <w:szCs w:val="26"/>
        </w:rPr>
        <w:t xml:space="preserve"> </w:t>
      </w:r>
      <w:r>
        <w:rPr>
          <w:w w:val="99"/>
          <w:sz w:val="26"/>
          <w:szCs w:val="26"/>
        </w:rPr>
        <w:t>built</w:t>
      </w:r>
      <w:r>
        <w:rPr>
          <w:sz w:val="26"/>
          <w:szCs w:val="26"/>
        </w:rPr>
        <w:t xml:space="preserve"> </w:t>
      </w:r>
      <w:r>
        <w:rPr>
          <w:w w:val="99"/>
          <w:sz w:val="26"/>
          <w:szCs w:val="26"/>
        </w:rPr>
        <w:t>around</w:t>
      </w:r>
      <w:r>
        <w:rPr>
          <w:sz w:val="26"/>
          <w:szCs w:val="26"/>
        </w:rPr>
        <w:t xml:space="preserve"> </w:t>
      </w:r>
      <w:r>
        <w:rPr>
          <w:w w:val="99"/>
          <w:sz w:val="26"/>
          <w:szCs w:val="26"/>
        </w:rPr>
        <w:t>the</w:t>
      </w:r>
      <w:r>
        <w:rPr>
          <w:sz w:val="26"/>
          <w:szCs w:val="26"/>
        </w:rPr>
        <w:t xml:space="preserve"> </w:t>
      </w:r>
      <w:r>
        <w:rPr>
          <w:w w:val="99"/>
          <w:sz w:val="26"/>
          <w:szCs w:val="26"/>
        </w:rPr>
        <w:t>area</w:t>
      </w:r>
      <w:r>
        <w:rPr>
          <w:sz w:val="26"/>
          <w:szCs w:val="26"/>
        </w:rPr>
        <w:t xml:space="preserve"> </w:t>
      </w:r>
      <w:r>
        <w:rPr>
          <w:w w:val="99"/>
          <w:sz w:val="26"/>
          <w:szCs w:val="26"/>
        </w:rPr>
        <w:t>and</w:t>
      </w:r>
      <w:r>
        <w:rPr>
          <w:sz w:val="26"/>
          <w:szCs w:val="26"/>
        </w:rPr>
        <w:t xml:space="preserve"> </w:t>
      </w:r>
      <w:r>
        <w:rPr>
          <w:w w:val="99"/>
          <w:sz w:val="26"/>
          <w:szCs w:val="26"/>
        </w:rPr>
        <w:t>people</w:t>
      </w:r>
      <w:r>
        <w:rPr>
          <w:sz w:val="26"/>
          <w:szCs w:val="26"/>
        </w:rPr>
        <w:t xml:space="preserve"> </w:t>
      </w:r>
      <w:r>
        <w:rPr>
          <w:w w:val="99"/>
          <w:sz w:val="26"/>
          <w:szCs w:val="26"/>
        </w:rPr>
        <w:t>prefer</w:t>
      </w:r>
      <w:r>
        <w:rPr>
          <w:sz w:val="26"/>
          <w:szCs w:val="26"/>
        </w:rPr>
        <w:t xml:space="preserve"> </w:t>
      </w:r>
      <w:r>
        <w:rPr>
          <w:w w:val="99"/>
          <w:sz w:val="26"/>
          <w:szCs w:val="26"/>
        </w:rPr>
        <w:t>to</w:t>
      </w:r>
      <w:r>
        <w:rPr>
          <w:sz w:val="26"/>
          <w:szCs w:val="26"/>
        </w:rPr>
        <w:t xml:space="preserve"> </w:t>
      </w:r>
      <w:r>
        <w:rPr>
          <w:w w:val="99"/>
          <w:sz w:val="26"/>
          <w:szCs w:val="26"/>
        </w:rPr>
        <w:t>visit</w:t>
      </w:r>
      <w:r>
        <w:rPr>
          <w:sz w:val="26"/>
          <w:szCs w:val="26"/>
        </w:rPr>
        <w:t xml:space="preserve"> </w:t>
      </w:r>
      <w:r>
        <w:rPr>
          <w:w w:val="99"/>
          <w:sz w:val="26"/>
          <w:szCs w:val="26"/>
        </w:rPr>
        <w:t>the</w:t>
      </w:r>
      <w:r>
        <w:rPr>
          <w:sz w:val="26"/>
          <w:szCs w:val="26"/>
        </w:rPr>
        <w:t xml:space="preserve"> </w:t>
      </w:r>
      <w:r>
        <w:rPr>
          <w:w w:val="99"/>
          <w:sz w:val="26"/>
          <w:szCs w:val="26"/>
        </w:rPr>
        <w:t>nearest</w:t>
      </w:r>
      <w:r>
        <w:rPr>
          <w:sz w:val="26"/>
          <w:szCs w:val="26"/>
        </w:rPr>
        <w:t xml:space="preserve"> </w:t>
      </w:r>
      <w:r>
        <w:rPr>
          <w:w w:val="99"/>
          <w:sz w:val="26"/>
          <w:szCs w:val="26"/>
        </w:rPr>
        <w:t>place</w:t>
      </w:r>
      <w:r>
        <w:rPr>
          <w:sz w:val="26"/>
          <w:szCs w:val="26"/>
        </w:rPr>
        <w:t xml:space="preserve"> </w:t>
      </w:r>
      <w:r>
        <w:rPr>
          <w:w w:val="99"/>
          <w:sz w:val="26"/>
          <w:szCs w:val="26"/>
        </w:rPr>
        <w:t>to buy</w:t>
      </w:r>
      <w:r>
        <w:rPr>
          <w:sz w:val="26"/>
          <w:szCs w:val="26"/>
        </w:rPr>
        <w:t xml:space="preserve"> </w:t>
      </w:r>
      <w:r>
        <w:rPr>
          <w:w w:val="99"/>
          <w:sz w:val="26"/>
          <w:szCs w:val="26"/>
        </w:rPr>
        <w:t>various</w:t>
      </w:r>
      <w:r>
        <w:rPr>
          <w:sz w:val="26"/>
          <w:szCs w:val="26"/>
        </w:rPr>
        <w:t xml:space="preserve"> </w:t>
      </w:r>
      <w:r>
        <w:rPr>
          <w:w w:val="99"/>
          <w:sz w:val="26"/>
          <w:szCs w:val="26"/>
        </w:rPr>
        <w:t>FMCG.</w:t>
      </w:r>
    </w:p>
    <w:p w:rsidR="00E077B4" w:rsidRDefault="00E077B4">
      <w:pPr>
        <w:spacing w:before="19" w:line="280" w:lineRule="exact"/>
        <w:rPr>
          <w:sz w:val="28"/>
          <w:szCs w:val="28"/>
        </w:rPr>
      </w:pPr>
    </w:p>
    <w:p w:rsidR="00E077B4" w:rsidRDefault="004C7980">
      <w:pPr>
        <w:ind w:left="1040"/>
        <w:rPr>
          <w:sz w:val="26"/>
          <w:szCs w:val="26"/>
        </w:rPr>
      </w:pPr>
      <w:r>
        <w:rPr>
          <w:w w:val="99"/>
          <w:sz w:val="26"/>
          <w:szCs w:val="26"/>
        </w:rPr>
        <w:t>The</w:t>
      </w:r>
      <w:r>
        <w:rPr>
          <w:sz w:val="26"/>
          <w:szCs w:val="26"/>
        </w:rPr>
        <w:t xml:space="preserve"> </w:t>
      </w:r>
      <w:r>
        <w:rPr>
          <w:w w:val="99"/>
          <w:sz w:val="26"/>
          <w:szCs w:val="26"/>
        </w:rPr>
        <w:t>store</w:t>
      </w:r>
      <w:r>
        <w:rPr>
          <w:sz w:val="26"/>
          <w:szCs w:val="26"/>
        </w:rPr>
        <w:t xml:space="preserve"> </w:t>
      </w:r>
      <w:proofErr w:type="gramStart"/>
      <w:r>
        <w:rPr>
          <w:w w:val="99"/>
          <w:sz w:val="26"/>
          <w:szCs w:val="26"/>
        </w:rPr>
        <w:t>is</w:t>
      </w:r>
      <w:r>
        <w:rPr>
          <w:sz w:val="26"/>
          <w:szCs w:val="26"/>
        </w:rPr>
        <w:t xml:space="preserve"> </w:t>
      </w:r>
      <w:r>
        <w:rPr>
          <w:w w:val="99"/>
          <w:sz w:val="26"/>
          <w:szCs w:val="26"/>
        </w:rPr>
        <w:t>able</w:t>
      </w:r>
      <w:r>
        <w:rPr>
          <w:sz w:val="26"/>
          <w:szCs w:val="26"/>
        </w:rPr>
        <w:t xml:space="preserve"> </w:t>
      </w:r>
      <w:r>
        <w:rPr>
          <w:w w:val="99"/>
          <w:sz w:val="26"/>
          <w:szCs w:val="26"/>
        </w:rPr>
        <w:t>to</w:t>
      </w:r>
      <w:proofErr w:type="gramEnd"/>
      <w:r>
        <w:rPr>
          <w:sz w:val="26"/>
          <w:szCs w:val="26"/>
        </w:rPr>
        <w:t xml:space="preserve"> </w:t>
      </w:r>
      <w:r>
        <w:rPr>
          <w:w w:val="99"/>
          <w:sz w:val="26"/>
          <w:szCs w:val="26"/>
        </w:rPr>
        <w:t>cater</w:t>
      </w:r>
      <w:r>
        <w:rPr>
          <w:sz w:val="26"/>
          <w:szCs w:val="26"/>
        </w:rPr>
        <w:t xml:space="preserve"> </w:t>
      </w:r>
      <w:r>
        <w:rPr>
          <w:w w:val="99"/>
          <w:sz w:val="26"/>
          <w:szCs w:val="26"/>
        </w:rPr>
        <w:t>to</w:t>
      </w:r>
      <w:r>
        <w:rPr>
          <w:sz w:val="26"/>
          <w:szCs w:val="26"/>
        </w:rPr>
        <w:t xml:space="preserve"> </w:t>
      </w:r>
      <w:r>
        <w:rPr>
          <w:w w:val="99"/>
          <w:sz w:val="26"/>
          <w:szCs w:val="26"/>
        </w:rPr>
        <w:t>the</w:t>
      </w:r>
      <w:r>
        <w:rPr>
          <w:sz w:val="26"/>
          <w:szCs w:val="26"/>
        </w:rPr>
        <w:t xml:space="preserve"> </w:t>
      </w:r>
      <w:r>
        <w:rPr>
          <w:w w:val="99"/>
          <w:sz w:val="26"/>
          <w:szCs w:val="26"/>
        </w:rPr>
        <w:t>need</w:t>
      </w:r>
      <w:r>
        <w:rPr>
          <w:sz w:val="26"/>
          <w:szCs w:val="26"/>
        </w:rPr>
        <w:t xml:space="preserve"> </w:t>
      </w:r>
      <w:r>
        <w:rPr>
          <w:w w:val="99"/>
          <w:sz w:val="26"/>
          <w:szCs w:val="26"/>
        </w:rPr>
        <w:t>of</w:t>
      </w:r>
      <w:r>
        <w:rPr>
          <w:sz w:val="26"/>
          <w:szCs w:val="26"/>
        </w:rPr>
        <w:t xml:space="preserve"> </w:t>
      </w:r>
      <w:r>
        <w:rPr>
          <w:w w:val="99"/>
          <w:sz w:val="26"/>
          <w:szCs w:val="26"/>
        </w:rPr>
        <w:t>people</w:t>
      </w:r>
      <w:r>
        <w:rPr>
          <w:sz w:val="26"/>
          <w:szCs w:val="26"/>
        </w:rPr>
        <w:t xml:space="preserve"> </w:t>
      </w:r>
      <w:r>
        <w:rPr>
          <w:w w:val="99"/>
          <w:sz w:val="26"/>
          <w:szCs w:val="26"/>
        </w:rPr>
        <w:t>but</w:t>
      </w:r>
      <w:r>
        <w:rPr>
          <w:sz w:val="26"/>
          <w:szCs w:val="26"/>
        </w:rPr>
        <w:t xml:space="preserve"> </w:t>
      </w:r>
      <w:r>
        <w:rPr>
          <w:w w:val="99"/>
          <w:sz w:val="26"/>
          <w:szCs w:val="26"/>
        </w:rPr>
        <w:t>at</w:t>
      </w:r>
      <w:r>
        <w:rPr>
          <w:sz w:val="26"/>
          <w:szCs w:val="26"/>
        </w:rPr>
        <w:t xml:space="preserve"> </w:t>
      </w:r>
      <w:r>
        <w:rPr>
          <w:w w:val="99"/>
          <w:sz w:val="26"/>
          <w:szCs w:val="26"/>
        </w:rPr>
        <w:t>the</w:t>
      </w:r>
      <w:r>
        <w:rPr>
          <w:sz w:val="26"/>
          <w:szCs w:val="26"/>
        </w:rPr>
        <w:t xml:space="preserve"> </w:t>
      </w:r>
      <w:r>
        <w:rPr>
          <w:w w:val="99"/>
          <w:sz w:val="26"/>
          <w:szCs w:val="26"/>
        </w:rPr>
        <w:t>same</w:t>
      </w:r>
      <w:r>
        <w:rPr>
          <w:sz w:val="26"/>
          <w:szCs w:val="26"/>
        </w:rPr>
        <w:t xml:space="preserve"> </w:t>
      </w:r>
      <w:r>
        <w:rPr>
          <w:w w:val="99"/>
          <w:sz w:val="26"/>
          <w:szCs w:val="26"/>
        </w:rPr>
        <w:t>time</w:t>
      </w:r>
      <w:r>
        <w:rPr>
          <w:sz w:val="26"/>
          <w:szCs w:val="26"/>
        </w:rPr>
        <w:t xml:space="preserve"> </w:t>
      </w:r>
      <w:r>
        <w:rPr>
          <w:w w:val="99"/>
          <w:sz w:val="26"/>
          <w:szCs w:val="26"/>
        </w:rPr>
        <w:t>finding</w:t>
      </w:r>
    </w:p>
    <w:p w:rsidR="00E077B4" w:rsidRDefault="004C7980">
      <w:pPr>
        <w:spacing w:before="5" w:line="280" w:lineRule="exact"/>
        <w:ind w:left="320" w:right="304"/>
        <w:rPr>
          <w:sz w:val="26"/>
          <w:szCs w:val="26"/>
        </w:rPr>
      </w:pPr>
      <w:r>
        <w:rPr>
          <w:w w:val="99"/>
          <w:sz w:val="26"/>
          <w:szCs w:val="26"/>
        </w:rPr>
        <w:t>it</w:t>
      </w:r>
      <w:r>
        <w:rPr>
          <w:sz w:val="26"/>
          <w:szCs w:val="26"/>
        </w:rPr>
        <w:t xml:space="preserve"> </w:t>
      </w:r>
      <w:r>
        <w:rPr>
          <w:w w:val="99"/>
          <w:sz w:val="26"/>
          <w:szCs w:val="26"/>
        </w:rPr>
        <w:t>difficult</w:t>
      </w:r>
      <w:r>
        <w:rPr>
          <w:sz w:val="26"/>
          <w:szCs w:val="26"/>
        </w:rPr>
        <w:t xml:space="preserve"> </w:t>
      </w:r>
      <w:r>
        <w:rPr>
          <w:w w:val="99"/>
          <w:sz w:val="26"/>
          <w:szCs w:val="26"/>
        </w:rPr>
        <w:t>to</w:t>
      </w:r>
      <w:r>
        <w:rPr>
          <w:sz w:val="26"/>
          <w:szCs w:val="26"/>
        </w:rPr>
        <w:t xml:space="preserve"> </w:t>
      </w:r>
      <w:r>
        <w:rPr>
          <w:w w:val="99"/>
          <w:sz w:val="26"/>
          <w:szCs w:val="26"/>
        </w:rPr>
        <w:t>manage</w:t>
      </w:r>
      <w:r>
        <w:rPr>
          <w:sz w:val="26"/>
          <w:szCs w:val="26"/>
        </w:rPr>
        <w:t xml:space="preserve"> </w:t>
      </w:r>
      <w:r>
        <w:rPr>
          <w:w w:val="99"/>
          <w:sz w:val="26"/>
          <w:szCs w:val="26"/>
        </w:rPr>
        <w:t>the</w:t>
      </w:r>
      <w:r>
        <w:rPr>
          <w:sz w:val="26"/>
          <w:szCs w:val="26"/>
        </w:rPr>
        <w:t xml:space="preserve"> </w:t>
      </w:r>
      <w:r>
        <w:rPr>
          <w:w w:val="99"/>
          <w:sz w:val="26"/>
          <w:szCs w:val="26"/>
        </w:rPr>
        <w:t>sales</w:t>
      </w:r>
      <w:r>
        <w:rPr>
          <w:sz w:val="26"/>
          <w:szCs w:val="26"/>
        </w:rPr>
        <w:t xml:space="preserve"> </w:t>
      </w:r>
      <w:r>
        <w:rPr>
          <w:w w:val="99"/>
          <w:sz w:val="26"/>
          <w:szCs w:val="26"/>
        </w:rPr>
        <w:t>and</w:t>
      </w:r>
      <w:r>
        <w:rPr>
          <w:sz w:val="26"/>
          <w:szCs w:val="26"/>
        </w:rPr>
        <w:t xml:space="preserve"> </w:t>
      </w:r>
      <w:r>
        <w:rPr>
          <w:w w:val="99"/>
          <w:sz w:val="26"/>
          <w:szCs w:val="26"/>
        </w:rPr>
        <w:t>stock</w:t>
      </w:r>
      <w:r>
        <w:rPr>
          <w:sz w:val="26"/>
          <w:szCs w:val="26"/>
        </w:rPr>
        <w:t xml:space="preserve"> </w:t>
      </w:r>
      <w:r>
        <w:rPr>
          <w:w w:val="99"/>
          <w:sz w:val="26"/>
          <w:szCs w:val="26"/>
        </w:rPr>
        <w:t>details</w:t>
      </w:r>
      <w:r>
        <w:rPr>
          <w:sz w:val="26"/>
          <w:szCs w:val="26"/>
        </w:rPr>
        <w:t xml:space="preserve"> </w:t>
      </w:r>
      <w:r>
        <w:rPr>
          <w:w w:val="99"/>
          <w:sz w:val="26"/>
          <w:szCs w:val="26"/>
        </w:rPr>
        <w:t>and</w:t>
      </w:r>
      <w:r>
        <w:rPr>
          <w:sz w:val="26"/>
          <w:szCs w:val="26"/>
        </w:rPr>
        <w:t xml:space="preserve"> </w:t>
      </w:r>
      <w:r>
        <w:rPr>
          <w:w w:val="99"/>
          <w:sz w:val="26"/>
          <w:szCs w:val="26"/>
        </w:rPr>
        <w:t>to</w:t>
      </w:r>
      <w:r>
        <w:rPr>
          <w:sz w:val="26"/>
          <w:szCs w:val="26"/>
        </w:rPr>
        <w:t xml:space="preserve"> </w:t>
      </w:r>
      <w:r>
        <w:rPr>
          <w:w w:val="99"/>
          <w:sz w:val="26"/>
          <w:szCs w:val="26"/>
        </w:rPr>
        <w:t>manage</w:t>
      </w:r>
      <w:r>
        <w:rPr>
          <w:sz w:val="26"/>
          <w:szCs w:val="26"/>
        </w:rPr>
        <w:t xml:space="preserve"> </w:t>
      </w:r>
      <w:r>
        <w:rPr>
          <w:w w:val="99"/>
          <w:sz w:val="26"/>
          <w:szCs w:val="26"/>
        </w:rPr>
        <w:t>the</w:t>
      </w:r>
      <w:r>
        <w:rPr>
          <w:sz w:val="26"/>
          <w:szCs w:val="26"/>
        </w:rPr>
        <w:t xml:space="preserve"> </w:t>
      </w:r>
      <w:r>
        <w:rPr>
          <w:w w:val="99"/>
          <w:sz w:val="26"/>
          <w:szCs w:val="26"/>
        </w:rPr>
        <w:t>large</w:t>
      </w:r>
      <w:r>
        <w:rPr>
          <w:sz w:val="26"/>
          <w:szCs w:val="26"/>
        </w:rPr>
        <w:t xml:space="preserve"> </w:t>
      </w:r>
      <w:r>
        <w:rPr>
          <w:w w:val="99"/>
          <w:sz w:val="26"/>
          <w:szCs w:val="26"/>
        </w:rPr>
        <w:t>amount</w:t>
      </w:r>
      <w:r>
        <w:rPr>
          <w:sz w:val="26"/>
          <w:szCs w:val="26"/>
        </w:rPr>
        <w:t xml:space="preserve"> </w:t>
      </w:r>
      <w:r>
        <w:rPr>
          <w:w w:val="99"/>
          <w:sz w:val="26"/>
          <w:szCs w:val="26"/>
        </w:rPr>
        <w:t>of transaction</w:t>
      </w:r>
      <w:r>
        <w:rPr>
          <w:sz w:val="26"/>
          <w:szCs w:val="26"/>
        </w:rPr>
        <w:t xml:space="preserve"> </w:t>
      </w:r>
      <w:r>
        <w:rPr>
          <w:w w:val="99"/>
          <w:sz w:val="26"/>
          <w:szCs w:val="26"/>
        </w:rPr>
        <w:t>which</w:t>
      </w:r>
      <w:r>
        <w:rPr>
          <w:sz w:val="26"/>
          <w:szCs w:val="26"/>
        </w:rPr>
        <w:t xml:space="preserve"> </w:t>
      </w:r>
      <w:r>
        <w:rPr>
          <w:w w:val="99"/>
          <w:sz w:val="26"/>
          <w:szCs w:val="26"/>
        </w:rPr>
        <w:t>is</w:t>
      </w:r>
      <w:r>
        <w:rPr>
          <w:sz w:val="26"/>
          <w:szCs w:val="26"/>
        </w:rPr>
        <w:t xml:space="preserve"> </w:t>
      </w:r>
      <w:r>
        <w:rPr>
          <w:w w:val="99"/>
          <w:sz w:val="26"/>
          <w:szCs w:val="26"/>
        </w:rPr>
        <w:t>causing</w:t>
      </w:r>
      <w:r>
        <w:rPr>
          <w:sz w:val="26"/>
          <w:szCs w:val="26"/>
        </w:rPr>
        <w:t xml:space="preserve"> </w:t>
      </w:r>
      <w:r>
        <w:rPr>
          <w:w w:val="99"/>
          <w:sz w:val="26"/>
          <w:szCs w:val="26"/>
        </w:rPr>
        <w:t>discrepancies</w:t>
      </w:r>
      <w:r>
        <w:rPr>
          <w:sz w:val="26"/>
          <w:szCs w:val="26"/>
        </w:rPr>
        <w:t xml:space="preserve"> </w:t>
      </w:r>
      <w:r>
        <w:rPr>
          <w:w w:val="99"/>
          <w:sz w:val="26"/>
          <w:szCs w:val="26"/>
        </w:rPr>
        <w:t>in</w:t>
      </w:r>
      <w:r>
        <w:rPr>
          <w:sz w:val="26"/>
          <w:szCs w:val="26"/>
        </w:rPr>
        <w:t xml:space="preserve"> </w:t>
      </w:r>
      <w:r>
        <w:rPr>
          <w:w w:val="99"/>
          <w:sz w:val="26"/>
          <w:szCs w:val="26"/>
        </w:rPr>
        <w:t>the</w:t>
      </w:r>
      <w:r>
        <w:rPr>
          <w:sz w:val="26"/>
          <w:szCs w:val="26"/>
        </w:rPr>
        <w:t xml:space="preserve"> </w:t>
      </w:r>
      <w:r>
        <w:rPr>
          <w:w w:val="99"/>
          <w:sz w:val="26"/>
          <w:szCs w:val="26"/>
        </w:rPr>
        <w:t>data.</w:t>
      </w:r>
    </w:p>
    <w:p w:rsidR="00E077B4" w:rsidRDefault="00E077B4">
      <w:pPr>
        <w:spacing w:before="18" w:line="280" w:lineRule="exact"/>
        <w:rPr>
          <w:sz w:val="28"/>
          <w:szCs w:val="28"/>
        </w:rPr>
      </w:pPr>
    </w:p>
    <w:p w:rsidR="00E077B4" w:rsidRDefault="004C7980">
      <w:pPr>
        <w:ind w:left="320" w:right="497" w:firstLine="720"/>
        <w:rPr>
          <w:sz w:val="26"/>
          <w:szCs w:val="26"/>
        </w:rPr>
      </w:pPr>
      <w:r>
        <w:rPr>
          <w:w w:val="99"/>
          <w:sz w:val="26"/>
          <w:szCs w:val="26"/>
        </w:rPr>
        <w:t>Now</w:t>
      </w:r>
      <w:r>
        <w:rPr>
          <w:sz w:val="26"/>
          <w:szCs w:val="26"/>
        </w:rPr>
        <w:t xml:space="preserve"> </w:t>
      </w:r>
      <w:r>
        <w:rPr>
          <w:w w:val="99"/>
          <w:sz w:val="26"/>
          <w:szCs w:val="26"/>
        </w:rPr>
        <w:t>a</w:t>
      </w:r>
      <w:r>
        <w:rPr>
          <w:sz w:val="26"/>
          <w:szCs w:val="26"/>
        </w:rPr>
        <w:t xml:space="preserve"> </w:t>
      </w:r>
      <w:r>
        <w:rPr>
          <w:w w:val="99"/>
          <w:sz w:val="26"/>
          <w:szCs w:val="26"/>
        </w:rPr>
        <w:t>day</w:t>
      </w:r>
      <w:r>
        <w:rPr>
          <w:sz w:val="26"/>
          <w:szCs w:val="26"/>
        </w:rPr>
        <w:t xml:space="preserve"> </w:t>
      </w:r>
      <w:r>
        <w:rPr>
          <w:w w:val="99"/>
          <w:sz w:val="26"/>
          <w:szCs w:val="26"/>
        </w:rPr>
        <w:t>use</w:t>
      </w:r>
      <w:r>
        <w:rPr>
          <w:sz w:val="26"/>
          <w:szCs w:val="26"/>
        </w:rPr>
        <w:t xml:space="preserve"> </w:t>
      </w:r>
      <w:r>
        <w:rPr>
          <w:w w:val="99"/>
          <w:sz w:val="26"/>
          <w:szCs w:val="26"/>
        </w:rPr>
        <w:t>of</w:t>
      </w:r>
      <w:r>
        <w:rPr>
          <w:sz w:val="26"/>
          <w:szCs w:val="26"/>
        </w:rPr>
        <w:t xml:space="preserve"> </w:t>
      </w:r>
      <w:r>
        <w:rPr>
          <w:w w:val="99"/>
          <w:sz w:val="26"/>
          <w:szCs w:val="26"/>
        </w:rPr>
        <w:t>computer</w:t>
      </w:r>
      <w:r>
        <w:rPr>
          <w:sz w:val="26"/>
          <w:szCs w:val="26"/>
        </w:rPr>
        <w:t xml:space="preserve"> </w:t>
      </w:r>
      <w:r>
        <w:rPr>
          <w:w w:val="99"/>
          <w:sz w:val="26"/>
          <w:szCs w:val="26"/>
        </w:rPr>
        <w:t>is</w:t>
      </w:r>
      <w:r>
        <w:rPr>
          <w:sz w:val="26"/>
          <w:szCs w:val="26"/>
        </w:rPr>
        <w:t xml:space="preserve"> </w:t>
      </w:r>
      <w:r>
        <w:rPr>
          <w:w w:val="99"/>
          <w:sz w:val="26"/>
          <w:szCs w:val="26"/>
        </w:rPr>
        <w:t>the</w:t>
      </w:r>
      <w:r>
        <w:rPr>
          <w:sz w:val="26"/>
          <w:szCs w:val="26"/>
        </w:rPr>
        <w:t xml:space="preserve"> </w:t>
      </w:r>
      <w:r>
        <w:rPr>
          <w:w w:val="99"/>
          <w:sz w:val="26"/>
          <w:szCs w:val="26"/>
        </w:rPr>
        <w:t>best</w:t>
      </w:r>
      <w:r>
        <w:rPr>
          <w:sz w:val="26"/>
          <w:szCs w:val="26"/>
        </w:rPr>
        <w:t xml:space="preserve"> </w:t>
      </w:r>
      <w:r>
        <w:rPr>
          <w:w w:val="99"/>
          <w:sz w:val="26"/>
          <w:szCs w:val="26"/>
        </w:rPr>
        <w:t>way</w:t>
      </w:r>
      <w:r>
        <w:rPr>
          <w:sz w:val="26"/>
          <w:szCs w:val="26"/>
        </w:rPr>
        <w:t xml:space="preserve"> </w:t>
      </w:r>
      <w:r>
        <w:rPr>
          <w:w w:val="99"/>
          <w:sz w:val="26"/>
          <w:szCs w:val="26"/>
        </w:rPr>
        <w:t>to</w:t>
      </w:r>
      <w:r>
        <w:rPr>
          <w:sz w:val="26"/>
          <w:szCs w:val="26"/>
        </w:rPr>
        <w:t xml:space="preserve"> </w:t>
      </w:r>
      <w:r>
        <w:rPr>
          <w:w w:val="99"/>
          <w:sz w:val="26"/>
          <w:szCs w:val="26"/>
        </w:rPr>
        <w:t>manage</w:t>
      </w:r>
      <w:r>
        <w:rPr>
          <w:sz w:val="26"/>
          <w:szCs w:val="26"/>
        </w:rPr>
        <w:t xml:space="preserve"> </w:t>
      </w:r>
      <w:r>
        <w:rPr>
          <w:w w:val="99"/>
          <w:sz w:val="26"/>
          <w:szCs w:val="26"/>
        </w:rPr>
        <w:t>the</w:t>
      </w:r>
      <w:r>
        <w:rPr>
          <w:sz w:val="26"/>
          <w:szCs w:val="26"/>
        </w:rPr>
        <w:t xml:space="preserve"> </w:t>
      </w:r>
      <w:r>
        <w:rPr>
          <w:w w:val="99"/>
          <w:sz w:val="26"/>
          <w:szCs w:val="26"/>
        </w:rPr>
        <w:t>large</w:t>
      </w:r>
      <w:r>
        <w:rPr>
          <w:sz w:val="26"/>
          <w:szCs w:val="26"/>
        </w:rPr>
        <w:t xml:space="preserve"> </w:t>
      </w:r>
      <w:r>
        <w:rPr>
          <w:w w:val="99"/>
          <w:sz w:val="26"/>
          <w:szCs w:val="26"/>
        </w:rPr>
        <w:t>amount</w:t>
      </w:r>
      <w:r>
        <w:rPr>
          <w:sz w:val="26"/>
          <w:szCs w:val="26"/>
        </w:rPr>
        <w:t xml:space="preserve"> </w:t>
      </w:r>
      <w:r>
        <w:rPr>
          <w:w w:val="99"/>
          <w:sz w:val="26"/>
          <w:szCs w:val="26"/>
        </w:rPr>
        <w:t>of data</w:t>
      </w:r>
      <w:r>
        <w:rPr>
          <w:sz w:val="26"/>
          <w:szCs w:val="26"/>
        </w:rPr>
        <w:t xml:space="preserve"> </w:t>
      </w:r>
      <w:r>
        <w:rPr>
          <w:w w:val="99"/>
          <w:sz w:val="26"/>
          <w:szCs w:val="26"/>
        </w:rPr>
        <w:t>easily</w:t>
      </w:r>
      <w:r>
        <w:rPr>
          <w:sz w:val="26"/>
          <w:szCs w:val="26"/>
        </w:rPr>
        <w:t xml:space="preserve"> </w:t>
      </w:r>
      <w:r>
        <w:rPr>
          <w:w w:val="99"/>
          <w:sz w:val="26"/>
          <w:szCs w:val="26"/>
        </w:rPr>
        <w:t>and</w:t>
      </w:r>
      <w:r>
        <w:rPr>
          <w:sz w:val="26"/>
          <w:szCs w:val="26"/>
        </w:rPr>
        <w:t xml:space="preserve"> </w:t>
      </w:r>
      <w:proofErr w:type="gramStart"/>
      <w:r>
        <w:rPr>
          <w:w w:val="99"/>
          <w:sz w:val="26"/>
          <w:szCs w:val="26"/>
        </w:rPr>
        <w:t>effectively</w:t>
      </w:r>
      <w:proofErr w:type="gramEnd"/>
      <w:r>
        <w:rPr>
          <w:sz w:val="26"/>
          <w:szCs w:val="26"/>
        </w:rPr>
        <w:t xml:space="preserve"> </w:t>
      </w:r>
      <w:r>
        <w:rPr>
          <w:w w:val="99"/>
          <w:sz w:val="26"/>
          <w:szCs w:val="26"/>
        </w:rPr>
        <w:t>so</w:t>
      </w:r>
      <w:r>
        <w:rPr>
          <w:sz w:val="26"/>
          <w:szCs w:val="26"/>
        </w:rPr>
        <w:t xml:space="preserve"> </w:t>
      </w:r>
      <w:r>
        <w:rPr>
          <w:w w:val="99"/>
          <w:sz w:val="26"/>
          <w:szCs w:val="26"/>
        </w:rPr>
        <w:t>the</w:t>
      </w:r>
      <w:r>
        <w:rPr>
          <w:sz w:val="26"/>
          <w:szCs w:val="26"/>
        </w:rPr>
        <w:t xml:space="preserve"> </w:t>
      </w:r>
      <w:r>
        <w:rPr>
          <w:w w:val="99"/>
          <w:sz w:val="26"/>
          <w:szCs w:val="26"/>
        </w:rPr>
        <w:t>owner</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store</w:t>
      </w:r>
      <w:r>
        <w:rPr>
          <w:sz w:val="26"/>
          <w:szCs w:val="26"/>
        </w:rPr>
        <w:t xml:space="preserve"> </w:t>
      </w:r>
      <w:r>
        <w:rPr>
          <w:w w:val="99"/>
          <w:sz w:val="26"/>
          <w:szCs w:val="26"/>
        </w:rPr>
        <w:t>has</w:t>
      </w:r>
      <w:r>
        <w:rPr>
          <w:sz w:val="26"/>
          <w:szCs w:val="26"/>
        </w:rPr>
        <w:t xml:space="preserve"> </w:t>
      </w:r>
      <w:r>
        <w:rPr>
          <w:w w:val="99"/>
          <w:sz w:val="26"/>
          <w:szCs w:val="26"/>
        </w:rPr>
        <w:t>decided</w:t>
      </w:r>
      <w:r>
        <w:rPr>
          <w:sz w:val="26"/>
          <w:szCs w:val="26"/>
        </w:rPr>
        <w:t xml:space="preserve"> </w:t>
      </w:r>
      <w:r>
        <w:rPr>
          <w:w w:val="99"/>
          <w:sz w:val="26"/>
          <w:szCs w:val="26"/>
        </w:rPr>
        <w:t>make</w:t>
      </w:r>
      <w:r>
        <w:rPr>
          <w:sz w:val="26"/>
          <w:szCs w:val="26"/>
        </w:rPr>
        <w:t xml:space="preserve"> </w:t>
      </w:r>
      <w:r>
        <w:rPr>
          <w:w w:val="99"/>
          <w:sz w:val="26"/>
          <w:szCs w:val="26"/>
        </w:rPr>
        <w:t>use</w:t>
      </w:r>
      <w:r>
        <w:rPr>
          <w:sz w:val="26"/>
          <w:szCs w:val="26"/>
        </w:rPr>
        <w:t xml:space="preserve"> </w:t>
      </w:r>
      <w:r>
        <w:rPr>
          <w:w w:val="99"/>
          <w:sz w:val="26"/>
          <w:szCs w:val="26"/>
        </w:rPr>
        <w:t>of computer</w:t>
      </w:r>
      <w:r>
        <w:rPr>
          <w:sz w:val="26"/>
          <w:szCs w:val="26"/>
        </w:rPr>
        <w:t xml:space="preserve"> </w:t>
      </w:r>
      <w:r>
        <w:rPr>
          <w:w w:val="99"/>
          <w:sz w:val="26"/>
          <w:szCs w:val="26"/>
        </w:rPr>
        <w:t>to</w:t>
      </w:r>
      <w:r>
        <w:rPr>
          <w:sz w:val="26"/>
          <w:szCs w:val="26"/>
        </w:rPr>
        <w:t xml:space="preserve"> </w:t>
      </w:r>
      <w:r>
        <w:rPr>
          <w:w w:val="99"/>
          <w:sz w:val="26"/>
          <w:szCs w:val="26"/>
        </w:rPr>
        <w:t>maintain</w:t>
      </w:r>
      <w:r>
        <w:rPr>
          <w:sz w:val="26"/>
          <w:szCs w:val="26"/>
        </w:rPr>
        <w:t xml:space="preserve"> </w:t>
      </w:r>
      <w:r>
        <w:rPr>
          <w:w w:val="99"/>
          <w:sz w:val="26"/>
          <w:szCs w:val="26"/>
        </w:rPr>
        <w:t>the</w:t>
      </w:r>
      <w:r>
        <w:rPr>
          <w:sz w:val="26"/>
          <w:szCs w:val="26"/>
        </w:rPr>
        <w:t xml:space="preserve"> </w:t>
      </w:r>
      <w:r>
        <w:rPr>
          <w:w w:val="99"/>
          <w:sz w:val="26"/>
          <w:szCs w:val="26"/>
        </w:rPr>
        <w:t>data.</w:t>
      </w:r>
      <w:r>
        <w:rPr>
          <w:sz w:val="26"/>
          <w:szCs w:val="26"/>
        </w:rPr>
        <w:t xml:space="preserve"> </w:t>
      </w:r>
      <w:r>
        <w:rPr>
          <w:w w:val="99"/>
          <w:sz w:val="26"/>
          <w:szCs w:val="26"/>
        </w:rPr>
        <w:t>He</w:t>
      </w:r>
      <w:r>
        <w:rPr>
          <w:sz w:val="26"/>
          <w:szCs w:val="26"/>
        </w:rPr>
        <w:t xml:space="preserve"> </w:t>
      </w:r>
      <w:r>
        <w:rPr>
          <w:w w:val="99"/>
          <w:sz w:val="26"/>
          <w:szCs w:val="26"/>
        </w:rPr>
        <w:t>has</w:t>
      </w:r>
      <w:r>
        <w:rPr>
          <w:sz w:val="26"/>
          <w:szCs w:val="26"/>
        </w:rPr>
        <w:t xml:space="preserve"> </w:t>
      </w:r>
      <w:r>
        <w:rPr>
          <w:w w:val="99"/>
          <w:sz w:val="26"/>
          <w:szCs w:val="26"/>
        </w:rPr>
        <w:t>thought</w:t>
      </w:r>
      <w:r>
        <w:rPr>
          <w:sz w:val="26"/>
          <w:szCs w:val="26"/>
        </w:rPr>
        <w:t xml:space="preserve"> </w:t>
      </w:r>
      <w:r>
        <w:rPr>
          <w:w w:val="99"/>
          <w:sz w:val="26"/>
          <w:szCs w:val="26"/>
        </w:rPr>
        <w:t>of</w:t>
      </w:r>
      <w:r>
        <w:rPr>
          <w:sz w:val="26"/>
          <w:szCs w:val="26"/>
        </w:rPr>
        <w:t xml:space="preserve"> </w:t>
      </w:r>
      <w:r>
        <w:rPr>
          <w:w w:val="99"/>
          <w:sz w:val="26"/>
          <w:szCs w:val="26"/>
        </w:rPr>
        <w:t>development</w:t>
      </w:r>
      <w:r>
        <w:rPr>
          <w:sz w:val="26"/>
          <w:szCs w:val="26"/>
        </w:rPr>
        <w:t xml:space="preserve"> </w:t>
      </w:r>
      <w:r>
        <w:rPr>
          <w:w w:val="99"/>
          <w:sz w:val="26"/>
          <w:szCs w:val="26"/>
        </w:rPr>
        <w:t>of</w:t>
      </w:r>
      <w:r>
        <w:rPr>
          <w:sz w:val="26"/>
          <w:szCs w:val="26"/>
        </w:rPr>
        <w:t xml:space="preserve"> </w:t>
      </w:r>
      <w:r>
        <w:rPr>
          <w:w w:val="99"/>
          <w:sz w:val="26"/>
          <w:szCs w:val="26"/>
        </w:rPr>
        <w:t>Sales</w:t>
      </w:r>
      <w:r>
        <w:rPr>
          <w:sz w:val="26"/>
          <w:szCs w:val="26"/>
        </w:rPr>
        <w:t xml:space="preserve"> </w:t>
      </w:r>
      <w:r>
        <w:rPr>
          <w:w w:val="99"/>
          <w:sz w:val="26"/>
          <w:szCs w:val="26"/>
        </w:rPr>
        <w:t>and Inventory</w:t>
      </w:r>
      <w:r>
        <w:rPr>
          <w:sz w:val="26"/>
          <w:szCs w:val="26"/>
        </w:rPr>
        <w:t xml:space="preserve"> </w:t>
      </w:r>
      <w:r>
        <w:rPr>
          <w:w w:val="99"/>
          <w:sz w:val="26"/>
          <w:szCs w:val="26"/>
        </w:rPr>
        <w:t>Management</w:t>
      </w:r>
      <w:r>
        <w:rPr>
          <w:sz w:val="26"/>
          <w:szCs w:val="26"/>
        </w:rPr>
        <w:t xml:space="preserve"> </w:t>
      </w:r>
      <w:r>
        <w:rPr>
          <w:w w:val="99"/>
          <w:sz w:val="26"/>
          <w:szCs w:val="26"/>
        </w:rPr>
        <w:t>System</w:t>
      </w:r>
      <w:r>
        <w:rPr>
          <w:sz w:val="26"/>
          <w:szCs w:val="26"/>
        </w:rPr>
        <w:t xml:space="preserve"> </w:t>
      </w:r>
      <w:r>
        <w:rPr>
          <w:w w:val="99"/>
          <w:sz w:val="26"/>
          <w:szCs w:val="26"/>
        </w:rPr>
        <w:t>(SIMS)</w:t>
      </w:r>
      <w:r>
        <w:rPr>
          <w:sz w:val="26"/>
          <w:szCs w:val="26"/>
        </w:rPr>
        <w:t xml:space="preserve"> </w:t>
      </w:r>
      <w:r>
        <w:rPr>
          <w:w w:val="99"/>
          <w:sz w:val="26"/>
          <w:szCs w:val="26"/>
        </w:rPr>
        <w:t>which</w:t>
      </w:r>
      <w:r>
        <w:rPr>
          <w:sz w:val="26"/>
          <w:szCs w:val="26"/>
        </w:rPr>
        <w:t xml:space="preserve"> </w:t>
      </w:r>
      <w:r>
        <w:rPr>
          <w:w w:val="99"/>
          <w:sz w:val="26"/>
          <w:szCs w:val="26"/>
        </w:rPr>
        <w:t>will</w:t>
      </w:r>
      <w:r>
        <w:rPr>
          <w:sz w:val="26"/>
          <w:szCs w:val="26"/>
        </w:rPr>
        <w:t xml:space="preserve"> </w:t>
      </w:r>
      <w:r>
        <w:rPr>
          <w:w w:val="99"/>
          <w:sz w:val="26"/>
          <w:szCs w:val="26"/>
        </w:rPr>
        <w:t>store</w:t>
      </w:r>
      <w:r>
        <w:rPr>
          <w:sz w:val="26"/>
          <w:szCs w:val="26"/>
        </w:rPr>
        <w:t xml:space="preserve"> </w:t>
      </w:r>
      <w:r>
        <w:rPr>
          <w:w w:val="99"/>
          <w:sz w:val="26"/>
          <w:szCs w:val="26"/>
        </w:rPr>
        <w:t>all</w:t>
      </w:r>
      <w:r>
        <w:rPr>
          <w:sz w:val="26"/>
          <w:szCs w:val="26"/>
        </w:rPr>
        <w:t xml:space="preserve"> </w:t>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and required</w:t>
      </w:r>
      <w:r>
        <w:rPr>
          <w:sz w:val="26"/>
          <w:szCs w:val="26"/>
        </w:rPr>
        <w:t xml:space="preserve"> </w:t>
      </w:r>
      <w:r>
        <w:rPr>
          <w:w w:val="99"/>
          <w:sz w:val="26"/>
          <w:szCs w:val="26"/>
        </w:rPr>
        <w:t>data</w:t>
      </w:r>
      <w:r>
        <w:rPr>
          <w:sz w:val="26"/>
          <w:szCs w:val="26"/>
        </w:rPr>
        <w:t xml:space="preserve"> </w:t>
      </w:r>
      <w:r>
        <w:rPr>
          <w:w w:val="99"/>
          <w:sz w:val="26"/>
          <w:szCs w:val="26"/>
        </w:rPr>
        <w:t>can</w:t>
      </w:r>
      <w:r>
        <w:rPr>
          <w:sz w:val="26"/>
          <w:szCs w:val="26"/>
        </w:rPr>
        <w:t xml:space="preserve"> </w:t>
      </w:r>
      <w:r>
        <w:rPr>
          <w:w w:val="99"/>
          <w:sz w:val="26"/>
          <w:szCs w:val="26"/>
        </w:rPr>
        <w:t>be</w:t>
      </w:r>
      <w:r>
        <w:rPr>
          <w:sz w:val="26"/>
          <w:szCs w:val="26"/>
        </w:rPr>
        <w:t xml:space="preserve"> </w:t>
      </w:r>
      <w:r>
        <w:rPr>
          <w:w w:val="99"/>
          <w:sz w:val="26"/>
          <w:szCs w:val="26"/>
        </w:rPr>
        <w:t>retrieved</w:t>
      </w:r>
      <w:r>
        <w:rPr>
          <w:sz w:val="26"/>
          <w:szCs w:val="26"/>
        </w:rPr>
        <w:t xml:space="preserve"> </w:t>
      </w:r>
      <w:r>
        <w:rPr>
          <w:w w:val="99"/>
          <w:sz w:val="26"/>
          <w:szCs w:val="26"/>
        </w:rPr>
        <w:t>with</w:t>
      </w:r>
      <w:r>
        <w:rPr>
          <w:sz w:val="26"/>
          <w:szCs w:val="26"/>
        </w:rPr>
        <w:t xml:space="preserve"> </w:t>
      </w:r>
      <w:r>
        <w:rPr>
          <w:w w:val="99"/>
          <w:sz w:val="26"/>
          <w:szCs w:val="26"/>
        </w:rPr>
        <w:t>ease.</w:t>
      </w:r>
      <w:r>
        <w:rPr>
          <w:sz w:val="26"/>
          <w:szCs w:val="26"/>
        </w:rPr>
        <w:t xml:space="preserve"> </w:t>
      </w:r>
      <w:r>
        <w:rPr>
          <w:w w:val="99"/>
          <w:sz w:val="26"/>
          <w:szCs w:val="26"/>
        </w:rPr>
        <w:t>SIMS</w:t>
      </w:r>
      <w:r>
        <w:rPr>
          <w:sz w:val="26"/>
          <w:szCs w:val="26"/>
        </w:rPr>
        <w:t xml:space="preserve"> </w:t>
      </w:r>
      <w:r>
        <w:rPr>
          <w:w w:val="99"/>
          <w:sz w:val="26"/>
          <w:szCs w:val="26"/>
        </w:rPr>
        <w:t>is</w:t>
      </w:r>
      <w:r>
        <w:rPr>
          <w:sz w:val="26"/>
          <w:szCs w:val="26"/>
        </w:rPr>
        <w:t xml:space="preserve"> </w:t>
      </w:r>
      <w:r>
        <w:rPr>
          <w:w w:val="99"/>
          <w:sz w:val="26"/>
          <w:szCs w:val="26"/>
        </w:rPr>
        <w:t>the</w:t>
      </w:r>
      <w:r>
        <w:rPr>
          <w:sz w:val="26"/>
          <w:szCs w:val="26"/>
        </w:rPr>
        <w:t xml:space="preserve"> </w:t>
      </w:r>
      <w:r>
        <w:rPr>
          <w:w w:val="99"/>
          <w:sz w:val="26"/>
          <w:szCs w:val="26"/>
        </w:rPr>
        <w:t>proposed</w:t>
      </w:r>
      <w:r>
        <w:rPr>
          <w:sz w:val="26"/>
          <w:szCs w:val="26"/>
        </w:rPr>
        <w:t xml:space="preserve"> </w:t>
      </w:r>
      <w:r>
        <w:rPr>
          <w:w w:val="99"/>
          <w:sz w:val="26"/>
          <w:szCs w:val="26"/>
        </w:rPr>
        <w:t>solution</w:t>
      </w:r>
      <w:r>
        <w:rPr>
          <w:sz w:val="26"/>
          <w:szCs w:val="26"/>
        </w:rPr>
        <w:t xml:space="preserve"> </w:t>
      </w:r>
      <w:r>
        <w:rPr>
          <w:w w:val="99"/>
          <w:sz w:val="26"/>
          <w:szCs w:val="26"/>
        </w:rPr>
        <w:t>for</w:t>
      </w:r>
      <w:r>
        <w:rPr>
          <w:sz w:val="26"/>
          <w:szCs w:val="26"/>
        </w:rPr>
        <w:t xml:space="preserve"> </w:t>
      </w:r>
      <w:r>
        <w:rPr>
          <w:w w:val="99"/>
          <w:sz w:val="26"/>
          <w:szCs w:val="26"/>
        </w:rPr>
        <w:t>his store</w:t>
      </w:r>
      <w:r>
        <w:rPr>
          <w:sz w:val="26"/>
          <w:szCs w:val="26"/>
        </w:rPr>
        <w:t xml:space="preserve"> </w:t>
      </w:r>
      <w:r>
        <w:rPr>
          <w:w w:val="99"/>
          <w:sz w:val="26"/>
          <w:szCs w:val="26"/>
        </w:rPr>
        <w:t>problems.</w:t>
      </w:r>
    </w:p>
    <w:p w:rsidR="00E077B4" w:rsidRDefault="00E077B4">
      <w:pPr>
        <w:spacing w:before="1" w:line="100" w:lineRule="exact"/>
        <w:rPr>
          <w:sz w:val="10"/>
          <w:szCs w:val="10"/>
        </w:rPr>
      </w:pPr>
    </w:p>
    <w:p w:rsidR="00E077B4" w:rsidRDefault="00E077B4">
      <w:pPr>
        <w:spacing w:line="200" w:lineRule="exact"/>
      </w:pPr>
    </w:p>
    <w:p w:rsidR="00E077B4" w:rsidRDefault="004C7980">
      <w:pPr>
        <w:ind w:left="320" w:right="374" w:firstLine="720"/>
        <w:rPr>
          <w:sz w:val="26"/>
          <w:szCs w:val="26"/>
        </w:rPr>
      </w:pPr>
      <w:r>
        <w:rPr>
          <w:w w:val="99"/>
          <w:sz w:val="26"/>
          <w:szCs w:val="26"/>
        </w:rPr>
        <w:t>Create</w:t>
      </w:r>
      <w:r>
        <w:rPr>
          <w:sz w:val="26"/>
          <w:szCs w:val="26"/>
        </w:rPr>
        <w:t xml:space="preserve"> </w:t>
      </w:r>
      <w:r>
        <w:rPr>
          <w:w w:val="99"/>
          <w:sz w:val="26"/>
          <w:szCs w:val="26"/>
        </w:rPr>
        <w:t>a</w:t>
      </w:r>
      <w:r>
        <w:rPr>
          <w:sz w:val="26"/>
          <w:szCs w:val="26"/>
        </w:rPr>
        <w:t xml:space="preserve"> </w:t>
      </w:r>
      <w:r>
        <w:rPr>
          <w:w w:val="99"/>
          <w:sz w:val="26"/>
          <w:szCs w:val="26"/>
        </w:rPr>
        <w:t>database</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store.</w:t>
      </w:r>
      <w:r>
        <w:rPr>
          <w:sz w:val="26"/>
          <w:szCs w:val="26"/>
        </w:rPr>
        <w:t xml:space="preserve"> </w:t>
      </w:r>
      <w:r>
        <w:rPr>
          <w:w w:val="99"/>
          <w:sz w:val="26"/>
          <w:szCs w:val="26"/>
        </w:rPr>
        <w:t>Add</w:t>
      </w:r>
      <w:r>
        <w:rPr>
          <w:sz w:val="26"/>
          <w:szCs w:val="26"/>
        </w:rPr>
        <w:t xml:space="preserve"> </w:t>
      </w:r>
      <w:r>
        <w:rPr>
          <w:w w:val="99"/>
          <w:sz w:val="26"/>
          <w:szCs w:val="26"/>
        </w:rPr>
        <w:t>tables</w:t>
      </w:r>
      <w:r>
        <w:rPr>
          <w:sz w:val="26"/>
          <w:szCs w:val="26"/>
        </w:rPr>
        <w:t xml:space="preserve"> </w:t>
      </w:r>
      <w:r>
        <w:rPr>
          <w:w w:val="99"/>
          <w:sz w:val="26"/>
          <w:szCs w:val="26"/>
        </w:rPr>
        <w:t>to</w:t>
      </w:r>
      <w:r>
        <w:rPr>
          <w:sz w:val="26"/>
          <w:szCs w:val="26"/>
        </w:rPr>
        <w:t xml:space="preserve"> </w:t>
      </w:r>
      <w:r>
        <w:rPr>
          <w:w w:val="99"/>
          <w:sz w:val="26"/>
          <w:szCs w:val="26"/>
        </w:rPr>
        <w:t>store</w:t>
      </w:r>
      <w:r>
        <w:rPr>
          <w:sz w:val="26"/>
          <w:szCs w:val="26"/>
        </w:rPr>
        <w:t xml:space="preserve"> </w:t>
      </w:r>
      <w:r>
        <w:rPr>
          <w:w w:val="99"/>
          <w:sz w:val="26"/>
          <w:szCs w:val="26"/>
        </w:rPr>
        <w:t>information</w:t>
      </w:r>
      <w:r>
        <w:rPr>
          <w:sz w:val="26"/>
          <w:szCs w:val="26"/>
        </w:rPr>
        <w:t xml:space="preserve"> </w:t>
      </w:r>
      <w:r>
        <w:rPr>
          <w:w w:val="99"/>
          <w:sz w:val="26"/>
          <w:szCs w:val="26"/>
        </w:rPr>
        <w:t>about</w:t>
      </w:r>
      <w:r>
        <w:rPr>
          <w:sz w:val="26"/>
          <w:szCs w:val="26"/>
        </w:rPr>
        <w:t xml:space="preserve"> </w:t>
      </w:r>
      <w:r>
        <w:rPr>
          <w:w w:val="99"/>
          <w:sz w:val="26"/>
          <w:szCs w:val="26"/>
        </w:rPr>
        <w:t>the</w:t>
      </w:r>
      <w:r>
        <w:rPr>
          <w:w w:val="99"/>
          <w:sz w:val="26"/>
          <w:szCs w:val="26"/>
        </w:rPr>
        <w:t xml:space="preserve"> different</w:t>
      </w:r>
      <w:r>
        <w:rPr>
          <w:sz w:val="26"/>
          <w:szCs w:val="26"/>
        </w:rPr>
        <w:t xml:space="preserve"> </w:t>
      </w:r>
      <w:r>
        <w:rPr>
          <w:w w:val="99"/>
          <w:sz w:val="26"/>
          <w:szCs w:val="26"/>
        </w:rPr>
        <w:t>Inventory,</w:t>
      </w:r>
      <w:r>
        <w:rPr>
          <w:sz w:val="26"/>
          <w:szCs w:val="26"/>
        </w:rPr>
        <w:t xml:space="preserve"> </w:t>
      </w:r>
      <w:r>
        <w:rPr>
          <w:w w:val="99"/>
          <w:sz w:val="26"/>
          <w:szCs w:val="26"/>
        </w:rPr>
        <w:t>Sales</w:t>
      </w:r>
      <w:r>
        <w:rPr>
          <w:sz w:val="26"/>
          <w:szCs w:val="26"/>
        </w:rPr>
        <w:t xml:space="preserve"> </w:t>
      </w:r>
      <w:r>
        <w:rPr>
          <w:w w:val="99"/>
          <w:sz w:val="26"/>
          <w:szCs w:val="26"/>
        </w:rPr>
        <w:t>and</w:t>
      </w:r>
      <w:r>
        <w:rPr>
          <w:sz w:val="26"/>
          <w:szCs w:val="26"/>
        </w:rPr>
        <w:t xml:space="preserve"> </w:t>
      </w:r>
      <w:r>
        <w:rPr>
          <w:w w:val="99"/>
          <w:sz w:val="26"/>
          <w:szCs w:val="26"/>
        </w:rPr>
        <w:t>Users.</w:t>
      </w:r>
      <w:r>
        <w:rPr>
          <w:sz w:val="26"/>
          <w:szCs w:val="26"/>
        </w:rPr>
        <w:t xml:space="preserve"> </w:t>
      </w:r>
      <w:r>
        <w:rPr>
          <w:w w:val="99"/>
          <w:sz w:val="26"/>
          <w:szCs w:val="26"/>
        </w:rPr>
        <w:t>The</w:t>
      </w:r>
      <w:r>
        <w:rPr>
          <w:sz w:val="26"/>
          <w:szCs w:val="26"/>
        </w:rPr>
        <w:t xml:space="preserve"> </w:t>
      </w:r>
      <w:r>
        <w:rPr>
          <w:w w:val="99"/>
          <w:sz w:val="26"/>
          <w:szCs w:val="26"/>
        </w:rPr>
        <w:t>client-server</w:t>
      </w:r>
      <w:r>
        <w:rPr>
          <w:sz w:val="26"/>
          <w:szCs w:val="26"/>
        </w:rPr>
        <w:t xml:space="preserve"> </w:t>
      </w:r>
      <w:r>
        <w:rPr>
          <w:w w:val="99"/>
          <w:sz w:val="26"/>
          <w:szCs w:val="26"/>
        </w:rPr>
        <w:t>application</w:t>
      </w:r>
      <w:r>
        <w:rPr>
          <w:sz w:val="26"/>
          <w:szCs w:val="26"/>
        </w:rPr>
        <w:t xml:space="preserve"> </w:t>
      </w:r>
      <w:r>
        <w:rPr>
          <w:w w:val="99"/>
          <w:sz w:val="26"/>
          <w:szCs w:val="26"/>
        </w:rPr>
        <w:t>authenticates the</w:t>
      </w:r>
      <w:r>
        <w:rPr>
          <w:sz w:val="26"/>
          <w:szCs w:val="26"/>
        </w:rPr>
        <w:t xml:space="preserve"> </w:t>
      </w:r>
      <w:r>
        <w:rPr>
          <w:w w:val="99"/>
          <w:sz w:val="26"/>
          <w:szCs w:val="26"/>
        </w:rPr>
        <w:t>existing</w:t>
      </w:r>
      <w:r>
        <w:rPr>
          <w:sz w:val="26"/>
          <w:szCs w:val="26"/>
        </w:rPr>
        <w:t xml:space="preserve"> </w:t>
      </w:r>
      <w:r>
        <w:rPr>
          <w:w w:val="99"/>
          <w:sz w:val="26"/>
          <w:szCs w:val="26"/>
        </w:rPr>
        <w:t>user</w:t>
      </w:r>
      <w:r>
        <w:rPr>
          <w:sz w:val="26"/>
          <w:szCs w:val="26"/>
        </w:rPr>
        <w:t xml:space="preserve"> </w:t>
      </w:r>
      <w:r>
        <w:rPr>
          <w:w w:val="99"/>
          <w:sz w:val="26"/>
          <w:szCs w:val="26"/>
        </w:rPr>
        <w:t>by</w:t>
      </w:r>
      <w:r>
        <w:rPr>
          <w:sz w:val="26"/>
          <w:szCs w:val="26"/>
        </w:rPr>
        <w:t xml:space="preserve"> </w:t>
      </w:r>
      <w:r>
        <w:rPr>
          <w:w w:val="99"/>
          <w:sz w:val="26"/>
          <w:szCs w:val="26"/>
        </w:rPr>
        <w:t>his</w:t>
      </w:r>
      <w:r>
        <w:rPr>
          <w:sz w:val="26"/>
          <w:szCs w:val="26"/>
        </w:rPr>
        <w:t xml:space="preserve"> </w:t>
      </w:r>
      <w:r>
        <w:rPr>
          <w:w w:val="99"/>
          <w:sz w:val="26"/>
          <w:szCs w:val="26"/>
        </w:rPr>
        <w:t>username</w:t>
      </w:r>
      <w:r>
        <w:rPr>
          <w:sz w:val="26"/>
          <w:szCs w:val="26"/>
        </w:rPr>
        <w:t xml:space="preserve"> </w:t>
      </w:r>
      <w:r>
        <w:rPr>
          <w:w w:val="99"/>
          <w:sz w:val="26"/>
          <w:szCs w:val="26"/>
        </w:rPr>
        <w:t>and</w:t>
      </w:r>
      <w:r>
        <w:rPr>
          <w:sz w:val="26"/>
          <w:szCs w:val="26"/>
        </w:rPr>
        <w:t xml:space="preserve"> </w:t>
      </w:r>
      <w:r>
        <w:rPr>
          <w:w w:val="99"/>
          <w:sz w:val="26"/>
          <w:szCs w:val="26"/>
        </w:rPr>
        <w:t>password.</w:t>
      </w:r>
      <w:r>
        <w:rPr>
          <w:sz w:val="26"/>
          <w:szCs w:val="26"/>
        </w:rPr>
        <w:t xml:space="preserve"> </w:t>
      </w:r>
      <w:r>
        <w:rPr>
          <w:w w:val="99"/>
          <w:sz w:val="26"/>
          <w:szCs w:val="26"/>
        </w:rPr>
        <w:t>The</w:t>
      </w:r>
      <w:r>
        <w:rPr>
          <w:sz w:val="26"/>
          <w:szCs w:val="26"/>
        </w:rPr>
        <w:t xml:space="preserve"> </w:t>
      </w:r>
      <w:r>
        <w:rPr>
          <w:w w:val="99"/>
          <w:sz w:val="26"/>
          <w:szCs w:val="26"/>
        </w:rPr>
        <w:t>application</w:t>
      </w:r>
      <w:r>
        <w:rPr>
          <w:sz w:val="26"/>
          <w:szCs w:val="26"/>
        </w:rPr>
        <w:t xml:space="preserve"> </w:t>
      </w:r>
      <w:r>
        <w:rPr>
          <w:w w:val="99"/>
          <w:sz w:val="26"/>
          <w:szCs w:val="26"/>
        </w:rPr>
        <w:t>has</w:t>
      </w:r>
      <w:r>
        <w:rPr>
          <w:sz w:val="26"/>
          <w:szCs w:val="26"/>
        </w:rPr>
        <w:t xml:space="preserve"> </w:t>
      </w:r>
      <w:r>
        <w:rPr>
          <w:w w:val="99"/>
          <w:sz w:val="26"/>
          <w:szCs w:val="26"/>
        </w:rPr>
        <w:t>a</w:t>
      </w:r>
      <w:r>
        <w:rPr>
          <w:sz w:val="26"/>
          <w:szCs w:val="26"/>
        </w:rPr>
        <w:t xml:space="preserve"> </w:t>
      </w:r>
      <w:r>
        <w:rPr>
          <w:w w:val="99"/>
          <w:sz w:val="26"/>
          <w:szCs w:val="26"/>
        </w:rPr>
        <w:t>registration page</w:t>
      </w:r>
      <w:r>
        <w:rPr>
          <w:sz w:val="26"/>
          <w:szCs w:val="26"/>
        </w:rPr>
        <w:t xml:space="preserve"> </w:t>
      </w:r>
      <w:r>
        <w:rPr>
          <w:w w:val="99"/>
          <w:sz w:val="26"/>
          <w:szCs w:val="26"/>
        </w:rPr>
        <w:t>where</w:t>
      </w:r>
      <w:r>
        <w:rPr>
          <w:sz w:val="26"/>
          <w:szCs w:val="26"/>
        </w:rPr>
        <w:t xml:space="preserve"> </w:t>
      </w:r>
      <w:r>
        <w:rPr>
          <w:w w:val="99"/>
          <w:sz w:val="26"/>
          <w:szCs w:val="26"/>
        </w:rPr>
        <w:t>a</w:t>
      </w:r>
      <w:r>
        <w:rPr>
          <w:sz w:val="26"/>
          <w:szCs w:val="26"/>
        </w:rPr>
        <w:t xml:space="preserve"> </w:t>
      </w:r>
      <w:r>
        <w:rPr>
          <w:w w:val="99"/>
          <w:sz w:val="26"/>
          <w:szCs w:val="26"/>
        </w:rPr>
        <w:t>new</w:t>
      </w:r>
      <w:r>
        <w:rPr>
          <w:sz w:val="26"/>
          <w:szCs w:val="26"/>
        </w:rPr>
        <w:t xml:space="preserve"> </w:t>
      </w:r>
      <w:r>
        <w:rPr>
          <w:w w:val="99"/>
          <w:sz w:val="26"/>
          <w:szCs w:val="26"/>
        </w:rPr>
        <w:t>user</w:t>
      </w:r>
      <w:r>
        <w:rPr>
          <w:sz w:val="26"/>
          <w:szCs w:val="26"/>
        </w:rPr>
        <w:t xml:space="preserve"> </w:t>
      </w:r>
      <w:r>
        <w:rPr>
          <w:w w:val="99"/>
          <w:sz w:val="26"/>
          <w:szCs w:val="26"/>
        </w:rPr>
        <w:t>can</w:t>
      </w:r>
      <w:r>
        <w:rPr>
          <w:sz w:val="26"/>
          <w:szCs w:val="26"/>
        </w:rPr>
        <w:t xml:space="preserve"> </w:t>
      </w:r>
      <w:r>
        <w:rPr>
          <w:w w:val="99"/>
          <w:sz w:val="26"/>
          <w:szCs w:val="26"/>
        </w:rPr>
        <w:t>enter</w:t>
      </w:r>
      <w:r>
        <w:rPr>
          <w:sz w:val="26"/>
          <w:szCs w:val="26"/>
        </w:rPr>
        <w:t xml:space="preserve"> </w:t>
      </w:r>
      <w:r>
        <w:rPr>
          <w:w w:val="99"/>
          <w:sz w:val="26"/>
          <w:szCs w:val="26"/>
        </w:rPr>
        <w:t>his</w:t>
      </w:r>
      <w:r>
        <w:rPr>
          <w:sz w:val="26"/>
          <w:szCs w:val="26"/>
        </w:rPr>
        <w:t xml:space="preserve"> </w:t>
      </w:r>
      <w:r>
        <w:rPr>
          <w:w w:val="99"/>
          <w:sz w:val="26"/>
          <w:szCs w:val="26"/>
        </w:rPr>
        <w:t>personal</w:t>
      </w:r>
      <w:r>
        <w:rPr>
          <w:sz w:val="26"/>
          <w:szCs w:val="26"/>
        </w:rPr>
        <w:t xml:space="preserve"> </w:t>
      </w:r>
      <w:r>
        <w:rPr>
          <w:w w:val="99"/>
          <w:sz w:val="26"/>
          <w:szCs w:val="26"/>
        </w:rPr>
        <w:t>details</w:t>
      </w:r>
      <w:r>
        <w:rPr>
          <w:sz w:val="26"/>
          <w:szCs w:val="26"/>
        </w:rPr>
        <w:t xml:space="preserve"> </w:t>
      </w:r>
      <w:r>
        <w:rPr>
          <w:w w:val="99"/>
          <w:sz w:val="26"/>
          <w:szCs w:val="26"/>
        </w:rPr>
        <w:t>in</w:t>
      </w:r>
      <w:r>
        <w:rPr>
          <w:sz w:val="26"/>
          <w:szCs w:val="26"/>
        </w:rPr>
        <w:t xml:space="preserve"> </w:t>
      </w:r>
      <w:r>
        <w:rPr>
          <w:w w:val="99"/>
          <w:sz w:val="26"/>
          <w:szCs w:val="26"/>
        </w:rPr>
        <w:t>the</w:t>
      </w:r>
      <w:r>
        <w:rPr>
          <w:sz w:val="26"/>
          <w:szCs w:val="26"/>
        </w:rPr>
        <w:t xml:space="preserve"> </w:t>
      </w:r>
      <w:r>
        <w:rPr>
          <w:w w:val="99"/>
          <w:sz w:val="26"/>
          <w:szCs w:val="26"/>
        </w:rPr>
        <w:t>given</w:t>
      </w:r>
      <w:r>
        <w:rPr>
          <w:sz w:val="26"/>
          <w:szCs w:val="26"/>
        </w:rPr>
        <w:t xml:space="preserve"> </w:t>
      </w:r>
      <w:r>
        <w:rPr>
          <w:w w:val="99"/>
          <w:sz w:val="26"/>
          <w:szCs w:val="26"/>
        </w:rPr>
        <w:t>fields.</w:t>
      </w:r>
      <w:r>
        <w:rPr>
          <w:sz w:val="26"/>
          <w:szCs w:val="26"/>
        </w:rPr>
        <w:t xml:space="preserve"> </w:t>
      </w:r>
      <w:r>
        <w:rPr>
          <w:w w:val="99"/>
          <w:sz w:val="26"/>
          <w:szCs w:val="26"/>
        </w:rPr>
        <w:t>The</w:t>
      </w:r>
      <w:r>
        <w:rPr>
          <w:sz w:val="26"/>
          <w:szCs w:val="26"/>
        </w:rPr>
        <w:t xml:space="preserve"> </w:t>
      </w:r>
      <w:r>
        <w:rPr>
          <w:w w:val="99"/>
          <w:sz w:val="26"/>
          <w:szCs w:val="26"/>
        </w:rPr>
        <w:t>user</w:t>
      </w:r>
      <w:r>
        <w:rPr>
          <w:w w:val="99"/>
          <w:sz w:val="26"/>
          <w:szCs w:val="26"/>
        </w:rPr>
        <w:t xml:space="preserve"> details</w:t>
      </w:r>
      <w:r>
        <w:rPr>
          <w:sz w:val="26"/>
          <w:szCs w:val="26"/>
        </w:rPr>
        <w:t xml:space="preserve"> </w:t>
      </w:r>
      <w:r>
        <w:rPr>
          <w:w w:val="99"/>
          <w:sz w:val="26"/>
          <w:szCs w:val="26"/>
        </w:rPr>
        <w:t>get</w:t>
      </w:r>
      <w:r>
        <w:rPr>
          <w:sz w:val="26"/>
          <w:szCs w:val="26"/>
        </w:rPr>
        <w:t xml:space="preserve"> </w:t>
      </w:r>
      <w:r>
        <w:rPr>
          <w:w w:val="99"/>
          <w:sz w:val="26"/>
          <w:szCs w:val="26"/>
        </w:rPr>
        <w:t>stored</w:t>
      </w:r>
      <w:r>
        <w:rPr>
          <w:sz w:val="26"/>
          <w:szCs w:val="26"/>
        </w:rPr>
        <w:t xml:space="preserve"> </w:t>
      </w:r>
      <w:r>
        <w:rPr>
          <w:w w:val="99"/>
          <w:sz w:val="26"/>
          <w:szCs w:val="26"/>
        </w:rPr>
        <w:t>in</w:t>
      </w:r>
      <w:r>
        <w:rPr>
          <w:sz w:val="26"/>
          <w:szCs w:val="26"/>
        </w:rPr>
        <w:t xml:space="preserve"> </w:t>
      </w:r>
      <w:r>
        <w:rPr>
          <w:w w:val="99"/>
          <w:sz w:val="26"/>
          <w:szCs w:val="26"/>
        </w:rPr>
        <w:t>the</w:t>
      </w:r>
      <w:r>
        <w:rPr>
          <w:sz w:val="26"/>
          <w:szCs w:val="26"/>
        </w:rPr>
        <w:t xml:space="preserve"> </w:t>
      </w:r>
      <w:r>
        <w:rPr>
          <w:w w:val="99"/>
          <w:sz w:val="26"/>
          <w:szCs w:val="26"/>
        </w:rPr>
        <w:t>database</w:t>
      </w:r>
      <w:r>
        <w:rPr>
          <w:sz w:val="26"/>
          <w:szCs w:val="26"/>
        </w:rPr>
        <w:t xml:space="preserve"> </w:t>
      </w:r>
      <w:r>
        <w:rPr>
          <w:w w:val="99"/>
          <w:sz w:val="26"/>
          <w:szCs w:val="26"/>
        </w:rPr>
        <w:t>containing</w:t>
      </w:r>
      <w:r>
        <w:rPr>
          <w:sz w:val="26"/>
          <w:szCs w:val="26"/>
        </w:rPr>
        <w:t xml:space="preserve"> </w:t>
      </w:r>
      <w:r>
        <w:rPr>
          <w:w w:val="99"/>
          <w:sz w:val="26"/>
          <w:szCs w:val="26"/>
        </w:rPr>
        <w:t>details</w:t>
      </w:r>
      <w:r>
        <w:rPr>
          <w:sz w:val="26"/>
          <w:szCs w:val="26"/>
        </w:rPr>
        <w:t xml:space="preserve"> </w:t>
      </w:r>
      <w:r>
        <w:rPr>
          <w:w w:val="99"/>
          <w:sz w:val="26"/>
          <w:szCs w:val="26"/>
        </w:rPr>
        <w:t>of</w:t>
      </w:r>
      <w:r>
        <w:rPr>
          <w:sz w:val="26"/>
          <w:szCs w:val="26"/>
        </w:rPr>
        <w:t xml:space="preserve"> </w:t>
      </w:r>
      <w:r>
        <w:rPr>
          <w:w w:val="99"/>
          <w:sz w:val="26"/>
          <w:szCs w:val="26"/>
        </w:rPr>
        <w:t>existing</w:t>
      </w:r>
      <w:r>
        <w:rPr>
          <w:sz w:val="26"/>
          <w:szCs w:val="26"/>
        </w:rPr>
        <w:t xml:space="preserve"> </w:t>
      </w:r>
      <w:r>
        <w:rPr>
          <w:w w:val="99"/>
          <w:sz w:val="26"/>
          <w:szCs w:val="26"/>
        </w:rPr>
        <w:t>user</w:t>
      </w:r>
      <w:r>
        <w:rPr>
          <w:sz w:val="26"/>
          <w:szCs w:val="26"/>
        </w:rPr>
        <w:t xml:space="preserve"> </w:t>
      </w:r>
      <w:r>
        <w:rPr>
          <w:w w:val="99"/>
          <w:sz w:val="26"/>
          <w:szCs w:val="26"/>
        </w:rPr>
        <w:t>gets</w:t>
      </w:r>
      <w:r>
        <w:rPr>
          <w:sz w:val="26"/>
          <w:szCs w:val="26"/>
        </w:rPr>
        <w:t xml:space="preserve"> </w:t>
      </w:r>
      <w:r>
        <w:rPr>
          <w:w w:val="99"/>
          <w:sz w:val="26"/>
          <w:szCs w:val="26"/>
        </w:rPr>
        <w:t>updated. After</w:t>
      </w:r>
      <w:r>
        <w:rPr>
          <w:sz w:val="26"/>
          <w:szCs w:val="26"/>
        </w:rPr>
        <w:t xml:space="preserve"> </w:t>
      </w:r>
      <w:r>
        <w:rPr>
          <w:w w:val="99"/>
          <w:sz w:val="26"/>
          <w:szCs w:val="26"/>
        </w:rPr>
        <w:t>the</w:t>
      </w:r>
      <w:r>
        <w:rPr>
          <w:sz w:val="26"/>
          <w:szCs w:val="26"/>
        </w:rPr>
        <w:t xml:space="preserve"> </w:t>
      </w:r>
      <w:r>
        <w:rPr>
          <w:w w:val="99"/>
          <w:sz w:val="26"/>
          <w:szCs w:val="26"/>
        </w:rPr>
        <w:t>user</w:t>
      </w:r>
      <w:r>
        <w:rPr>
          <w:sz w:val="26"/>
          <w:szCs w:val="26"/>
        </w:rPr>
        <w:t xml:space="preserve"> </w:t>
      </w:r>
      <w:r>
        <w:rPr>
          <w:w w:val="99"/>
          <w:sz w:val="26"/>
          <w:szCs w:val="26"/>
        </w:rPr>
        <w:t>is</w:t>
      </w:r>
      <w:r>
        <w:rPr>
          <w:sz w:val="26"/>
          <w:szCs w:val="26"/>
        </w:rPr>
        <w:t xml:space="preserve"> </w:t>
      </w:r>
      <w:r>
        <w:rPr>
          <w:w w:val="99"/>
          <w:sz w:val="26"/>
          <w:szCs w:val="26"/>
        </w:rPr>
        <w:t>authenticated,</w:t>
      </w:r>
      <w:r>
        <w:rPr>
          <w:sz w:val="26"/>
          <w:szCs w:val="26"/>
        </w:rPr>
        <w:t xml:space="preserve"> </w:t>
      </w:r>
      <w:r>
        <w:rPr>
          <w:w w:val="99"/>
          <w:sz w:val="26"/>
          <w:szCs w:val="26"/>
        </w:rPr>
        <w:t>the</w:t>
      </w:r>
      <w:r>
        <w:rPr>
          <w:sz w:val="26"/>
          <w:szCs w:val="26"/>
        </w:rPr>
        <w:t xml:space="preserve"> </w:t>
      </w:r>
      <w:r>
        <w:rPr>
          <w:w w:val="99"/>
          <w:sz w:val="26"/>
          <w:szCs w:val="26"/>
        </w:rPr>
        <w:t>user</w:t>
      </w:r>
      <w:r>
        <w:rPr>
          <w:sz w:val="26"/>
          <w:szCs w:val="26"/>
        </w:rPr>
        <w:t xml:space="preserve"> </w:t>
      </w:r>
      <w:r>
        <w:rPr>
          <w:w w:val="99"/>
          <w:sz w:val="26"/>
          <w:szCs w:val="26"/>
        </w:rPr>
        <w:t>can</w:t>
      </w:r>
      <w:r>
        <w:rPr>
          <w:sz w:val="26"/>
          <w:szCs w:val="26"/>
        </w:rPr>
        <w:t xml:space="preserve"> </w:t>
      </w:r>
      <w:r>
        <w:rPr>
          <w:w w:val="99"/>
          <w:sz w:val="26"/>
          <w:szCs w:val="26"/>
        </w:rPr>
        <w:t>perform</w:t>
      </w:r>
      <w:r>
        <w:rPr>
          <w:sz w:val="26"/>
          <w:szCs w:val="26"/>
        </w:rPr>
        <w:t xml:space="preserve"> </w:t>
      </w:r>
      <w:r>
        <w:rPr>
          <w:w w:val="99"/>
          <w:sz w:val="26"/>
          <w:szCs w:val="26"/>
        </w:rPr>
        <w:t>the</w:t>
      </w:r>
      <w:r>
        <w:rPr>
          <w:sz w:val="26"/>
          <w:szCs w:val="26"/>
        </w:rPr>
        <w:t xml:space="preserve"> </w:t>
      </w:r>
      <w:r>
        <w:rPr>
          <w:w w:val="99"/>
          <w:sz w:val="26"/>
          <w:szCs w:val="26"/>
        </w:rPr>
        <w:t>task</w:t>
      </w:r>
      <w:r>
        <w:rPr>
          <w:sz w:val="26"/>
          <w:szCs w:val="26"/>
        </w:rPr>
        <w:t xml:space="preserve"> </w:t>
      </w:r>
      <w:r>
        <w:rPr>
          <w:w w:val="99"/>
          <w:sz w:val="26"/>
          <w:szCs w:val="26"/>
        </w:rPr>
        <w:t>of</w:t>
      </w:r>
      <w:r>
        <w:rPr>
          <w:sz w:val="26"/>
          <w:szCs w:val="26"/>
        </w:rPr>
        <w:t xml:space="preserve"> </w:t>
      </w:r>
      <w:r>
        <w:rPr>
          <w:w w:val="99"/>
          <w:sz w:val="26"/>
          <w:szCs w:val="26"/>
        </w:rPr>
        <w:t>sales</w:t>
      </w:r>
      <w:r>
        <w:rPr>
          <w:sz w:val="26"/>
          <w:szCs w:val="26"/>
        </w:rPr>
        <w:t xml:space="preserve"> </w:t>
      </w:r>
      <w:r>
        <w:rPr>
          <w:w w:val="99"/>
          <w:sz w:val="26"/>
          <w:szCs w:val="26"/>
        </w:rPr>
        <w:t>or</w:t>
      </w:r>
      <w:r>
        <w:rPr>
          <w:sz w:val="26"/>
          <w:szCs w:val="26"/>
        </w:rPr>
        <w:t xml:space="preserve"> </w:t>
      </w:r>
      <w:r>
        <w:rPr>
          <w:w w:val="99"/>
          <w:sz w:val="26"/>
          <w:szCs w:val="26"/>
        </w:rPr>
        <w:t>inventory manage</w:t>
      </w:r>
      <w:r>
        <w:rPr>
          <w:sz w:val="26"/>
          <w:szCs w:val="26"/>
        </w:rPr>
        <w:t xml:space="preserve"> </w:t>
      </w:r>
      <w:r>
        <w:rPr>
          <w:w w:val="99"/>
          <w:sz w:val="26"/>
          <w:szCs w:val="26"/>
        </w:rPr>
        <w:t>or</w:t>
      </w:r>
      <w:r>
        <w:rPr>
          <w:sz w:val="26"/>
          <w:szCs w:val="26"/>
        </w:rPr>
        <w:t xml:space="preserve"> </w:t>
      </w:r>
      <w:r>
        <w:rPr>
          <w:w w:val="99"/>
          <w:sz w:val="26"/>
          <w:szCs w:val="26"/>
        </w:rPr>
        <w:t>sales</w:t>
      </w:r>
      <w:r>
        <w:rPr>
          <w:sz w:val="26"/>
          <w:szCs w:val="26"/>
        </w:rPr>
        <w:t xml:space="preserve"> </w:t>
      </w:r>
      <w:r>
        <w:rPr>
          <w:w w:val="99"/>
          <w:sz w:val="26"/>
          <w:szCs w:val="26"/>
        </w:rPr>
        <w:t>manage</w:t>
      </w:r>
      <w:r>
        <w:rPr>
          <w:sz w:val="26"/>
          <w:szCs w:val="26"/>
        </w:rPr>
        <w:t xml:space="preserve"> </w:t>
      </w:r>
      <w:r>
        <w:rPr>
          <w:w w:val="99"/>
          <w:sz w:val="26"/>
          <w:szCs w:val="26"/>
        </w:rPr>
        <w:t>operation</w:t>
      </w:r>
      <w:r>
        <w:rPr>
          <w:sz w:val="26"/>
          <w:szCs w:val="26"/>
        </w:rPr>
        <w:t xml:space="preserve"> </w:t>
      </w:r>
      <w:r>
        <w:rPr>
          <w:w w:val="99"/>
          <w:sz w:val="26"/>
          <w:szCs w:val="26"/>
        </w:rPr>
        <w:t>which</w:t>
      </w:r>
      <w:r>
        <w:rPr>
          <w:sz w:val="26"/>
          <w:szCs w:val="26"/>
        </w:rPr>
        <w:t xml:space="preserve"> </w:t>
      </w:r>
      <w:r>
        <w:rPr>
          <w:w w:val="99"/>
          <w:sz w:val="26"/>
          <w:szCs w:val="26"/>
        </w:rPr>
        <w:t>the</w:t>
      </w:r>
      <w:r>
        <w:rPr>
          <w:sz w:val="26"/>
          <w:szCs w:val="26"/>
        </w:rPr>
        <w:t xml:space="preserve"> </w:t>
      </w:r>
      <w:r>
        <w:rPr>
          <w:w w:val="99"/>
          <w:sz w:val="26"/>
          <w:szCs w:val="26"/>
        </w:rPr>
        <w:t>user</w:t>
      </w:r>
      <w:r>
        <w:rPr>
          <w:sz w:val="26"/>
          <w:szCs w:val="26"/>
        </w:rPr>
        <w:t xml:space="preserve"> </w:t>
      </w:r>
      <w:r>
        <w:rPr>
          <w:w w:val="99"/>
          <w:sz w:val="26"/>
          <w:szCs w:val="26"/>
        </w:rPr>
        <w:t>has</w:t>
      </w:r>
      <w:r>
        <w:rPr>
          <w:sz w:val="26"/>
          <w:szCs w:val="26"/>
        </w:rPr>
        <w:t xml:space="preserve"> </w:t>
      </w:r>
      <w:r>
        <w:rPr>
          <w:w w:val="99"/>
          <w:sz w:val="26"/>
          <w:szCs w:val="26"/>
        </w:rPr>
        <w:t>permission.</w:t>
      </w:r>
    </w:p>
    <w:p w:rsidR="00E077B4" w:rsidRDefault="00E077B4">
      <w:pPr>
        <w:spacing w:before="4" w:line="100" w:lineRule="exact"/>
        <w:rPr>
          <w:sz w:val="10"/>
          <w:szCs w:val="10"/>
        </w:rPr>
      </w:pPr>
    </w:p>
    <w:p w:rsidR="00E077B4" w:rsidRDefault="00E077B4">
      <w:pPr>
        <w:spacing w:line="200" w:lineRule="exact"/>
      </w:pPr>
    </w:p>
    <w:p w:rsidR="00E077B4" w:rsidRDefault="004C7980">
      <w:pPr>
        <w:ind w:left="320"/>
        <w:rPr>
          <w:sz w:val="28"/>
          <w:szCs w:val="28"/>
        </w:rPr>
      </w:pPr>
      <w:r>
        <w:rPr>
          <w:b/>
          <w:sz w:val="28"/>
          <w:szCs w:val="28"/>
        </w:rPr>
        <w:t>Input provided by the Client:</w:t>
      </w:r>
    </w:p>
    <w:p w:rsidR="00E077B4" w:rsidRDefault="00E077B4">
      <w:pPr>
        <w:spacing w:before="4" w:line="240" w:lineRule="exact"/>
        <w:rPr>
          <w:sz w:val="24"/>
          <w:szCs w:val="24"/>
        </w:rPr>
      </w:pPr>
    </w:p>
    <w:p w:rsidR="00E077B4" w:rsidRDefault="004C7980">
      <w:pPr>
        <w:ind w:left="1040"/>
        <w:rPr>
          <w:sz w:val="26"/>
          <w:szCs w:val="26"/>
        </w:rPr>
      </w:pPr>
      <w:r>
        <w:rPr>
          <w:w w:val="99"/>
          <w:sz w:val="26"/>
          <w:szCs w:val="26"/>
        </w:rPr>
        <w:t>Inputs</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application</w:t>
      </w:r>
      <w:r>
        <w:rPr>
          <w:sz w:val="26"/>
          <w:szCs w:val="26"/>
        </w:rPr>
        <w:t xml:space="preserve"> </w:t>
      </w:r>
      <w:r>
        <w:rPr>
          <w:w w:val="99"/>
          <w:sz w:val="26"/>
          <w:szCs w:val="26"/>
        </w:rPr>
        <w:t>:</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of</w:t>
      </w:r>
      <w:r>
        <w:rPr>
          <w:sz w:val="26"/>
          <w:szCs w:val="26"/>
        </w:rPr>
        <w:t xml:space="preserve"> </w:t>
      </w:r>
      <w:r>
        <w:rPr>
          <w:w w:val="99"/>
          <w:sz w:val="26"/>
          <w:szCs w:val="26"/>
        </w:rPr>
        <w:t>users</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of</w:t>
      </w:r>
      <w:r>
        <w:rPr>
          <w:sz w:val="26"/>
          <w:szCs w:val="26"/>
        </w:rPr>
        <w:t xml:space="preserve"> </w:t>
      </w:r>
      <w:r>
        <w:rPr>
          <w:w w:val="99"/>
          <w:sz w:val="26"/>
          <w:szCs w:val="26"/>
        </w:rPr>
        <w:t>products.</w:t>
      </w:r>
    </w:p>
    <w:p w:rsidR="00E077B4" w:rsidRDefault="004C7980">
      <w:pPr>
        <w:spacing w:before="1"/>
        <w:ind w:left="1400"/>
        <w:rPr>
          <w:sz w:val="26"/>
          <w:szCs w:val="26"/>
        </w:rPr>
        <w:sectPr w:rsidR="00E077B4">
          <w:pgSz w:w="12240" w:h="15840"/>
          <w:pgMar w:top="1020" w:right="1480" w:bottom="280" w:left="1480" w:header="718" w:footer="580" w:gutter="0"/>
          <w:cols w:space="720"/>
        </w:sectPr>
      </w:pPr>
      <w:r>
        <w:rPr>
          <w:w w:val="99"/>
          <w:sz w:val="26"/>
          <w:szCs w:val="26"/>
        </w:rPr>
        <w:t xml:space="preserve"> </w:t>
      </w:r>
      <w:r>
        <w:rPr>
          <w:sz w:val="26"/>
          <w:szCs w:val="26"/>
        </w:rPr>
        <w:t xml:space="preserve">    </w:t>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of</w:t>
      </w:r>
      <w:r>
        <w:rPr>
          <w:sz w:val="26"/>
          <w:szCs w:val="26"/>
        </w:rPr>
        <w:t xml:space="preserve"> </w:t>
      </w:r>
      <w:r>
        <w:rPr>
          <w:w w:val="99"/>
          <w:sz w:val="26"/>
          <w:szCs w:val="26"/>
        </w:rPr>
        <w:t>bills.</w:t>
      </w:r>
    </w:p>
    <w:p w:rsidR="00E077B4" w:rsidRDefault="00E077B4">
      <w:pPr>
        <w:spacing w:line="200" w:lineRule="exact"/>
      </w:pPr>
    </w:p>
    <w:p w:rsidR="00E077B4" w:rsidRDefault="00E077B4">
      <w:pPr>
        <w:spacing w:line="200" w:lineRule="exact"/>
      </w:pPr>
    </w:p>
    <w:p w:rsidR="00E077B4" w:rsidRDefault="00E077B4">
      <w:pPr>
        <w:spacing w:before="1" w:line="240" w:lineRule="exact"/>
        <w:rPr>
          <w:sz w:val="24"/>
          <w:szCs w:val="24"/>
        </w:rPr>
      </w:pPr>
    </w:p>
    <w:p w:rsidR="00E077B4" w:rsidRDefault="004C7980">
      <w:pPr>
        <w:spacing w:before="26"/>
        <w:ind w:left="1040"/>
        <w:rPr>
          <w:sz w:val="26"/>
          <w:szCs w:val="26"/>
        </w:rPr>
      </w:pPr>
      <w:r>
        <w:rPr>
          <w:w w:val="99"/>
          <w:sz w:val="26"/>
          <w:szCs w:val="26"/>
        </w:rPr>
        <w:t>Outputs</w:t>
      </w:r>
      <w:r>
        <w:rPr>
          <w:sz w:val="26"/>
          <w:szCs w:val="26"/>
        </w:rPr>
        <w:t xml:space="preserve"> </w:t>
      </w:r>
      <w:r>
        <w:rPr>
          <w:w w:val="99"/>
          <w:sz w:val="26"/>
          <w:szCs w:val="26"/>
        </w:rPr>
        <w:t>from</w:t>
      </w:r>
      <w:r>
        <w:rPr>
          <w:sz w:val="26"/>
          <w:szCs w:val="26"/>
        </w:rPr>
        <w:t xml:space="preserve"> </w:t>
      </w:r>
      <w:r>
        <w:rPr>
          <w:w w:val="99"/>
          <w:sz w:val="26"/>
          <w:szCs w:val="26"/>
        </w:rPr>
        <w:t>the</w:t>
      </w:r>
      <w:r>
        <w:rPr>
          <w:sz w:val="26"/>
          <w:szCs w:val="26"/>
        </w:rPr>
        <w:t xml:space="preserve"> </w:t>
      </w:r>
      <w:r>
        <w:rPr>
          <w:w w:val="99"/>
          <w:sz w:val="26"/>
          <w:szCs w:val="26"/>
        </w:rPr>
        <w:t>application</w:t>
      </w:r>
      <w:r>
        <w:rPr>
          <w:sz w:val="26"/>
          <w:szCs w:val="26"/>
        </w:rPr>
        <w:t xml:space="preserve"> </w:t>
      </w:r>
      <w:r>
        <w:rPr>
          <w:w w:val="99"/>
          <w:sz w:val="26"/>
          <w:szCs w:val="26"/>
        </w:rPr>
        <w:t>:</w:t>
      </w:r>
    </w:p>
    <w:p w:rsidR="00E077B4" w:rsidRDefault="004C7980">
      <w:pPr>
        <w:tabs>
          <w:tab w:val="left" w:pos="1760"/>
        </w:tabs>
        <w:spacing w:before="3" w:line="280" w:lineRule="exact"/>
        <w:ind w:left="1760" w:right="903" w:hanging="360"/>
        <w:rPr>
          <w:sz w:val="26"/>
          <w:szCs w:val="26"/>
        </w:rPr>
      </w:pPr>
      <w:r>
        <w:rPr>
          <w:w w:val="99"/>
          <w:sz w:val="26"/>
          <w:szCs w:val="26"/>
        </w:rPr>
        <w:t xml:space="preserve"> </w:t>
      </w:r>
      <w:r>
        <w:rPr>
          <w:sz w:val="26"/>
          <w:szCs w:val="26"/>
        </w:rPr>
        <w:tab/>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of</w:t>
      </w:r>
      <w:r>
        <w:rPr>
          <w:sz w:val="26"/>
          <w:szCs w:val="26"/>
        </w:rPr>
        <w:t xml:space="preserve"> </w:t>
      </w:r>
      <w:r>
        <w:rPr>
          <w:w w:val="99"/>
          <w:sz w:val="26"/>
          <w:szCs w:val="26"/>
        </w:rPr>
        <w:t>goods</w:t>
      </w:r>
      <w:r>
        <w:rPr>
          <w:sz w:val="26"/>
          <w:szCs w:val="26"/>
        </w:rPr>
        <w:t xml:space="preserve"> </w:t>
      </w:r>
      <w:r>
        <w:rPr>
          <w:w w:val="99"/>
          <w:sz w:val="26"/>
          <w:szCs w:val="26"/>
        </w:rPr>
        <w:t>when</w:t>
      </w:r>
      <w:r>
        <w:rPr>
          <w:sz w:val="26"/>
          <w:szCs w:val="26"/>
        </w:rPr>
        <w:t xml:space="preserve"> </w:t>
      </w:r>
      <w:r>
        <w:rPr>
          <w:w w:val="99"/>
          <w:sz w:val="26"/>
          <w:szCs w:val="26"/>
        </w:rPr>
        <w:t>a</w:t>
      </w:r>
      <w:r>
        <w:rPr>
          <w:sz w:val="26"/>
          <w:szCs w:val="26"/>
        </w:rPr>
        <w:t xml:space="preserve"> </w:t>
      </w:r>
      <w:r>
        <w:rPr>
          <w:w w:val="99"/>
          <w:sz w:val="26"/>
          <w:szCs w:val="26"/>
        </w:rPr>
        <w:t>user</w:t>
      </w:r>
      <w:r>
        <w:rPr>
          <w:sz w:val="26"/>
          <w:szCs w:val="26"/>
        </w:rPr>
        <w:t xml:space="preserve"> </w:t>
      </w:r>
      <w:r>
        <w:rPr>
          <w:w w:val="99"/>
          <w:sz w:val="26"/>
          <w:szCs w:val="26"/>
        </w:rPr>
        <w:t>searches</w:t>
      </w:r>
      <w:r>
        <w:rPr>
          <w:sz w:val="26"/>
          <w:szCs w:val="26"/>
        </w:rPr>
        <w:t xml:space="preserve"> </w:t>
      </w:r>
      <w:r>
        <w:rPr>
          <w:w w:val="99"/>
          <w:sz w:val="26"/>
          <w:szCs w:val="26"/>
        </w:rPr>
        <w:t>with</w:t>
      </w:r>
      <w:r>
        <w:rPr>
          <w:sz w:val="26"/>
          <w:szCs w:val="26"/>
        </w:rPr>
        <w:t xml:space="preserve"> </w:t>
      </w:r>
      <w:r>
        <w:rPr>
          <w:w w:val="99"/>
          <w:sz w:val="26"/>
          <w:szCs w:val="26"/>
        </w:rPr>
        <w:t>their</w:t>
      </w:r>
      <w:r>
        <w:rPr>
          <w:sz w:val="26"/>
          <w:szCs w:val="26"/>
        </w:rPr>
        <w:t xml:space="preserve"> </w:t>
      </w:r>
      <w:r>
        <w:rPr>
          <w:w w:val="99"/>
          <w:sz w:val="26"/>
          <w:szCs w:val="26"/>
        </w:rPr>
        <w:t>input information.</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Status</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inventory</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Produce</w:t>
      </w:r>
      <w:r>
        <w:rPr>
          <w:sz w:val="26"/>
          <w:szCs w:val="26"/>
        </w:rPr>
        <w:t xml:space="preserve"> </w:t>
      </w:r>
      <w:r>
        <w:rPr>
          <w:w w:val="99"/>
          <w:sz w:val="26"/>
          <w:szCs w:val="26"/>
        </w:rPr>
        <w:t>bills.</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Reports</w:t>
      </w:r>
      <w:r>
        <w:rPr>
          <w:sz w:val="26"/>
          <w:szCs w:val="26"/>
        </w:rPr>
        <w:t xml:space="preserve"> </w:t>
      </w:r>
      <w:r>
        <w:rPr>
          <w:w w:val="99"/>
          <w:sz w:val="26"/>
          <w:szCs w:val="26"/>
        </w:rPr>
        <w:t>about</w:t>
      </w:r>
      <w:r>
        <w:rPr>
          <w:sz w:val="26"/>
          <w:szCs w:val="26"/>
        </w:rPr>
        <w:t xml:space="preserve"> </w:t>
      </w:r>
      <w:r>
        <w:rPr>
          <w:w w:val="99"/>
          <w:sz w:val="26"/>
          <w:szCs w:val="26"/>
        </w:rPr>
        <w:t>the</w:t>
      </w:r>
      <w:r>
        <w:rPr>
          <w:sz w:val="26"/>
          <w:szCs w:val="26"/>
        </w:rPr>
        <w:t xml:space="preserve"> </w:t>
      </w:r>
      <w:r>
        <w:rPr>
          <w:w w:val="99"/>
          <w:sz w:val="26"/>
          <w:szCs w:val="26"/>
        </w:rPr>
        <w:t>inventory</w:t>
      </w:r>
      <w:r>
        <w:rPr>
          <w:sz w:val="26"/>
          <w:szCs w:val="26"/>
        </w:rPr>
        <w:t xml:space="preserve"> </w:t>
      </w:r>
      <w:r>
        <w:rPr>
          <w:w w:val="99"/>
          <w:sz w:val="26"/>
          <w:szCs w:val="26"/>
        </w:rPr>
        <w:t>problems</w:t>
      </w:r>
    </w:p>
    <w:p w:rsidR="00E077B4" w:rsidRDefault="00E077B4">
      <w:pPr>
        <w:spacing w:before="8" w:line="100" w:lineRule="exact"/>
        <w:rPr>
          <w:sz w:val="11"/>
          <w:szCs w:val="11"/>
        </w:rPr>
      </w:pPr>
    </w:p>
    <w:p w:rsidR="00E077B4" w:rsidRDefault="00E077B4">
      <w:pPr>
        <w:spacing w:line="200" w:lineRule="exact"/>
      </w:pPr>
    </w:p>
    <w:p w:rsidR="00E077B4" w:rsidRDefault="004C7980">
      <w:pPr>
        <w:ind w:left="1040"/>
        <w:rPr>
          <w:sz w:val="26"/>
          <w:szCs w:val="26"/>
        </w:rPr>
      </w:pPr>
      <w:r>
        <w:rPr>
          <w:w w:val="99"/>
          <w:sz w:val="26"/>
          <w:szCs w:val="26"/>
        </w:rPr>
        <w:t>Process</w:t>
      </w:r>
      <w:r>
        <w:rPr>
          <w:sz w:val="26"/>
          <w:szCs w:val="26"/>
        </w:rPr>
        <w:t xml:space="preserve"> </w:t>
      </w:r>
      <w:r>
        <w:rPr>
          <w:w w:val="99"/>
          <w:sz w:val="26"/>
          <w:szCs w:val="26"/>
        </w:rPr>
        <w:t>Involved</w:t>
      </w:r>
      <w:r>
        <w:rPr>
          <w:sz w:val="26"/>
          <w:szCs w:val="26"/>
        </w:rPr>
        <w:t xml:space="preserve"> </w:t>
      </w:r>
      <w:r>
        <w:rPr>
          <w:w w:val="99"/>
          <w:sz w:val="26"/>
          <w:szCs w:val="26"/>
        </w:rPr>
        <w:t>in</w:t>
      </w:r>
      <w:r>
        <w:rPr>
          <w:sz w:val="26"/>
          <w:szCs w:val="26"/>
        </w:rPr>
        <w:t xml:space="preserve"> </w:t>
      </w:r>
      <w:r>
        <w:rPr>
          <w:w w:val="99"/>
          <w:sz w:val="26"/>
          <w:szCs w:val="26"/>
        </w:rPr>
        <w:t>the</w:t>
      </w:r>
      <w:r>
        <w:rPr>
          <w:sz w:val="26"/>
          <w:szCs w:val="26"/>
        </w:rPr>
        <w:t xml:space="preserve"> </w:t>
      </w:r>
      <w:r>
        <w:rPr>
          <w:w w:val="99"/>
          <w:sz w:val="26"/>
          <w:szCs w:val="26"/>
        </w:rPr>
        <w:t>application</w:t>
      </w:r>
      <w:r>
        <w:rPr>
          <w:sz w:val="26"/>
          <w:szCs w:val="26"/>
        </w:rPr>
        <w:t xml:space="preserve"> </w:t>
      </w:r>
      <w:r>
        <w:rPr>
          <w:w w:val="99"/>
          <w:sz w:val="26"/>
          <w:szCs w:val="26"/>
        </w:rPr>
        <w:t>:</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Log</w:t>
      </w:r>
      <w:r>
        <w:rPr>
          <w:sz w:val="26"/>
          <w:szCs w:val="26"/>
        </w:rPr>
        <w:t xml:space="preserve"> </w:t>
      </w:r>
      <w:r>
        <w:rPr>
          <w:w w:val="99"/>
          <w:sz w:val="26"/>
          <w:szCs w:val="26"/>
        </w:rPr>
        <w:t>in</w:t>
      </w:r>
      <w:r>
        <w:rPr>
          <w:sz w:val="26"/>
          <w:szCs w:val="26"/>
        </w:rPr>
        <w:t xml:space="preserve"> </w:t>
      </w:r>
      <w:r>
        <w:rPr>
          <w:w w:val="99"/>
          <w:sz w:val="26"/>
          <w:szCs w:val="26"/>
        </w:rPr>
        <w:t>or</w:t>
      </w:r>
      <w:r>
        <w:rPr>
          <w:sz w:val="26"/>
          <w:szCs w:val="26"/>
        </w:rPr>
        <w:t xml:space="preserve"> </w:t>
      </w:r>
      <w:r>
        <w:rPr>
          <w:w w:val="99"/>
          <w:sz w:val="26"/>
          <w:szCs w:val="26"/>
        </w:rPr>
        <w:t>log</w:t>
      </w:r>
      <w:r>
        <w:rPr>
          <w:sz w:val="26"/>
          <w:szCs w:val="26"/>
        </w:rPr>
        <w:t xml:space="preserve"> </w:t>
      </w:r>
      <w:r>
        <w:rPr>
          <w:w w:val="99"/>
          <w:sz w:val="26"/>
          <w:szCs w:val="26"/>
        </w:rPr>
        <w:t>out</w:t>
      </w:r>
      <w:r>
        <w:rPr>
          <w:sz w:val="26"/>
          <w:szCs w:val="26"/>
        </w:rPr>
        <w:t xml:space="preserve"> </w:t>
      </w:r>
      <w:r>
        <w:rPr>
          <w:w w:val="99"/>
          <w:sz w:val="26"/>
          <w:szCs w:val="26"/>
        </w:rPr>
        <w:t>the</w:t>
      </w:r>
      <w:r>
        <w:rPr>
          <w:sz w:val="26"/>
          <w:szCs w:val="26"/>
        </w:rPr>
        <w:t xml:space="preserve"> </w:t>
      </w:r>
      <w:r>
        <w:rPr>
          <w:w w:val="99"/>
          <w:sz w:val="26"/>
          <w:szCs w:val="26"/>
        </w:rPr>
        <w:t>system</w:t>
      </w:r>
      <w:r>
        <w:rPr>
          <w:sz w:val="26"/>
          <w:szCs w:val="26"/>
        </w:rPr>
        <w:t xml:space="preserve"> </w:t>
      </w:r>
      <w:r>
        <w:rPr>
          <w:w w:val="99"/>
          <w:sz w:val="26"/>
          <w:szCs w:val="26"/>
        </w:rPr>
        <w:t>:</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Add</w:t>
      </w:r>
      <w:r>
        <w:rPr>
          <w:sz w:val="26"/>
          <w:szCs w:val="26"/>
        </w:rPr>
        <w:t xml:space="preserve"> </w:t>
      </w:r>
      <w:r>
        <w:rPr>
          <w:w w:val="99"/>
          <w:sz w:val="26"/>
          <w:szCs w:val="26"/>
        </w:rPr>
        <w:t>a</w:t>
      </w:r>
      <w:r>
        <w:rPr>
          <w:sz w:val="26"/>
          <w:szCs w:val="26"/>
        </w:rPr>
        <w:t xml:space="preserve"> </w:t>
      </w:r>
      <w:r>
        <w:rPr>
          <w:w w:val="99"/>
          <w:sz w:val="26"/>
          <w:szCs w:val="26"/>
        </w:rPr>
        <w:t>new</w:t>
      </w:r>
      <w:r>
        <w:rPr>
          <w:sz w:val="26"/>
          <w:szCs w:val="26"/>
        </w:rPr>
        <w:t xml:space="preserve"> </w:t>
      </w:r>
      <w:r>
        <w:rPr>
          <w:w w:val="99"/>
          <w:sz w:val="26"/>
          <w:szCs w:val="26"/>
        </w:rPr>
        <w:t>record</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Update</w:t>
      </w:r>
      <w:r>
        <w:rPr>
          <w:sz w:val="26"/>
          <w:szCs w:val="26"/>
        </w:rPr>
        <w:t xml:space="preserve"> </w:t>
      </w:r>
      <w:r>
        <w:rPr>
          <w:w w:val="99"/>
          <w:sz w:val="26"/>
          <w:szCs w:val="26"/>
        </w:rPr>
        <w:t>records</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Search</w:t>
      </w:r>
      <w:r>
        <w:rPr>
          <w:sz w:val="26"/>
          <w:szCs w:val="26"/>
        </w:rPr>
        <w:t xml:space="preserve"> </w:t>
      </w:r>
      <w:r>
        <w:rPr>
          <w:w w:val="99"/>
          <w:sz w:val="26"/>
          <w:szCs w:val="26"/>
        </w:rPr>
        <w:t>for</w:t>
      </w:r>
      <w:r>
        <w:rPr>
          <w:sz w:val="26"/>
          <w:szCs w:val="26"/>
        </w:rPr>
        <w:t xml:space="preserve"> </w:t>
      </w:r>
      <w:r>
        <w:rPr>
          <w:w w:val="99"/>
          <w:sz w:val="26"/>
          <w:szCs w:val="26"/>
        </w:rPr>
        <w:t>a</w:t>
      </w:r>
      <w:r>
        <w:rPr>
          <w:sz w:val="26"/>
          <w:szCs w:val="26"/>
        </w:rPr>
        <w:t xml:space="preserve"> </w:t>
      </w:r>
      <w:proofErr w:type="gramStart"/>
      <w:r>
        <w:rPr>
          <w:w w:val="99"/>
          <w:sz w:val="26"/>
          <w:szCs w:val="26"/>
        </w:rPr>
        <w:t>particular</w:t>
      </w:r>
      <w:r>
        <w:rPr>
          <w:sz w:val="26"/>
          <w:szCs w:val="26"/>
        </w:rPr>
        <w:t xml:space="preserve"> </w:t>
      </w:r>
      <w:r>
        <w:rPr>
          <w:w w:val="99"/>
          <w:sz w:val="26"/>
          <w:szCs w:val="26"/>
        </w:rPr>
        <w:t>item</w:t>
      </w:r>
      <w:proofErr w:type="gramEnd"/>
      <w:r>
        <w:rPr>
          <w:sz w:val="26"/>
          <w:szCs w:val="26"/>
        </w:rPr>
        <w:t xml:space="preserve"> </w:t>
      </w:r>
      <w:r>
        <w:rPr>
          <w:w w:val="99"/>
          <w:sz w:val="26"/>
          <w:szCs w:val="26"/>
        </w:rPr>
        <w:t>in</w:t>
      </w:r>
      <w:r>
        <w:rPr>
          <w:sz w:val="26"/>
          <w:szCs w:val="26"/>
        </w:rPr>
        <w:t xml:space="preserve"> </w:t>
      </w:r>
      <w:r>
        <w:rPr>
          <w:w w:val="99"/>
          <w:sz w:val="26"/>
          <w:szCs w:val="26"/>
        </w:rPr>
        <w:t>the</w:t>
      </w:r>
      <w:r>
        <w:rPr>
          <w:sz w:val="26"/>
          <w:szCs w:val="26"/>
        </w:rPr>
        <w:t xml:space="preserve"> </w:t>
      </w:r>
      <w:r>
        <w:rPr>
          <w:w w:val="99"/>
          <w:sz w:val="26"/>
          <w:szCs w:val="26"/>
        </w:rPr>
        <w:t>store</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Generate</w:t>
      </w:r>
      <w:r>
        <w:rPr>
          <w:sz w:val="26"/>
          <w:szCs w:val="26"/>
        </w:rPr>
        <w:t xml:space="preserve"> </w:t>
      </w:r>
      <w:r>
        <w:rPr>
          <w:w w:val="99"/>
          <w:sz w:val="26"/>
          <w:szCs w:val="26"/>
        </w:rPr>
        <w:t>a</w:t>
      </w:r>
      <w:r>
        <w:rPr>
          <w:sz w:val="26"/>
          <w:szCs w:val="26"/>
        </w:rPr>
        <w:t xml:space="preserve"> </w:t>
      </w:r>
      <w:r>
        <w:rPr>
          <w:w w:val="99"/>
          <w:sz w:val="26"/>
          <w:szCs w:val="26"/>
        </w:rPr>
        <w:t>bill</w:t>
      </w:r>
    </w:p>
    <w:p w:rsidR="00E077B4" w:rsidRDefault="004C7980">
      <w:pPr>
        <w:spacing w:before="1"/>
        <w:ind w:left="1400"/>
        <w:rPr>
          <w:sz w:val="26"/>
          <w:szCs w:val="26"/>
        </w:rPr>
      </w:pPr>
      <w:r>
        <w:rPr>
          <w:w w:val="99"/>
          <w:sz w:val="26"/>
          <w:szCs w:val="26"/>
        </w:rPr>
        <w:t xml:space="preserve"> </w:t>
      </w:r>
      <w:r>
        <w:rPr>
          <w:sz w:val="26"/>
          <w:szCs w:val="26"/>
        </w:rPr>
        <w:t xml:space="preserve">    </w:t>
      </w:r>
      <w:r>
        <w:rPr>
          <w:w w:val="99"/>
          <w:sz w:val="26"/>
          <w:szCs w:val="26"/>
        </w:rPr>
        <w:t>Manage</w:t>
      </w:r>
      <w:r>
        <w:rPr>
          <w:sz w:val="26"/>
          <w:szCs w:val="26"/>
        </w:rPr>
        <w:t xml:space="preserve"> </w:t>
      </w:r>
      <w:r>
        <w:rPr>
          <w:w w:val="99"/>
          <w:sz w:val="26"/>
          <w:szCs w:val="26"/>
        </w:rPr>
        <w:t>bills</w:t>
      </w:r>
    </w:p>
    <w:p w:rsidR="00E077B4" w:rsidRDefault="004C7980">
      <w:pPr>
        <w:spacing w:line="280" w:lineRule="exact"/>
        <w:ind w:left="1400"/>
        <w:rPr>
          <w:sz w:val="26"/>
          <w:szCs w:val="26"/>
        </w:rPr>
      </w:pPr>
      <w:r>
        <w:rPr>
          <w:w w:val="99"/>
          <w:sz w:val="26"/>
          <w:szCs w:val="26"/>
        </w:rPr>
        <w:t xml:space="preserve"> </w:t>
      </w:r>
      <w:r>
        <w:rPr>
          <w:sz w:val="26"/>
          <w:szCs w:val="26"/>
        </w:rPr>
        <w:t xml:space="preserve">    </w:t>
      </w:r>
      <w:r>
        <w:rPr>
          <w:w w:val="99"/>
          <w:sz w:val="26"/>
          <w:szCs w:val="26"/>
        </w:rPr>
        <w:t>Generate</w:t>
      </w:r>
      <w:r>
        <w:rPr>
          <w:sz w:val="26"/>
          <w:szCs w:val="26"/>
        </w:rPr>
        <w:t xml:space="preserve"> </w:t>
      </w:r>
      <w:r>
        <w:rPr>
          <w:w w:val="99"/>
          <w:sz w:val="26"/>
          <w:szCs w:val="26"/>
        </w:rPr>
        <w:t>reports</w:t>
      </w:r>
    </w:p>
    <w:p w:rsidR="00E077B4" w:rsidRDefault="00E077B4">
      <w:pPr>
        <w:spacing w:before="19" w:line="280" w:lineRule="exact"/>
        <w:rPr>
          <w:sz w:val="28"/>
          <w:szCs w:val="28"/>
        </w:rPr>
      </w:pPr>
    </w:p>
    <w:p w:rsidR="00E077B4" w:rsidRDefault="004C7980">
      <w:pPr>
        <w:ind w:left="320"/>
        <w:rPr>
          <w:sz w:val="28"/>
          <w:szCs w:val="28"/>
        </w:rPr>
      </w:pPr>
      <w:r>
        <w:rPr>
          <w:b/>
          <w:sz w:val="28"/>
          <w:szCs w:val="28"/>
        </w:rPr>
        <w:t>H</w:t>
      </w:r>
      <w:r>
        <w:rPr>
          <w:sz w:val="28"/>
          <w:szCs w:val="28"/>
        </w:rPr>
        <w:t>a</w:t>
      </w:r>
      <w:r>
        <w:rPr>
          <w:b/>
          <w:sz w:val="28"/>
          <w:szCs w:val="28"/>
        </w:rPr>
        <w:t>rdware Requirements:</w:t>
      </w:r>
    </w:p>
    <w:p w:rsidR="00E077B4" w:rsidRDefault="004C7980">
      <w:pPr>
        <w:spacing w:before="18"/>
        <w:ind w:left="1040" w:right="318"/>
        <w:rPr>
          <w:sz w:val="26"/>
          <w:szCs w:val="26"/>
        </w:rPr>
      </w:pPr>
      <w:r>
        <w:rPr>
          <w:w w:val="99"/>
          <w:sz w:val="26"/>
          <w:szCs w:val="26"/>
        </w:rPr>
        <w:t>A</w:t>
      </w:r>
      <w:r>
        <w:rPr>
          <w:sz w:val="26"/>
          <w:szCs w:val="26"/>
        </w:rPr>
        <w:t xml:space="preserve"> </w:t>
      </w:r>
      <w:r>
        <w:rPr>
          <w:w w:val="99"/>
          <w:sz w:val="26"/>
          <w:szCs w:val="26"/>
        </w:rPr>
        <w:t>minimum</w:t>
      </w:r>
      <w:r>
        <w:rPr>
          <w:sz w:val="26"/>
          <w:szCs w:val="26"/>
        </w:rPr>
        <w:t xml:space="preserve"> </w:t>
      </w:r>
      <w:r>
        <w:rPr>
          <w:w w:val="99"/>
          <w:sz w:val="26"/>
          <w:szCs w:val="26"/>
        </w:rPr>
        <w:t>computer</w:t>
      </w:r>
      <w:r>
        <w:rPr>
          <w:sz w:val="26"/>
          <w:szCs w:val="26"/>
        </w:rPr>
        <w:t xml:space="preserve"> </w:t>
      </w:r>
      <w:r>
        <w:rPr>
          <w:w w:val="99"/>
          <w:sz w:val="26"/>
          <w:szCs w:val="26"/>
        </w:rPr>
        <w:t>system</w:t>
      </w:r>
      <w:r>
        <w:rPr>
          <w:sz w:val="26"/>
          <w:szCs w:val="26"/>
        </w:rPr>
        <w:t xml:space="preserve"> </w:t>
      </w:r>
      <w:r>
        <w:rPr>
          <w:w w:val="99"/>
          <w:sz w:val="26"/>
          <w:szCs w:val="26"/>
        </w:rPr>
        <w:t>that</w:t>
      </w:r>
      <w:r>
        <w:rPr>
          <w:sz w:val="26"/>
          <w:szCs w:val="26"/>
        </w:rPr>
        <w:t xml:space="preserve"> </w:t>
      </w:r>
      <w:r>
        <w:rPr>
          <w:w w:val="99"/>
          <w:sz w:val="26"/>
          <w:szCs w:val="26"/>
        </w:rPr>
        <w:t>will</w:t>
      </w:r>
      <w:r>
        <w:rPr>
          <w:sz w:val="26"/>
          <w:szCs w:val="26"/>
        </w:rPr>
        <w:t xml:space="preserve"> </w:t>
      </w:r>
      <w:r>
        <w:rPr>
          <w:w w:val="99"/>
          <w:sz w:val="26"/>
          <w:szCs w:val="26"/>
        </w:rPr>
        <w:t>help</w:t>
      </w:r>
      <w:r>
        <w:rPr>
          <w:sz w:val="26"/>
          <w:szCs w:val="26"/>
        </w:rPr>
        <w:t xml:space="preserve"> </w:t>
      </w:r>
      <w:r>
        <w:rPr>
          <w:w w:val="99"/>
          <w:sz w:val="26"/>
          <w:szCs w:val="26"/>
        </w:rPr>
        <w:t>you</w:t>
      </w:r>
      <w:r>
        <w:rPr>
          <w:sz w:val="26"/>
          <w:szCs w:val="26"/>
        </w:rPr>
        <w:t xml:space="preserve"> </w:t>
      </w:r>
      <w:r>
        <w:rPr>
          <w:w w:val="99"/>
          <w:sz w:val="26"/>
          <w:szCs w:val="26"/>
        </w:rPr>
        <w:t>access</w:t>
      </w:r>
      <w:r>
        <w:rPr>
          <w:sz w:val="26"/>
          <w:szCs w:val="26"/>
        </w:rPr>
        <w:t xml:space="preserve"> </w:t>
      </w:r>
      <w:r>
        <w:rPr>
          <w:w w:val="99"/>
          <w:sz w:val="26"/>
          <w:szCs w:val="26"/>
        </w:rPr>
        <w:t>the</w:t>
      </w:r>
      <w:r>
        <w:rPr>
          <w:sz w:val="26"/>
          <w:szCs w:val="26"/>
        </w:rPr>
        <w:t xml:space="preserve"> </w:t>
      </w:r>
      <w:r>
        <w:rPr>
          <w:w w:val="99"/>
          <w:sz w:val="26"/>
          <w:szCs w:val="26"/>
        </w:rPr>
        <w:t>entire</w:t>
      </w:r>
      <w:r>
        <w:rPr>
          <w:sz w:val="26"/>
          <w:szCs w:val="26"/>
        </w:rPr>
        <w:t xml:space="preserve"> </w:t>
      </w:r>
      <w:r>
        <w:rPr>
          <w:w w:val="99"/>
          <w:sz w:val="26"/>
          <w:szCs w:val="26"/>
        </w:rPr>
        <w:t>tool</w:t>
      </w:r>
      <w:r>
        <w:rPr>
          <w:sz w:val="26"/>
          <w:szCs w:val="26"/>
        </w:rPr>
        <w:t xml:space="preserve"> </w:t>
      </w:r>
      <w:r>
        <w:rPr>
          <w:w w:val="99"/>
          <w:sz w:val="26"/>
          <w:szCs w:val="26"/>
        </w:rPr>
        <w:t>in</w:t>
      </w:r>
      <w:r>
        <w:rPr>
          <w:sz w:val="26"/>
          <w:szCs w:val="26"/>
        </w:rPr>
        <w:t xml:space="preserve"> </w:t>
      </w:r>
      <w:r>
        <w:rPr>
          <w:w w:val="99"/>
          <w:sz w:val="26"/>
          <w:szCs w:val="26"/>
        </w:rPr>
        <w:t>the course</w:t>
      </w:r>
      <w:r>
        <w:rPr>
          <w:sz w:val="26"/>
          <w:szCs w:val="26"/>
        </w:rPr>
        <w:t xml:space="preserve"> </w:t>
      </w:r>
      <w:r>
        <w:rPr>
          <w:w w:val="99"/>
          <w:sz w:val="26"/>
          <w:szCs w:val="26"/>
        </w:rPr>
        <w:t>is</w:t>
      </w:r>
      <w:r>
        <w:rPr>
          <w:sz w:val="26"/>
          <w:szCs w:val="26"/>
        </w:rPr>
        <w:t xml:space="preserve"> </w:t>
      </w:r>
      <w:r>
        <w:rPr>
          <w:w w:val="99"/>
          <w:sz w:val="26"/>
          <w:szCs w:val="26"/>
        </w:rPr>
        <w:t>a</w:t>
      </w:r>
      <w:r>
        <w:rPr>
          <w:sz w:val="26"/>
          <w:szCs w:val="26"/>
        </w:rPr>
        <w:t xml:space="preserve"> </w:t>
      </w:r>
      <w:r>
        <w:rPr>
          <w:w w:val="99"/>
          <w:sz w:val="26"/>
          <w:szCs w:val="26"/>
        </w:rPr>
        <w:t>Pentium</w:t>
      </w:r>
      <w:r>
        <w:rPr>
          <w:sz w:val="26"/>
          <w:szCs w:val="26"/>
        </w:rPr>
        <w:t xml:space="preserve"> </w:t>
      </w:r>
      <w:r>
        <w:rPr>
          <w:w w:val="99"/>
          <w:sz w:val="26"/>
          <w:szCs w:val="26"/>
        </w:rPr>
        <w:t>200</w:t>
      </w:r>
      <w:r>
        <w:rPr>
          <w:sz w:val="26"/>
          <w:szCs w:val="26"/>
        </w:rPr>
        <w:t xml:space="preserve"> </w:t>
      </w:r>
      <w:r>
        <w:rPr>
          <w:w w:val="99"/>
          <w:sz w:val="26"/>
          <w:szCs w:val="26"/>
        </w:rPr>
        <w:t>or</w:t>
      </w:r>
      <w:r>
        <w:rPr>
          <w:sz w:val="26"/>
          <w:szCs w:val="26"/>
        </w:rPr>
        <w:t xml:space="preserve"> </w:t>
      </w:r>
      <w:r>
        <w:rPr>
          <w:w w:val="99"/>
          <w:sz w:val="26"/>
          <w:szCs w:val="26"/>
        </w:rPr>
        <w:t>a</w:t>
      </w:r>
      <w:r>
        <w:rPr>
          <w:sz w:val="26"/>
          <w:szCs w:val="26"/>
        </w:rPr>
        <w:t xml:space="preserve"> </w:t>
      </w:r>
      <w:r>
        <w:rPr>
          <w:w w:val="99"/>
          <w:sz w:val="26"/>
          <w:szCs w:val="26"/>
        </w:rPr>
        <w:t>higher</w:t>
      </w:r>
      <w:r>
        <w:rPr>
          <w:sz w:val="26"/>
          <w:szCs w:val="26"/>
        </w:rPr>
        <w:t xml:space="preserve"> </w:t>
      </w:r>
      <w:r>
        <w:rPr>
          <w:w w:val="99"/>
          <w:sz w:val="26"/>
          <w:szCs w:val="26"/>
        </w:rPr>
        <w:t>capability</w:t>
      </w:r>
      <w:r>
        <w:rPr>
          <w:sz w:val="26"/>
          <w:szCs w:val="26"/>
        </w:rPr>
        <w:t xml:space="preserve"> </w:t>
      </w:r>
      <w:r>
        <w:rPr>
          <w:w w:val="99"/>
          <w:sz w:val="26"/>
          <w:szCs w:val="26"/>
        </w:rPr>
        <w:t>CPU.</w:t>
      </w:r>
    </w:p>
    <w:p w:rsidR="00E077B4" w:rsidRDefault="004C7980">
      <w:pPr>
        <w:spacing w:before="17"/>
        <w:ind w:left="1040"/>
        <w:rPr>
          <w:sz w:val="26"/>
          <w:szCs w:val="26"/>
        </w:rPr>
      </w:pPr>
      <w:r>
        <w:rPr>
          <w:w w:val="99"/>
          <w:sz w:val="26"/>
          <w:szCs w:val="26"/>
        </w:rPr>
        <w:t>256</w:t>
      </w:r>
      <w:r>
        <w:rPr>
          <w:sz w:val="26"/>
          <w:szCs w:val="26"/>
        </w:rPr>
        <w:t xml:space="preserve"> </w:t>
      </w:r>
      <w:r>
        <w:rPr>
          <w:w w:val="99"/>
          <w:sz w:val="26"/>
          <w:szCs w:val="26"/>
        </w:rPr>
        <w:t>Megabyte</w:t>
      </w:r>
      <w:r>
        <w:rPr>
          <w:sz w:val="26"/>
          <w:szCs w:val="26"/>
        </w:rPr>
        <w:t xml:space="preserve"> </w:t>
      </w:r>
      <w:r>
        <w:rPr>
          <w:w w:val="99"/>
          <w:sz w:val="26"/>
          <w:szCs w:val="26"/>
        </w:rPr>
        <w:t>of</w:t>
      </w:r>
      <w:r>
        <w:rPr>
          <w:sz w:val="26"/>
          <w:szCs w:val="26"/>
        </w:rPr>
        <w:t xml:space="preserve"> </w:t>
      </w:r>
      <w:r>
        <w:rPr>
          <w:w w:val="99"/>
          <w:sz w:val="26"/>
          <w:szCs w:val="26"/>
        </w:rPr>
        <w:t>RAM</w:t>
      </w:r>
      <w:r>
        <w:rPr>
          <w:sz w:val="26"/>
          <w:szCs w:val="26"/>
        </w:rPr>
        <w:t xml:space="preserve"> </w:t>
      </w:r>
      <w:r>
        <w:rPr>
          <w:w w:val="99"/>
          <w:sz w:val="26"/>
          <w:szCs w:val="26"/>
        </w:rPr>
        <w:t>or</w:t>
      </w:r>
      <w:r>
        <w:rPr>
          <w:sz w:val="26"/>
          <w:szCs w:val="26"/>
        </w:rPr>
        <w:t xml:space="preserve"> </w:t>
      </w:r>
      <w:r>
        <w:rPr>
          <w:w w:val="99"/>
          <w:sz w:val="26"/>
          <w:szCs w:val="26"/>
        </w:rPr>
        <w:t>Higher.</w:t>
      </w:r>
    </w:p>
    <w:p w:rsidR="00E077B4" w:rsidRDefault="00E077B4">
      <w:pPr>
        <w:spacing w:before="2" w:line="280" w:lineRule="exact"/>
        <w:rPr>
          <w:sz w:val="28"/>
          <w:szCs w:val="28"/>
        </w:rPr>
      </w:pPr>
    </w:p>
    <w:p w:rsidR="00E077B4" w:rsidRDefault="004C7980">
      <w:pPr>
        <w:ind w:left="320"/>
        <w:rPr>
          <w:sz w:val="28"/>
          <w:szCs w:val="28"/>
        </w:rPr>
      </w:pPr>
      <w:r>
        <w:rPr>
          <w:b/>
          <w:sz w:val="28"/>
          <w:szCs w:val="28"/>
        </w:rPr>
        <w:t>Software Requirements:</w:t>
      </w:r>
    </w:p>
    <w:p w:rsidR="00E077B4" w:rsidRDefault="004C7980">
      <w:pPr>
        <w:spacing w:before="13" w:line="254" w:lineRule="auto"/>
        <w:ind w:left="1040" w:right="3201"/>
        <w:rPr>
          <w:sz w:val="26"/>
          <w:szCs w:val="26"/>
        </w:rPr>
      </w:pPr>
      <w:r>
        <w:rPr>
          <w:w w:val="99"/>
          <w:sz w:val="26"/>
          <w:szCs w:val="26"/>
        </w:rPr>
        <w:t>Any</w:t>
      </w:r>
      <w:r>
        <w:rPr>
          <w:sz w:val="26"/>
          <w:szCs w:val="26"/>
        </w:rPr>
        <w:t xml:space="preserve"> </w:t>
      </w:r>
      <w:r>
        <w:rPr>
          <w:w w:val="99"/>
          <w:sz w:val="26"/>
          <w:szCs w:val="26"/>
        </w:rPr>
        <w:t>platform</w:t>
      </w:r>
      <w:r>
        <w:rPr>
          <w:sz w:val="26"/>
          <w:szCs w:val="26"/>
        </w:rPr>
        <w:t xml:space="preserve"> </w:t>
      </w:r>
      <w:r>
        <w:rPr>
          <w:w w:val="99"/>
          <w:sz w:val="26"/>
          <w:szCs w:val="26"/>
        </w:rPr>
        <w:t>you</w:t>
      </w:r>
      <w:r>
        <w:rPr>
          <w:sz w:val="26"/>
          <w:szCs w:val="26"/>
        </w:rPr>
        <w:t xml:space="preserve"> </w:t>
      </w:r>
      <w:r>
        <w:rPr>
          <w:w w:val="99"/>
          <w:sz w:val="26"/>
          <w:szCs w:val="26"/>
        </w:rPr>
        <w:t>can</w:t>
      </w:r>
      <w:r>
        <w:rPr>
          <w:sz w:val="26"/>
          <w:szCs w:val="26"/>
        </w:rPr>
        <w:t xml:space="preserve"> </w:t>
      </w:r>
      <w:r>
        <w:rPr>
          <w:w w:val="99"/>
          <w:sz w:val="26"/>
          <w:szCs w:val="26"/>
        </w:rPr>
        <w:t>have</w:t>
      </w:r>
      <w:r>
        <w:rPr>
          <w:sz w:val="26"/>
          <w:szCs w:val="26"/>
        </w:rPr>
        <w:t xml:space="preserve"> </w:t>
      </w:r>
      <w:r>
        <w:rPr>
          <w:w w:val="99"/>
          <w:sz w:val="26"/>
          <w:szCs w:val="26"/>
        </w:rPr>
        <w:t>(window,</w:t>
      </w:r>
      <w:r>
        <w:rPr>
          <w:sz w:val="26"/>
          <w:szCs w:val="26"/>
        </w:rPr>
        <w:t xml:space="preserve"> </w:t>
      </w:r>
      <w:r>
        <w:rPr>
          <w:w w:val="99"/>
          <w:sz w:val="26"/>
          <w:szCs w:val="26"/>
        </w:rPr>
        <w:t xml:space="preserve">Linux…). </w:t>
      </w:r>
      <w:proofErr w:type="spellStart"/>
      <w:r>
        <w:rPr>
          <w:w w:val="99"/>
          <w:sz w:val="26"/>
          <w:szCs w:val="26"/>
        </w:rPr>
        <w:t>jdk</w:t>
      </w:r>
      <w:proofErr w:type="spellEnd"/>
      <w:r>
        <w:rPr>
          <w:sz w:val="26"/>
          <w:szCs w:val="26"/>
        </w:rPr>
        <w:t xml:space="preserve"> </w:t>
      </w:r>
      <w:r>
        <w:rPr>
          <w:w w:val="99"/>
          <w:sz w:val="26"/>
          <w:szCs w:val="26"/>
        </w:rPr>
        <w:t>1.4_02</w:t>
      </w:r>
      <w:r>
        <w:rPr>
          <w:sz w:val="26"/>
          <w:szCs w:val="26"/>
        </w:rPr>
        <w:t xml:space="preserve"> </w:t>
      </w:r>
      <w:r>
        <w:rPr>
          <w:w w:val="99"/>
          <w:sz w:val="26"/>
          <w:szCs w:val="26"/>
        </w:rPr>
        <w:t>or</w:t>
      </w:r>
      <w:r>
        <w:rPr>
          <w:sz w:val="26"/>
          <w:szCs w:val="26"/>
        </w:rPr>
        <w:t xml:space="preserve"> </w:t>
      </w:r>
      <w:r>
        <w:rPr>
          <w:w w:val="99"/>
          <w:sz w:val="26"/>
          <w:szCs w:val="26"/>
        </w:rPr>
        <w:t>later.</w:t>
      </w:r>
    </w:p>
    <w:p w:rsidR="00E077B4" w:rsidRDefault="004C7980">
      <w:pPr>
        <w:spacing w:before="3"/>
        <w:ind w:left="1040"/>
        <w:rPr>
          <w:sz w:val="26"/>
          <w:szCs w:val="26"/>
        </w:rPr>
      </w:pPr>
      <w:r>
        <w:rPr>
          <w:w w:val="99"/>
          <w:sz w:val="26"/>
          <w:szCs w:val="26"/>
        </w:rPr>
        <w:t>Net</w:t>
      </w:r>
      <w:r>
        <w:rPr>
          <w:sz w:val="26"/>
          <w:szCs w:val="26"/>
        </w:rPr>
        <w:t xml:space="preserve"> </w:t>
      </w:r>
      <w:r>
        <w:rPr>
          <w:w w:val="99"/>
          <w:sz w:val="26"/>
          <w:szCs w:val="26"/>
        </w:rPr>
        <w:t>Bean</w:t>
      </w:r>
      <w:r>
        <w:rPr>
          <w:sz w:val="26"/>
          <w:szCs w:val="26"/>
        </w:rPr>
        <w:t xml:space="preserve"> </w:t>
      </w:r>
      <w:r>
        <w:rPr>
          <w:w w:val="99"/>
          <w:sz w:val="26"/>
          <w:szCs w:val="26"/>
        </w:rPr>
        <w:t>6.5.</w:t>
      </w:r>
    </w:p>
    <w:p w:rsidR="00E077B4" w:rsidRDefault="004C7980">
      <w:pPr>
        <w:spacing w:before="18"/>
        <w:ind w:left="1040"/>
        <w:rPr>
          <w:sz w:val="26"/>
          <w:szCs w:val="26"/>
        </w:rPr>
      </w:pPr>
      <w:r>
        <w:rPr>
          <w:w w:val="99"/>
          <w:sz w:val="26"/>
          <w:szCs w:val="26"/>
        </w:rPr>
        <w:t>MS</w:t>
      </w:r>
      <w:r>
        <w:rPr>
          <w:sz w:val="26"/>
          <w:szCs w:val="26"/>
        </w:rPr>
        <w:t xml:space="preserve"> </w:t>
      </w:r>
      <w:r>
        <w:rPr>
          <w:w w:val="99"/>
          <w:sz w:val="26"/>
          <w:szCs w:val="26"/>
        </w:rPr>
        <w:t>SQL</w:t>
      </w:r>
      <w:r>
        <w:rPr>
          <w:sz w:val="26"/>
          <w:szCs w:val="26"/>
        </w:rPr>
        <w:t xml:space="preserve"> </w:t>
      </w:r>
      <w:r>
        <w:rPr>
          <w:w w:val="99"/>
          <w:sz w:val="26"/>
          <w:szCs w:val="26"/>
        </w:rPr>
        <w:t>Server</w:t>
      </w:r>
      <w:r>
        <w:rPr>
          <w:sz w:val="26"/>
          <w:szCs w:val="26"/>
        </w:rPr>
        <w:t xml:space="preserve"> </w:t>
      </w:r>
      <w:r>
        <w:rPr>
          <w:w w:val="99"/>
          <w:sz w:val="26"/>
          <w:szCs w:val="26"/>
        </w:rPr>
        <w:t>2005.</w:t>
      </w:r>
    </w:p>
    <w:p w:rsidR="00E077B4" w:rsidRDefault="00E077B4">
      <w:pPr>
        <w:spacing w:before="20" w:line="260" w:lineRule="exact"/>
        <w:rPr>
          <w:sz w:val="26"/>
          <w:szCs w:val="26"/>
        </w:rPr>
      </w:pPr>
    </w:p>
    <w:p w:rsidR="00E077B4" w:rsidRDefault="004C7980">
      <w:pPr>
        <w:ind w:left="320"/>
        <w:rPr>
          <w:sz w:val="28"/>
          <w:szCs w:val="28"/>
        </w:rPr>
      </w:pPr>
      <w:r>
        <w:rPr>
          <w:b/>
          <w:sz w:val="28"/>
          <w:szCs w:val="28"/>
        </w:rPr>
        <w:t>Scope of the Work (in brief):</w:t>
      </w:r>
    </w:p>
    <w:p w:rsidR="00E077B4" w:rsidRDefault="00E077B4">
      <w:pPr>
        <w:spacing w:before="5" w:line="220" w:lineRule="exact"/>
        <w:rPr>
          <w:sz w:val="22"/>
          <w:szCs w:val="22"/>
        </w:rPr>
      </w:pPr>
    </w:p>
    <w:p w:rsidR="00E077B4" w:rsidRDefault="004C7980">
      <w:pPr>
        <w:ind w:left="320"/>
        <w:rPr>
          <w:sz w:val="26"/>
          <w:szCs w:val="26"/>
        </w:rPr>
      </w:pPr>
      <w:r>
        <w:rPr>
          <w:w w:val="99"/>
          <w:sz w:val="26"/>
          <w:szCs w:val="26"/>
        </w:rPr>
        <w:t>Depending</w:t>
      </w:r>
      <w:r>
        <w:rPr>
          <w:sz w:val="26"/>
          <w:szCs w:val="26"/>
        </w:rPr>
        <w:t xml:space="preserve"> </w:t>
      </w:r>
      <w:r>
        <w:rPr>
          <w:w w:val="99"/>
          <w:sz w:val="26"/>
          <w:szCs w:val="26"/>
        </w:rPr>
        <w:t>on</w:t>
      </w:r>
      <w:r>
        <w:rPr>
          <w:sz w:val="26"/>
          <w:szCs w:val="26"/>
        </w:rPr>
        <w:t xml:space="preserve"> </w:t>
      </w:r>
      <w:r>
        <w:rPr>
          <w:w w:val="99"/>
          <w:sz w:val="26"/>
          <w:szCs w:val="26"/>
        </w:rPr>
        <w:t>the</w:t>
      </w:r>
      <w:r>
        <w:rPr>
          <w:sz w:val="26"/>
          <w:szCs w:val="26"/>
        </w:rPr>
        <w:t xml:space="preserve"> </w:t>
      </w:r>
      <w:r>
        <w:rPr>
          <w:w w:val="99"/>
          <w:sz w:val="26"/>
          <w:szCs w:val="26"/>
        </w:rPr>
        <w:t>decision</w:t>
      </w:r>
      <w:r>
        <w:rPr>
          <w:sz w:val="26"/>
          <w:szCs w:val="26"/>
        </w:rPr>
        <w:t xml:space="preserve"> </w:t>
      </w:r>
      <w:r>
        <w:rPr>
          <w:w w:val="99"/>
          <w:sz w:val="26"/>
          <w:szCs w:val="26"/>
        </w:rPr>
        <w:t>taken</w:t>
      </w:r>
      <w:r>
        <w:rPr>
          <w:sz w:val="26"/>
          <w:szCs w:val="26"/>
        </w:rPr>
        <w:t xml:space="preserve"> </w:t>
      </w:r>
      <w:r>
        <w:rPr>
          <w:w w:val="99"/>
          <w:sz w:val="26"/>
          <w:szCs w:val="26"/>
        </w:rPr>
        <w:t>by</w:t>
      </w:r>
      <w:r>
        <w:rPr>
          <w:sz w:val="26"/>
          <w:szCs w:val="26"/>
        </w:rPr>
        <w:t xml:space="preserve"> </w:t>
      </w:r>
      <w:r>
        <w:rPr>
          <w:w w:val="99"/>
          <w:sz w:val="26"/>
          <w:szCs w:val="26"/>
        </w:rPr>
        <w:t>the</w:t>
      </w:r>
      <w:r>
        <w:rPr>
          <w:sz w:val="26"/>
          <w:szCs w:val="26"/>
        </w:rPr>
        <w:t xml:space="preserve"> </w:t>
      </w:r>
      <w:r>
        <w:rPr>
          <w:w w:val="99"/>
          <w:sz w:val="26"/>
          <w:szCs w:val="26"/>
        </w:rPr>
        <w:t>store</w:t>
      </w:r>
      <w:r>
        <w:rPr>
          <w:sz w:val="26"/>
          <w:szCs w:val="26"/>
        </w:rPr>
        <w:t xml:space="preserve"> </w:t>
      </w:r>
      <w:r>
        <w:rPr>
          <w:w w:val="99"/>
          <w:sz w:val="26"/>
          <w:szCs w:val="26"/>
        </w:rPr>
        <w:t>owner,</w:t>
      </w:r>
      <w:r>
        <w:rPr>
          <w:sz w:val="26"/>
          <w:szCs w:val="26"/>
        </w:rPr>
        <w:t xml:space="preserve"> </w:t>
      </w:r>
      <w:r>
        <w:rPr>
          <w:w w:val="99"/>
          <w:sz w:val="26"/>
          <w:szCs w:val="26"/>
        </w:rPr>
        <w:t>Sale</w:t>
      </w:r>
      <w:r>
        <w:rPr>
          <w:sz w:val="26"/>
          <w:szCs w:val="26"/>
        </w:rPr>
        <w:t xml:space="preserve"> </w:t>
      </w:r>
      <w:r>
        <w:rPr>
          <w:w w:val="99"/>
          <w:sz w:val="26"/>
          <w:szCs w:val="26"/>
        </w:rPr>
        <w:t>and</w:t>
      </w:r>
      <w:r>
        <w:rPr>
          <w:sz w:val="26"/>
          <w:szCs w:val="26"/>
        </w:rPr>
        <w:t xml:space="preserve"> </w:t>
      </w:r>
      <w:r>
        <w:rPr>
          <w:w w:val="99"/>
          <w:sz w:val="26"/>
          <w:szCs w:val="26"/>
        </w:rPr>
        <w:t>Inventory</w:t>
      </w:r>
    </w:p>
    <w:p w:rsidR="00E077B4" w:rsidRDefault="004C7980">
      <w:pPr>
        <w:spacing w:before="5" w:line="280" w:lineRule="exact"/>
        <w:ind w:left="692" w:right="985" w:hanging="372"/>
        <w:rPr>
          <w:sz w:val="26"/>
          <w:szCs w:val="26"/>
        </w:rPr>
      </w:pPr>
      <w:r>
        <w:rPr>
          <w:w w:val="99"/>
          <w:sz w:val="26"/>
          <w:szCs w:val="26"/>
        </w:rPr>
        <w:t>Management</w:t>
      </w:r>
      <w:r>
        <w:rPr>
          <w:sz w:val="26"/>
          <w:szCs w:val="26"/>
        </w:rPr>
        <w:t xml:space="preserve"> </w:t>
      </w:r>
      <w:r>
        <w:rPr>
          <w:w w:val="99"/>
          <w:sz w:val="26"/>
          <w:szCs w:val="26"/>
        </w:rPr>
        <w:t>System</w:t>
      </w:r>
      <w:r>
        <w:rPr>
          <w:sz w:val="26"/>
          <w:szCs w:val="26"/>
        </w:rPr>
        <w:t xml:space="preserve"> </w:t>
      </w:r>
      <w:r>
        <w:rPr>
          <w:w w:val="99"/>
          <w:sz w:val="26"/>
          <w:szCs w:val="26"/>
        </w:rPr>
        <w:t>need</w:t>
      </w:r>
      <w:r>
        <w:rPr>
          <w:sz w:val="26"/>
          <w:szCs w:val="26"/>
        </w:rPr>
        <w:t xml:space="preserve"> </w:t>
      </w:r>
      <w:r>
        <w:rPr>
          <w:w w:val="99"/>
          <w:sz w:val="26"/>
          <w:szCs w:val="26"/>
        </w:rPr>
        <w:t>to</w:t>
      </w:r>
      <w:r>
        <w:rPr>
          <w:sz w:val="26"/>
          <w:szCs w:val="26"/>
        </w:rPr>
        <w:t xml:space="preserve"> </w:t>
      </w:r>
      <w:r>
        <w:rPr>
          <w:w w:val="99"/>
          <w:sz w:val="26"/>
          <w:szCs w:val="26"/>
        </w:rPr>
        <w:t>be</w:t>
      </w:r>
      <w:r>
        <w:rPr>
          <w:sz w:val="26"/>
          <w:szCs w:val="26"/>
        </w:rPr>
        <w:t xml:space="preserve"> </w:t>
      </w:r>
      <w:r>
        <w:rPr>
          <w:w w:val="99"/>
          <w:sz w:val="26"/>
          <w:szCs w:val="26"/>
        </w:rPr>
        <w:t>developed</w:t>
      </w:r>
      <w:r>
        <w:rPr>
          <w:sz w:val="26"/>
          <w:szCs w:val="26"/>
        </w:rPr>
        <w:t xml:space="preserve"> </w:t>
      </w:r>
      <w:r>
        <w:rPr>
          <w:w w:val="99"/>
          <w:sz w:val="26"/>
          <w:szCs w:val="26"/>
        </w:rPr>
        <w:t>with</w:t>
      </w:r>
      <w:r>
        <w:rPr>
          <w:sz w:val="26"/>
          <w:szCs w:val="26"/>
        </w:rPr>
        <w:t xml:space="preserve"> </w:t>
      </w:r>
      <w:r>
        <w:rPr>
          <w:w w:val="99"/>
          <w:sz w:val="26"/>
          <w:szCs w:val="26"/>
        </w:rPr>
        <w:t>the</w:t>
      </w:r>
      <w:r>
        <w:rPr>
          <w:sz w:val="26"/>
          <w:szCs w:val="26"/>
        </w:rPr>
        <w:t xml:space="preserve"> </w:t>
      </w:r>
      <w:r>
        <w:rPr>
          <w:w w:val="99"/>
          <w:sz w:val="26"/>
          <w:szCs w:val="26"/>
        </w:rPr>
        <w:t>following</w:t>
      </w:r>
      <w:r>
        <w:rPr>
          <w:sz w:val="26"/>
          <w:szCs w:val="26"/>
        </w:rPr>
        <w:t xml:space="preserve"> </w:t>
      </w:r>
      <w:r>
        <w:rPr>
          <w:w w:val="99"/>
          <w:sz w:val="26"/>
          <w:szCs w:val="26"/>
        </w:rPr>
        <w:t xml:space="preserve">requirements: </w:t>
      </w:r>
      <w:r w:rsidR="00112914">
        <w:pict>
          <v:shape id="_x0000_i1052" type="#_x0000_t75" style="width:10.5pt;height:9.75pt">
            <v:imagedata r:id="rId26" o:title=""/>
          </v:shape>
        </w:pict>
      </w:r>
      <w:r>
        <w:rPr>
          <w:w w:val="99"/>
          <w:sz w:val="26"/>
          <w:szCs w:val="26"/>
        </w:rPr>
        <w:t xml:space="preserve">  Registration</w:t>
      </w:r>
      <w:r>
        <w:rPr>
          <w:sz w:val="26"/>
          <w:szCs w:val="26"/>
        </w:rPr>
        <w:t xml:space="preserve"> </w:t>
      </w:r>
      <w:r>
        <w:rPr>
          <w:w w:val="99"/>
          <w:sz w:val="26"/>
          <w:szCs w:val="26"/>
        </w:rPr>
        <w:t>of</w:t>
      </w:r>
      <w:r>
        <w:rPr>
          <w:sz w:val="26"/>
          <w:szCs w:val="26"/>
        </w:rPr>
        <w:t xml:space="preserve"> </w:t>
      </w:r>
      <w:r>
        <w:rPr>
          <w:w w:val="99"/>
          <w:sz w:val="26"/>
          <w:szCs w:val="26"/>
        </w:rPr>
        <w:t>new</w:t>
      </w:r>
      <w:r>
        <w:rPr>
          <w:sz w:val="26"/>
          <w:szCs w:val="26"/>
        </w:rPr>
        <w:t xml:space="preserve"> </w:t>
      </w:r>
      <w:r>
        <w:rPr>
          <w:w w:val="99"/>
          <w:sz w:val="26"/>
          <w:szCs w:val="26"/>
        </w:rPr>
        <w:t>client</w:t>
      </w:r>
      <w:r>
        <w:rPr>
          <w:sz w:val="26"/>
          <w:szCs w:val="26"/>
        </w:rPr>
        <w:t xml:space="preserve"> </w:t>
      </w:r>
      <w:r>
        <w:rPr>
          <w:w w:val="99"/>
          <w:sz w:val="26"/>
          <w:szCs w:val="26"/>
        </w:rPr>
        <w:t>and</w:t>
      </w:r>
      <w:r>
        <w:rPr>
          <w:sz w:val="26"/>
          <w:szCs w:val="26"/>
        </w:rPr>
        <w:t xml:space="preserve"> </w:t>
      </w:r>
      <w:r>
        <w:rPr>
          <w:w w:val="99"/>
          <w:sz w:val="26"/>
          <w:szCs w:val="26"/>
        </w:rPr>
        <w:t>authentication</w:t>
      </w:r>
      <w:r>
        <w:rPr>
          <w:sz w:val="26"/>
          <w:szCs w:val="26"/>
        </w:rPr>
        <w:t xml:space="preserve"> </w:t>
      </w:r>
      <w:r>
        <w:rPr>
          <w:w w:val="99"/>
          <w:sz w:val="26"/>
          <w:szCs w:val="26"/>
        </w:rPr>
        <w:t>of</w:t>
      </w:r>
      <w:r>
        <w:rPr>
          <w:sz w:val="26"/>
          <w:szCs w:val="26"/>
        </w:rPr>
        <w:t xml:space="preserve"> </w:t>
      </w:r>
      <w:r>
        <w:rPr>
          <w:w w:val="99"/>
          <w:sz w:val="26"/>
          <w:szCs w:val="26"/>
        </w:rPr>
        <w:t>existing</w:t>
      </w:r>
      <w:r>
        <w:rPr>
          <w:sz w:val="26"/>
          <w:szCs w:val="26"/>
        </w:rPr>
        <w:t xml:space="preserve"> </w:t>
      </w:r>
      <w:r>
        <w:rPr>
          <w:w w:val="99"/>
          <w:sz w:val="26"/>
          <w:szCs w:val="26"/>
        </w:rPr>
        <w:t>client.</w:t>
      </w:r>
    </w:p>
    <w:p w:rsidR="00E077B4" w:rsidRDefault="00112914">
      <w:pPr>
        <w:ind w:left="692"/>
        <w:rPr>
          <w:sz w:val="26"/>
          <w:szCs w:val="26"/>
        </w:rPr>
      </w:pPr>
      <w:r>
        <w:pict>
          <v:shape id="_x0000_i1053" type="#_x0000_t75" style="width:10.5pt;height:9.75pt">
            <v:imagedata r:id="rId27" o:title=""/>
          </v:shape>
        </w:pict>
      </w:r>
      <w:r w:rsidR="004C7980">
        <w:t xml:space="preserve">   </w:t>
      </w:r>
      <w:r w:rsidR="004C7980">
        <w:rPr>
          <w:w w:val="99"/>
          <w:sz w:val="26"/>
          <w:szCs w:val="26"/>
        </w:rPr>
        <w:t>Provide</w:t>
      </w:r>
      <w:r w:rsidR="004C7980">
        <w:rPr>
          <w:sz w:val="26"/>
          <w:szCs w:val="26"/>
        </w:rPr>
        <w:t xml:space="preserve"> </w:t>
      </w:r>
      <w:r w:rsidR="004C7980">
        <w:rPr>
          <w:w w:val="99"/>
          <w:sz w:val="26"/>
          <w:szCs w:val="26"/>
        </w:rPr>
        <w:t>a</w:t>
      </w:r>
      <w:r w:rsidR="004C7980">
        <w:rPr>
          <w:sz w:val="26"/>
          <w:szCs w:val="26"/>
        </w:rPr>
        <w:t xml:space="preserve"> </w:t>
      </w:r>
      <w:proofErr w:type="gramStart"/>
      <w:r w:rsidR="004C7980">
        <w:rPr>
          <w:w w:val="99"/>
          <w:sz w:val="26"/>
          <w:szCs w:val="26"/>
        </w:rPr>
        <w:t>user</w:t>
      </w:r>
      <w:r w:rsidR="004C7980">
        <w:rPr>
          <w:sz w:val="26"/>
          <w:szCs w:val="26"/>
        </w:rPr>
        <w:t xml:space="preserve"> </w:t>
      </w:r>
      <w:r w:rsidR="004C7980">
        <w:rPr>
          <w:w w:val="99"/>
          <w:sz w:val="26"/>
          <w:szCs w:val="26"/>
        </w:rPr>
        <w:t>friendly</w:t>
      </w:r>
      <w:proofErr w:type="gramEnd"/>
      <w:r w:rsidR="004C7980">
        <w:rPr>
          <w:sz w:val="26"/>
          <w:szCs w:val="26"/>
        </w:rPr>
        <w:t xml:space="preserve"> </w:t>
      </w:r>
      <w:r w:rsidR="004C7980">
        <w:rPr>
          <w:w w:val="99"/>
          <w:sz w:val="26"/>
          <w:szCs w:val="26"/>
        </w:rPr>
        <w:t>interface</w:t>
      </w:r>
      <w:r w:rsidR="004C7980">
        <w:rPr>
          <w:sz w:val="26"/>
          <w:szCs w:val="26"/>
        </w:rPr>
        <w:t xml:space="preserve"> </w:t>
      </w:r>
      <w:r w:rsidR="004C7980">
        <w:rPr>
          <w:w w:val="99"/>
          <w:sz w:val="26"/>
          <w:szCs w:val="26"/>
        </w:rPr>
        <w:t>to</w:t>
      </w:r>
      <w:r w:rsidR="004C7980">
        <w:rPr>
          <w:sz w:val="26"/>
          <w:szCs w:val="26"/>
        </w:rPr>
        <w:t xml:space="preserve"> </w:t>
      </w:r>
      <w:r w:rsidR="004C7980">
        <w:rPr>
          <w:w w:val="99"/>
          <w:sz w:val="26"/>
          <w:szCs w:val="26"/>
        </w:rPr>
        <w:t>the</w:t>
      </w:r>
      <w:r w:rsidR="004C7980">
        <w:rPr>
          <w:sz w:val="26"/>
          <w:szCs w:val="26"/>
        </w:rPr>
        <w:t xml:space="preserve"> </w:t>
      </w:r>
      <w:r w:rsidR="004C7980">
        <w:rPr>
          <w:w w:val="99"/>
          <w:sz w:val="26"/>
          <w:szCs w:val="26"/>
        </w:rPr>
        <w:t>user</w:t>
      </w:r>
      <w:r w:rsidR="004C7980">
        <w:rPr>
          <w:sz w:val="26"/>
          <w:szCs w:val="26"/>
        </w:rPr>
        <w:t xml:space="preserve"> </w:t>
      </w:r>
      <w:r w:rsidR="004C7980">
        <w:rPr>
          <w:w w:val="99"/>
          <w:sz w:val="26"/>
          <w:szCs w:val="26"/>
        </w:rPr>
        <w:t>to</w:t>
      </w:r>
      <w:r w:rsidR="004C7980">
        <w:rPr>
          <w:sz w:val="26"/>
          <w:szCs w:val="26"/>
        </w:rPr>
        <w:t xml:space="preserve"> </w:t>
      </w:r>
      <w:r w:rsidR="004C7980">
        <w:rPr>
          <w:w w:val="99"/>
          <w:sz w:val="26"/>
          <w:szCs w:val="26"/>
        </w:rPr>
        <w:t>work</w:t>
      </w:r>
      <w:r w:rsidR="004C7980">
        <w:rPr>
          <w:sz w:val="26"/>
          <w:szCs w:val="26"/>
        </w:rPr>
        <w:t xml:space="preserve"> </w:t>
      </w:r>
      <w:r w:rsidR="004C7980">
        <w:rPr>
          <w:w w:val="99"/>
          <w:sz w:val="26"/>
          <w:szCs w:val="26"/>
        </w:rPr>
        <w:t>with</w:t>
      </w:r>
      <w:r w:rsidR="004C7980">
        <w:rPr>
          <w:sz w:val="26"/>
          <w:szCs w:val="26"/>
        </w:rPr>
        <w:t xml:space="preserve"> </w:t>
      </w:r>
      <w:r w:rsidR="004C7980">
        <w:rPr>
          <w:w w:val="99"/>
          <w:sz w:val="26"/>
          <w:szCs w:val="26"/>
        </w:rPr>
        <w:t>application</w:t>
      </w:r>
    </w:p>
    <w:p w:rsidR="00E077B4" w:rsidRDefault="00112914">
      <w:pPr>
        <w:spacing w:before="4" w:line="300" w:lineRule="exact"/>
        <w:ind w:left="692" w:right="741"/>
        <w:rPr>
          <w:sz w:val="26"/>
          <w:szCs w:val="26"/>
        </w:rPr>
      </w:pPr>
      <w:r>
        <w:pict>
          <v:shape id="_x0000_i1054" type="#_x0000_t75" style="width:10.5pt;height:9.75pt">
            <v:imagedata r:id="rId28" o:title=""/>
          </v:shape>
        </w:pict>
      </w:r>
      <w:r w:rsidR="004C7980">
        <w:rPr>
          <w:position w:val="1"/>
        </w:rPr>
        <w:t xml:space="preserve">   </w:t>
      </w:r>
      <w:r w:rsidR="004C7980">
        <w:rPr>
          <w:w w:val="99"/>
          <w:position w:val="1"/>
          <w:sz w:val="26"/>
          <w:szCs w:val="26"/>
        </w:rPr>
        <w:t>Allow</w:t>
      </w:r>
      <w:r w:rsidR="004C7980">
        <w:rPr>
          <w:position w:val="1"/>
          <w:sz w:val="26"/>
          <w:szCs w:val="26"/>
        </w:rPr>
        <w:t xml:space="preserve"> </w:t>
      </w:r>
      <w:r w:rsidR="004C7980">
        <w:rPr>
          <w:w w:val="99"/>
          <w:position w:val="1"/>
          <w:sz w:val="26"/>
          <w:szCs w:val="26"/>
        </w:rPr>
        <w:t>user</w:t>
      </w:r>
      <w:r w:rsidR="004C7980">
        <w:rPr>
          <w:position w:val="1"/>
          <w:sz w:val="26"/>
          <w:szCs w:val="26"/>
        </w:rPr>
        <w:t xml:space="preserve"> </w:t>
      </w:r>
      <w:r w:rsidR="004C7980">
        <w:rPr>
          <w:w w:val="99"/>
          <w:position w:val="1"/>
          <w:sz w:val="26"/>
          <w:szCs w:val="26"/>
        </w:rPr>
        <w:t>to</w:t>
      </w:r>
      <w:r w:rsidR="004C7980">
        <w:rPr>
          <w:position w:val="1"/>
          <w:sz w:val="26"/>
          <w:szCs w:val="26"/>
        </w:rPr>
        <w:t xml:space="preserve"> </w:t>
      </w:r>
      <w:r w:rsidR="004C7980">
        <w:rPr>
          <w:w w:val="99"/>
          <w:position w:val="1"/>
          <w:sz w:val="26"/>
          <w:szCs w:val="26"/>
        </w:rPr>
        <w:t>search</w:t>
      </w:r>
      <w:r w:rsidR="004C7980">
        <w:rPr>
          <w:position w:val="1"/>
          <w:sz w:val="26"/>
          <w:szCs w:val="26"/>
        </w:rPr>
        <w:t xml:space="preserve"> </w:t>
      </w:r>
      <w:r w:rsidR="004C7980">
        <w:rPr>
          <w:w w:val="99"/>
          <w:position w:val="1"/>
          <w:sz w:val="26"/>
          <w:szCs w:val="26"/>
        </w:rPr>
        <w:t>for</w:t>
      </w:r>
      <w:r w:rsidR="004C7980">
        <w:rPr>
          <w:position w:val="1"/>
          <w:sz w:val="26"/>
          <w:szCs w:val="26"/>
        </w:rPr>
        <w:t xml:space="preserve"> </w:t>
      </w:r>
      <w:r w:rsidR="004C7980">
        <w:rPr>
          <w:w w:val="99"/>
          <w:position w:val="1"/>
          <w:sz w:val="26"/>
          <w:szCs w:val="26"/>
        </w:rPr>
        <w:t>item</w:t>
      </w:r>
      <w:r w:rsidR="004C7980">
        <w:rPr>
          <w:position w:val="1"/>
          <w:sz w:val="26"/>
          <w:szCs w:val="26"/>
        </w:rPr>
        <w:t xml:space="preserve"> </w:t>
      </w:r>
      <w:r w:rsidR="004C7980">
        <w:rPr>
          <w:w w:val="99"/>
          <w:position w:val="1"/>
          <w:sz w:val="26"/>
          <w:szCs w:val="26"/>
        </w:rPr>
        <w:t>information</w:t>
      </w:r>
      <w:r w:rsidR="004C7980">
        <w:rPr>
          <w:position w:val="1"/>
          <w:sz w:val="26"/>
          <w:szCs w:val="26"/>
        </w:rPr>
        <w:t xml:space="preserve"> </w:t>
      </w:r>
      <w:r w:rsidR="004C7980">
        <w:rPr>
          <w:w w:val="99"/>
          <w:position w:val="1"/>
          <w:sz w:val="26"/>
          <w:szCs w:val="26"/>
        </w:rPr>
        <w:t>in</w:t>
      </w:r>
      <w:r w:rsidR="004C7980">
        <w:rPr>
          <w:position w:val="1"/>
          <w:sz w:val="26"/>
          <w:szCs w:val="26"/>
        </w:rPr>
        <w:t xml:space="preserve"> </w:t>
      </w:r>
      <w:r w:rsidR="004C7980">
        <w:rPr>
          <w:w w:val="99"/>
          <w:position w:val="1"/>
          <w:sz w:val="26"/>
          <w:szCs w:val="26"/>
        </w:rPr>
        <w:t>the</w:t>
      </w:r>
      <w:r w:rsidR="004C7980">
        <w:rPr>
          <w:position w:val="1"/>
          <w:sz w:val="26"/>
          <w:szCs w:val="26"/>
        </w:rPr>
        <w:t xml:space="preserve"> </w:t>
      </w:r>
      <w:r w:rsidR="004C7980">
        <w:rPr>
          <w:w w:val="99"/>
          <w:position w:val="1"/>
          <w:sz w:val="26"/>
          <w:szCs w:val="26"/>
        </w:rPr>
        <w:t>store,</w:t>
      </w:r>
      <w:r w:rsidR="004C7980">
        <w:rPr>
          <w:position w:val="1"/>
          <w:sz w:val="26"/>
          <w:szCs w:val="26"/>
        </w:rPr>
        <w:t xml:space="preserve"> </w:t>
      </w:r>
      <w:r w:rsidR="004C7980">
        <w:rPr>
          <w:w w:val="99"/>
          <w:position w:val="1"/>
          <w:sz w:val="26"/>
          <w:szCs w:val="26"/>
        </w:rPr>
        <w:t>user</w:t>
      </w:r>
      <w:r w:rsidR="004C7980">
        <w:rPr>
          <w:position w:val="1"/>
          <w:sz w:val="26"/>
          <w:szCs w:val="26"/>
        </w:rPr>
        <w:t xml:space="preserve"> </w:t>
      </w:r>
      <w:r w:rsidR="004C7980">
        <w:rPr>
          <w:w w:val="99"/>
          <w:position w:val="1"/>
          <w:sz w:val="26"/>
          <w:szCs w:val="26"/>
        </w:rPr>
        <w:t xml:space="preserve">information. </w:t>
      </w:r>
      <w:r>
        <w:pict>
          <v:shape id="_x0000_i1055" type="#_x0000_t75" style="width:10.5pt;height:9.75pt">
            <v:imagedata r:id="rId29" o:title=""/>
          </v:shape>
        </w:pict>
      </w:r>
      <w:r w:rsidR="004C7980">
        <w:rPr>
          <w:w w:val="99"/>
          <w:position w:val="1"/>
          <w:sz w:val="26"/>
          <w:szCs w:val="26"/>
        </w:rPr>
        <w:t xml:space="preserve">  Add</w:t>
      </w:r>
      <w:r w:rsidR="004C7980">
        <w:rPr>
          <w:position w:val="1"/>
          <w:sz w:val="26"/>
          <w:szCs w:val="26"/>
        </w:rPr>
        <w:t xml:space="preserve"> </w:t>
      </w:r>
      <w:r w:rsidR="004C7980">
        <w:rPr>
          <w:w w:val="99"/>
          <w:position w:val="1"/>
          <w:sz w:val="26"/>
          <w:szCs w:val="26"/>
        </w:rPr>
        <w:t>new</w:t>
      </w:r>
      <w:r w:rsidR="004C7980">
        <w:rPr>
          <w:position w:val="1"/>
          <w:sz w:val="26"/>
          <w:szCs w:val="26"/>
        </w:rPr>
        <w:t xml:space="preserve"> </w:t>
      </w:r>
      <w:r w:rsidR="004C7980">
        <w:rPr>
          <w:w w:val="99"/>
          <w:position w:val="1"/>
          <w:sz w:val="26"/>
          <w:szCs w:val="26"/>
        </w:rPr>
        <w:t>goods</w:t>
      </w:r>
      <w:r w:rsidR="004C7980">
        <w:rPr>
          <w:position w:val="1"/>
          <w:sz w:val="26"/>
          <w:szCs w:val="26"/>
        </w:rPr>
        <w:t xml:space="preserve"> </w:t>
      </w:r>
      <w:r w:rsidR="004C7980">
        <w:rPr>
          <w:w w:val="99"/>
          <w:position w:val="1"/>
          <w:sz w:val="26"/>
          <w:szCs w:val="26"/>
        </w:rPr>
        <w:t>and</w:t>
      </w:r>
      <w:r w:rsidR="004C7980">
        <w:rPr>
          <w:position w:val="1"/>
          <w:sz w:val="26"/>
          <w:szCs w:val="26"/>
        </w:rPr>
        <w:t xml:space="preserve"> </w:t>
      </w:r>
      <w:r w:rsidR="004C7980">
        <w:rPr>
          <w:w w:val="99"/>
          <w:position w:val="1"/>
          <w:sz w:val="26"/>
          <w:szCs w:val="26"/>
        </w:rPr>
        <w:t>manage</w:t>
      </w:r>
      <w:r w:rsidR="004C7980">
        <w:rPr>
          <w:position w:val="1"/>
          <w:sz w:val="26"/>
          <w:szCs w:val="26"/>
        </w:rPr>
        <w:t xml:space="preserve"> </w:t>
      </w:r>
      <w:r w:rsidR="004C7980">
        <w:rPr>
          <w:w w:val="99"/>
          <w:position w:val="1"/>
          <w:sz w:val="26"/>
          <w:szCs w:val="26"/>
        </w:rPr>
        <w:t>the</w:t>
      </w:r>
      <w:r w:rsidR="004C7980">
        <w:rPr>
          <w:position w:val="1"/>
          <w:sz w:val="26"/>
          <w:szCs w:val="26"/>
        </w:rPr>
        <w:t xml:space="preserve"> </w:t>
      </w:r>
      <w:r w:rsidR="004C7980">
        <w:rPr>
          <w:w w:val="99"/>
          <w:position w:val="1"/>
          <w:sz w:val="26"/>
          <w:szCs w:val="26"/>
        </w:rPr>
        <w:t>entire</w:t>
      </w:r>
      <w:r w:rsidR="004C7980">
        <w:rPr>
          <w:position w:val="1"/>
          <w:sz w:val="26"/>
          <w:szCs w:val="26"/>
        </w:rPr>
        <w:t xml:space="preserve"> </w:t>
      </w:r>
      <w:r w:rsidR="004C7980">
        <w:rPr>
          <w:w w:val="99"/>
          <w:position w:val="1"/>
          <w:sz w:val="26"/>
          <w:szCs w:val="26"/>
        </w:rPr>
        <w:t>item</w:t>
      </w:r>
      <w:r w:rsidR="004C7980">
        <w:rPr>
          <w:position w:val="1"/>
          <w:sz w:val="26"/>
          <w:szCs w:val="26"/>
        </w:rPr>
        <w:t xml:space="preserve"> </w:t>
      </w:r>
      <w:r w:rsidR="004C7980">
        <w:rPr>
          <w:w w:val="99"/>
          <w:position w:val="1"/>
          <w:sz w:val="26"/>
          <w:szCs w:val="26"/>
        </w:rPr>
        <w:t>in</w:t>
      </w:r>
      <w:r w:rsidR="004C7980">
        <w:rPr>
          <w:position w:val="1"/>
          <w:sz w:val="26"/>
          <w:szCs w:val="26"/>
        </w:rPr>
        <w:t xml:space="preserve"> </w:t>
      </w:r>
      <w:r w:rsidR="004C7980">
        <w:rPr>
          <w:w w:val="99"/>
          <w:position w:val="1"/>
          <w:sz w:val="26"/>
          <w:szCs w:val="26"/>
        </w:rPr>
        <w:t>the</w:t>
      </w:r>
      <w:r w:rsidR="004C7980">
        <w:rPr>
          <w:position w:val="1"/>
          <w:sz w:val="26"/>
          <w:szCs w:val="26"/>
        </w:rPr>
        <w:t xml:space="preserve"> </w:t>
      </w:r>
      <w:r w:rsidR="004C7980">
        <w:rPr>
          <w:w w:val="99"/>
          <w:position w:val="1"/>
          <w:sz w:val="26"/>
          <w:szCs w:val="26"/>
        </w:rPr>
        <w:t>store.</w:t>
      </w:r>
    </w:p>
    <w:p w:rsidR="00E077B4" w:rsidRDefault="00112914">
      <w:pPr>
        <w:spacing w:line="280" w:lineRule="exact"/>
        <w:ind w:left="692"/>
        <w:rPr>
          <w:sz w:val="26"/>
          <w:szCs w:val="26"/>
        </w:rPr>
        <w:sectPr w:rsidR="00E077B4">
          <w:pgSz w:w="12240" w:h="15840"/>
          <w:pgMar w:top="1020" w:right="1480" w:bottom="280" w:left="1480" w:header="718" w:footer="580" w:gutter="0"/>
          <w:cols w:space="720"/>
        </w:sectPr>
      </w:pPr>
      <w:r>
        <w:pict>
          <v:shape id="_x0000_i1056" type="#_x0000_t75" style="width:10.5pt;height:9.75pt">
            <v:imagedata r:id="rId30" o:title=""/>
          </v:shape>
        </w:pict>
      </w:r>
      <w:r w:rsidR="004C7980">
        <w:t xml:space="preserve">   </w:t>
      </w:r>
      <w:r w:rsidR="004C7980">
        <w:rPr>
          <w:w w:val="99"/>
          <w:sz w:val="26"/>
          <w:szCs w:val="26"/>
        </w:rPr>
        <w:t>Generation</w:t>
      </w:r>
      <w:r w:rsidR="004C7980">
        <w:rPr>
          <w:sz w:val="26"/>
          <w:szCs w:val="26"/>
        </w:rPr>
        <w:t xml:space="preserve"> </w:t>
      </w:r>
      <w:r w:rsidR="004C7980">
        <w:rPr>
          <w:w w:val="99"/>
          <w:sz w:val="26"/>
          <w:szCs w:val="26"/>
        </w:rPr>
        <w:t>of</w:t>
      </w:r>
      <w:r w:rsidR="004C7980">
        <w:rPr>
          <w:sz w:val="26"/>
          <w:szCs w:val="26"/>
        </w:rPr>
        <w:t xml:space="preserve"> </w:t>
      </w:r>
      <w:r w:rsidR="004C7980">
        <w:rPr>
          <w:w w:val="99"/>
          <w:sz w:val="26"/>
          <w:szCs w:val="26"/>
        </w:rPr>
        <w:t>reports</w:t>
      </w:r>
      <w:r w:rsidR="004C7980">
        <w:rPr>
          <w:sz w:val="26"/>
          <w:szCs w:val="26"/>
        </w:rPr>
        <w:t xml:space="preserve"> </w:t>
      </w:r>
      <w:r w:rsidR="004C7980">
        <w:rPr>
          <w:w w:val="99"/>
          <w:sz w:val="26"/>
          <w:szCs w:val="26"/>
        </w:rPr>
        <w:t>related</w:t>
      </w:r>
      <w:r w:rsidR="004C7980">
        <w:rPr>
          <w:sz w:val="26"/>
          <w:szCs w:val="26"/>
        </w:rPr>
        <w:t xml:space="preserve"> </w:t>
      </w:r>
      <w:r w:rsidR="004C7980">
        <w:rPr>
          <w:w w:val="99"/>
          <w:sz w:val="26"/>
          <w:szCs w:val="26"/>
        </w:rPr>
        <w:t>to</w:t>
      </w:r>
      <w:r w:rsidR="004C7980">
        <w:rPr>
          <w:sz w:val="26"/>
          <w:szCs w:val="26"/>
        </w:rPr>
        <w:t xml:space="preserve"> </w:t>
      </w:r>
      <w:r w:rsidR="004C7980">
        <w:rPr>
          <w:w w:val="99"/>
          <w:sz w:val="26"/>
          <w:szCs w:val="26"/>
        </w:rPr>
        <w:t>all</w:t>
      </w:r>
      <w:r w:rsidR="004C7980">
        <w:rPr>
          <w:sz w:val="26"/>
          <w:szCs w:val="26"/>
        </w:rPr>
        <w:t xml:space="preserve"> </w:t>
      </w:r>
      <w:r w:rsidR="004C7980">
        <w:rPr>
          <w:w w:val="99"/>
          <w:sz w:val="26"/>
          <w:szCs w:val="26"/>
        </w:rPr>
        <w:t>the</w:t>
      </w:r>
      <w:r w:rsidR="004C7980">
        <w:rPr>
          <w:sz w:val="26"/>
          <w:szCs w:val="26"/>
        </w:rPr>
        <w:t xml:space="preserve"> </w:t>
      </w:r>
      <w:r w:rsidR="004C7980">
        <w:rPr>
          <w:w w:val="99"/>
          <w:sz w:val="26"/>
          <w:szCs w:val="26"/>
        </w:rPr>
        <w:t>store</w:t>
      </w:r>
      <w:r w:rsidR="004C7980">
        <w:rPr>
          <w:sz w:val="26"/>
          <w:szCs w:val="26"/>
        </w:rPr>
        <w:t xml:space="preserve"> </w:t>
      </w:r>
      <w:r w:rsidR="004C7980">
        <w:rPr>
          <w:w w:val="99"/>
          <w:sz w:val="26"/>
          <w:szCs w:val="26"/>
        </w:rPr>
        <w:t>problems.</w:t>
      </w:r>
    </w:p>
    <w:p w:rsidR="00E077B4" w:rsidRDefault="00E077B4">
      <w:pPr>
        <w:spacing w:before="6" w:line="140" w:lineRule="exact"/>
        <w:rPr>
          <w:sz w:val="14"/>
          <w:szCs w:val="14"/>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9"/>
        <w:ind w:left="986" w:right="984"/>
        <w:jc w:val="center"/>
        <w:rPr>
          <w:sz w:val="40"/>
          <w:szCs w:val="40"/>
        </w:rPr>
      </w:pPr>
      <w:r>
        <w:rPr>
          <w:b/>
          <w:sz w:val="40"/>
          <w:szCs w:val="40"/>
        </w:rPr>
        <w:t>Chapter 3: Architecture and Design of the</w:t>
      </w:r>
    </w:p>
    <w:p w:rsidR="00E077B4" w:rsidRDefault="004C7980">
      <w:pPr>
        <w:spacing w:before="1"/>
        <w:ind w:left="3966" w:right="3969"/>
        <w:jc w:val="center"/>
        <w:rPr>
          <w:sz w:val="40"/>
          <w:szCs w:val="40"/>
        </w:rPr>
      </w:pPr>
      <w:r>
        <w:rPr>
          <w:b/>
          <w:sz w:val="40"/>
          <w:szCs w:val="40"/>
        </w:rPr>
        <w:t>Project</w:t>
      </w:r>
    </w:p>
    <w:p w:rsidR="00E077B4" w:rsidRDefault="004C7980">
      <w:pPr>
        <w:spacing w:line="260" w:lineRule="exact"/>
        <w:ind w:left="440"/>
        <w:rPr>
          <w:sz w:val="24"/>
          <w:szCs w:val="24"/>
        </w:rPr>
      </w:pPr>
      <w:r>
        <w:rPr>
          <w:position w:val="-1"/>
          <w:sz w:val="24"/>
          <w:szCs w:val="24"/>
        </w:rPr>
        <w:t>Form No.3/</w:t>
      </w:r>
      <w:proofErr w:type="spellStart"/>
      <w:r>
        <w:rPr>
          <w:position w:val="-1"/>
          <w:sz w:val="24"/>
          <w:szCs w:val="24"/>
        </w:rPr>
        <w:t>eProjects</w:t>
      </w:r>
      <w:proofErr w:type="spellEnd"/>
      <w:r>
        <w:rPr>
          <w:position w:val="-1"/>
          <w:sz w:val="24"/>
          <w:szCs w:val="24"/>
        </w:rPr>
        <w:t>/Design/Version1</w:t>
      </w:r>
    </w:p>
    <w:p w:rsidR="00E077B4" w:rsidRDefault="00E077B4">
      <w:pPr>
        <w:spacing w:line="200" w:lineRule="exact"/>
      </w:pPr>
    </w:p>
    <w:p w:rsidR="00E077B4" w:rsidRDefault="00E077B4">
      <w:pPr>
        <w:spacing w:line="200" w:lineRule="exact"/>
      </w:pPr>
    </w:p>
    <w:p w:rsidR="00E077B4" w:rsidRDefault="00E077B4">
      <w:pPr>
        <w:spacing w:before="4" w:line="240" w:lineRule="exact"/>
        <w:rPr>
          <w:sz w:val="24"/>
          <w:szCs w:val="24"/>
        </w:rPr>
        <w:sectPr w:rsidR="00E077B4">
          <w:pgSz w:w="12240" w:h="15840"/>
          <w:pgMar w:top="1020" w:right="1480" w:bottom="280" w:left="1480" w:header="718" w:footer="580" w:gutter="0"/>
          <w:cols w:space="720"/>
        </w:sectPr>
      </w:pPr>
    </w:p>
    <w:p w:rsidR="00E077B4" w:rsidRDefault="004C7980">
      <w:pPr>
        <w:spacing w:before="21"/>
        <w:ind w:left="2322" w:right="716"/>
        <w:jc w:val="center"/>
        <w:rPr>
          <w:rFonts w:ascii="Arial" w:eastAsia="Arial" w:hAnsi="Arial" w:cs="Arial"/>
          <w:sz w:val="30"/>
          <w:szCs w:val="30"/>
        </w:rPr>
      </w:pPr>
      <w:r>
        <w:rPr>
          <w:rFonts w:ascii="Arial" w:eastAsia="Arial" w:hAnsi="Arial" w:cs="Arial"/>
          <w:sz w:val="30"/>
          <w:szCs w:val="30"/>
        </w:rPr>
        <w:t>Tier 1</w:t>
      </w:r>
    </w:p>
    <w:p w:rsidR="00E077B4" w:rsidRDefault="00E077B4">
      <w:pPr>
        <w:spacing w:before="1" w:line="120" w:lineRule="exact"/>
        <w:rPr>
          <w:sz w:val="12"/>
          <w:szCs w:val="12"/>
        </w:rPr>
      </w:pPr>
    </w:p>
    <w:p w:rsidR="00E077B4" w:rsidRDefault="004C7980">
      <w:pPr>
        <w:ind w:left="1564" w:right="-43"/>
        <w:jc w:val="center"/>
        <w:rPr>
          <w:rFonts w:ascii="Arial" w:eastAsia="Arial" w:hAnsi="Arial" w:cs="Arial"/>
          <w:sz w:val="30"/>
          <w:szCs w:val="30"/>
        </w:rPr>
      </w:pPr>
      <w:r>
        <w:rPr>
          <w:rFonts w:ascii="Arial" w:eastAsia="Arial" w:hAnsi="Arial" w:cs="Arial"/>
          <w:sz w:val="30"/>
          <w:szCs w:val="30"/>
        </w:rPr>
        <w:t>Presentation Tier</w:t>
      </w:r>
    </w:p>
    <w:p w:rsidR="00E077B4" w:rsidRDefault="00E077B4">
      <w:pPr>
        <w:spacing w:before="9" w:line="140" w:lineRule="exact"/>
        <w:rPr>
          <w:sz w:val="14"/>
          <w:szCs w:val="14"/>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ind w:left="2322" w:right="716"/>
        <w:jc w:val="center"/>
        <w:rPr>
          <w:rFonts w:ascii="Arial" w:eastAsia="Arial" w:hAnsi="Arial" w:cs="Arial"/>
          <w:sz w:val="30"/>
          <w:szCs w:val="30"/>
        </w:rPr>
      </w:pPr>
      <w:r>
        <w:pict>
          <v:group id="_x0000_s3153" style="position:absolute;left:0;text-align:left;margin-left:107.6pt;margin-top:-118.2pt;width:207.75pt;height:171.75pt;z-index:-2597;mso-position-horizontal-relative:page" coordorigin="2153,-2364" coordsize="4155,3435">
            <v:shape id="_x0000_s3159" type="#_x0000_t75" style="position:absolute;left:2155;top:-201;width:4150;height:1270">
              <v:imagedata r:id="rId31" o:title=""/>
            </v:shape>
            <v:shape id="_x0000_s3158" style="position:absolute;left:2160;top:-196;width:4140;height:1260" coordorigin="2160,-196" coordsize="4140,1260" path="m2160,1064r4140,l6300,-196r-4140,l2160,1064xe" filled="f" strokecolor="#959595">
              <v:path arrowok="t"/>
            </v:shape>
            <v:shape id="_x0000_s3157" style="position:absolute;left:3960;top:-1096;width:540;height:900" coordorigin="3960,-1096" coordsize="540,900" path="m4229,-196r271,-180l4366,-376r,-540l4500,-916r-271,-180l3960,-916r134,l4094,-376r-134,l4229,-196xe" fillcolor="#ffcc98" stroked="f">
              <v:path arrowok="t"/>
            </v:shape>
            <v:shape id="_x0000_s3156" style="position:absolute;left:3960;top:-1096;width:540;height:900" coordorigin="3960,-1096" coordsize="540,900" path="m4229,-1096r271,180l4366,-916r,540l4500,-376r-271,180l3960,-376r134,l4094,-916r-134,l4229,-1096xe" filled="f">
              <v:path arrowok="t"/>
            </v:shape>
            <v:shape id="_x0000_s3155" type="#_x0000_t75" style="position:absolute;left:2155;top:-2361;width:4150;height:1270">
              <v:imagedata r:id="rId32" o:title=""/>
            </v:shape>
            <v:shape id="_x0000_s3154" style="position:absolute;left:2160;top:-2356;width:4140;height:1260" coordorigin="2160,-2356" coordsize="4140,1260" path="m2160,-1096r4140,l6300,-2356r-4140,l2160,-1096xe" filled="f" strokecolor="#12c9ed">
              <v:path arrowok="t"/>
            </v:shape>
            <w10:wrap anchorx="page"/>
          </v:group>
        </w:pict>
      </w:r>
      <w:r>
        <w:rPr>
          <w:rFonts w:ascii="Arial" w:eastAsia="Arial" w:hAnsi="Arial" w:cs="Arial"/>
          <w:sz w:val="30"/>
          <w:szCs w:val="30"/>
        </w:rPr>
        <w:t>Tier 2</w:t>
      </w:r>
    </w:p>
    <w:p w:rsidR="00E077B4" w:rsidRDefault="00E077B4">
      <w:pPr>
        <w:spacing w:before="8" w:line="100" w:lineRule="exact"/>
        <w:rPr>
          <w:sz w:val="11"/>
          <w:szCs w:val="11"/>
        </w:rPr>
      </w:pPr>
    </w:p>
    <w:p w:rsidR="00E077B4" w:rsidRDefault="004C7980">
      <w:pPr>
        <w:spacing w:line="320" w:lineRule="exact"/>
        <w:ind w:left="1763" w:right="159"/>
        <w:jc w:val="center"/>
        <w:rPr>
          <w:rFonts w:ascii="Arial" w:eastAsia="Arial" w:hAnsi="Arial" w:cs="Arial"/>
          <w:sz w:val="30"/>
          <w:szCs w:val="30"/>
        </w:rPr>
      </w:pPr>
      <w:r>
        <w:rPr>
          <w:rFonts w:ascii="Arial" w:eastAsia="Arial" w:hAnsi="Arial" w:cs="Arial"/>
          <w:position w:val="-1"/>
          <w:sz w:val="30"/>
          <w:szCs w:val="30"/>
        </w:rPr>
        <w:t>Database Tier</w:t>
      </w:r>
    </w:p>
    <w:p w:rsidR="00E077B4" w:rsidRDefault="004C7980">
      <w:pPr>
        <w:spacing w:line="260" w:lineRule="exact"/>
        <w:rPr>
          <w:sz w:val="26"/>
          <w:szCs w:val="26"/>
        </w:rPr>
      </w:pPr>
      <w:r>
        <w:br w:type="column"/>
      </w:r>
    </w:p>
    <w:p w:rsidR="00E077B4" w:rsidRDefault="004C7980">
      <w:pPr>
        <w:rPr>
          <w:rFonts w:ascii="Arial" w:eastAsia="Arial" w:hAnsi="Arial" w:cs="Arial"/>
          <w:sz w:val="24"/>
          <w:szCs w:val="24"/>
        </w:rPr>
      </w:pPr>
      <w:r>
        <w:rPr>
          <w:rFonts w:ascii="Arial" w:eastAsia="Arial" w:hAnsi="Arial" w:cs="Arial"/>
          <w:b/>
          <w:sz w:val="24"/>
          <w:szCs w:val="24"/>
        </w:rPr>
        <w:t>User interface – GUI Components</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4" w:line="280" w:lineRule="exact"/>
        <w:rPr>
          <w:sz w:val="28"/>
          <w:szCs w:val="28"/>
        </w:rPr>
      </w:pPr>
    </w:p>
    <w:p w:rsidR="00E077B4" w:rsidRDefault="004C7980">
      <w:pPr>
        <w:ind w:left="180"/>
        <w:rPr>
          <w:rFonts w:ascii="Arial" w:eastAsia="Arial" w:hAnsi="Arial" w:cs="Arial"/>
          <w:sz w:val="24"/>
          <w:szCs w:val="24"/>
        </w:rPr>
        <w:sectPr w:rsidR="00E077B4">
          <w:type w:val="continuous"/>
          <w:pgSz w:w="12240" w:h="15840"/>
          <w:pgMar w:top="1020" w:right="1480" w:bottom="280" w:left="1480" w:header="720" w:footer="720" w:gutter="0"/>
          <w:cols w:num="2" w:space="720" w:equalWidth="0">
            <w:col w:w="3893" w:space="1251"/>
            <w:col w:w="4136"/>
          </w:cols>
        </w:sectPr>
      </w:pPr>
      <w:r>
        <w:rPr>
          <w:rFonts w:ascii="Arial" w:eastAsia="Arial" w:hAnsi="Arial" w:cs="Arial"/>
          <w:b/>
          <w:sz w:val="24"/>
          <w:szCs w:val="24"/>
        </w:rPr>
        <w:t>Database Access</w:t>
      </w:r>
    </w:p>
    <w:p w:rsidR="00E077B4" w:rsidRDefault="00E077B4">
      <w:pPr>
        <w:spacing w:before="3" w:line="100" w:lineRule="exact"/>
        <w:rPr>
          <w:sz w:val="11"/>
          <w:szCs w:val="11"/>
        </w:rPr>
      </w:pPr>
    </w:p>
    <w:p w:rsidR="00E077B4" w:rsidRDefault="00E077B4">
      <w:pPr>
        <w:spacing w:line="200" w:lineRule="exact"/>
      </w:pPr>
    </w:p>
    <w:p w:rsidR="00E077B4" w:rsidRDefault="00E077B4">
      <w:pPr>
        <w:spacing w:line="200" w:lineRule="exact"/>
      </w:pPr>
    </w:p>
    <w:p w:rsidR="00E077B4" w:rsidRDefault="004C7980">
      <w:pPr>
        <w:spacing w:before="29"/>
        <w:ind w:left="680"/>
        <w:rPr>
          <w:sz w:val="24"/>
          <w:szCs w:val="24"/>
        </w:rPr>
        <w:sectPr w:rsidR="00E077B4">
          <w:type w:val="continuous"/>
          <w:pgSz w:w="12240" w:h="15840"/>
          <w:pgMar w:top="1020" w:right="1480" w:bottom="280" w:left="1480" w:header="720" w:footer="720" w:gutter="0"/>
          <w:cols w:space="720"/>
        </w:sectPr>
      </w:pPr>
      <w:r>
        <w:rPr>
          <w:b/>
          <w:sz w:val="24"/>
          <w:szCs w:val="24"/>
        </w:rPr>
        <w:t>Tow-Tier Architecture of the Project</w:t>
      </w:r>
    </w:p>
    <w:p w:rsidR="00E077B4" w:rsidRDefault="00E077B4">
      <w:pPr>
        <w:spacing w:line="200" w:lineRule="exact"/>
      </w:pPr>
    </w:p>
    <w:p w:rsidR="00E077B4" w:rsidRDefault="00E077B4">
      <w:pPr>
        <w:spacing w:line="200" w:lineRule="exact"/>
      </w:pPr>
    </w:p>
    <w:p w:rsidR="00E077B4" w:rsidRDefault="00E077B4">
      <w:pPr>
        <w:spacing w:before="4" w:line="240" w:lineRule="exact"/>
        <w:rPr>
          <w:sz w:val="24"/>
          <w:szCs w:val="24"/>
        </w:rPr>
      </w:pPr>
    </w:p>
    <w:p w:rsidR="00E077B4" w:rsidRDefault="004C7980">
      <w:pPr>
        <w:spacing w:before="9"/>
        <w:ind w:left="320"/>
        <w:rPr>
          <w:sz w:val="40"/>
          <w:szCs w:val="40"/>
        </w:rPr>
      </w:pPr>
      <w:r>
        <w:rPr>
          <w:b/>
          <w:sz w:val="40"/>
          <w:szCs w:val="40"/>
        </w:rPr>
        <w:t>Design Flowcharts</w:t>
      </w:r>
    </w:p>
    <w:p w:rsidR="00E077B4" w:rsidRDefault="00E077B4">
      <w:pPr>
        <w:spacing w:before="2" w:line="120" w:lineRule="exact"/>
        <w:rPr>
          <w:sz w:val="13"/>
          <w:szCs w:val="13"/>
        </w:rPr>
      </w:pPr>
    </w:p>
    <w:p w:rsidR="00E077B4" w:rsidRDefault="004C7980">
      <w:pPr>
        <w:spacing w:line="300" w:lineRule="exact"/>
        <w:ind w:left="1460"/>
        <w:rPr>
          <w:sz w:val="28"/>
          <w:szCs w:val="28"/>
        </w:rPr>
      </w:pPr>
      <w:r>
        <w:rPr>
          <w:position w:val="-1"/>
          <w:sz w:val="28"/>
          <w:szCs w:val="28"/>
        </w:rPr>
        <w:t>Administrator Login:</w:t>
      </w:r>
    </w:p>
    <w:p w:rsidR="00E077B4" w:rsidRDefault="00E077B4">
      <w:pPr>
        <w:spacing w:line="200" w:lineRule="exact"/>
      </w:pPr>
    </w:p>
    <w:p w:rsidR="00E077B4" w:rsidRDefault="00E077B4">
      <w:pPr>
        <w:spacing w:line="200" w:lineRule="exact"/>
      </w:pPr>
    </w:p>
    <w:p w:rsidR="00E077B4" w:rsidRDefault="00E077B4">
      <w:pPr>
        <w:spacing w:before="3" w:line="220" w:lineRule="exact"/>
        <w:rPr>
          <w:sz w:val="22"/>
          <w:szCs w:val="22"/>
        </w:rPr>
      </w:pPr>
    </w:p>
    <w:p w:rsidR="00E077B4" w:rsidRDefault="004C7980">
      <w:pPr>
        <w:spacing w:before="29" w:line="260" w:lineRule="exact"/>
        <w:ind w:left="3376" w:right="5309"/>
        <w:jc w:val="center"/>
        <w:rPr>
          <w:sz w:val="24"/>
          <w:szCs w:val="24"/>
        </w:rPr>
      </w:pPr>
      <w:r>
        <w:rPr>
          <w:b/>
          <w:position w:val="-1"/>
          <w:sz w:val="24"/>
          <w:szCs w:val="24"/>
        </w:rPr>
        <w:t>Start</w:t>
      </w:r>
    </w:p>
    <w:p w:rsidR="00E077B4" w:rsidRDefault="00E077B4">
      <w:pPr>
        <w:spacing w:before="8" w:line="120" w:lineRule="exact"/>
        <w:rPr>
          <w:sz w:val="13"/>
          <w:szCs w:val="13"/>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ind w:left="3110" w:right="5052"/>
        <w:jc w:val="center"/>
        <w:rPr>
          <w:sz w:val="24"/>
          <w:szCs w:val="24"/>
        </w:rPr>
      </w:pPr>
      <w:r>
        <w:rPr>
          <w:b/>
          <w:sz w:val="24"/>
          <w:szCs w:val="24"/>
        </w:rPr>
        <w:t>Input user Name and password</w:t>
      </w:r>
    </w:p>
    <w:p w:rsidR="00E077B4" w:rsidRDefault="00E077B4">
      <w:pPr>
        <w:spacing w:before="10" w:line="220" w:lineRule="exact"/>
        <w:rPr>
          <w:sz w:val="22"/>
          <w:szCs w:val="22"/>
        </w:rPr>
      </w:pPr>
    </w:p>
    <w:p w:rsidR="00E077B4" w:rsidRDefault="004C7980">
      <w:pPr>
        <w:spacing w:before="29" w:line="260" w:lineRule="exact"/>
        <w:ind w:right="871"/>
        <w:jc w:val="right"/>
        <w:rPr>
          <w:sz w:val="24"/>
          <w:szCs w:val="24"/>
        </w:rPr>
      </w:pPr>
      <w:r>
        <w:rPr>
          <w:b/>
          <w:position w:val="-1"/>
          <w:sz w:val="24"/>
          <w:szCs w:val="24"/>
        </w:rPr>
        <w:t>Display error</w:t>
      </w:r>
    </w:p>
    <w:p w:rsidR="00E077B4" w:rsidRDefault="00E077B4">
      <w:pPr>
        <w:spacing w:before="4" w:line="120" w:lineRule="exact"/>
        <w:rPr>
          <w:sz w:val="13"/>
          <w:szCs w:val="13"/>
        </w:rPr>
      </w:pPr>
    </w:p>
    <w:p w:rsidR="00E077B4" w:rsidRDefault="00E077B4">
      <w:pPr>
        <w:spacing w:line="200" w:lineRule="exact"/>
      </w:pPr>
    </w:p>
    <w:p w:rsidR="00E077B4" w:rsidRDefault="00E077B4">
      <w:pPr>
        <w:spacing w:line="200" w:lineRule="exact"/>
      </w:pPr>
    </w:p>
    <w:p w:rsidR="00E077B4" w:rsidRDefault="00E077B4">
      <w:pPr>
        <w:spacing w:line="200" w:lineRule="exact"/>
        <w:sectPr w:rsidR="00E077B4">
          <w:pgSz w:w="12240" w:h="15840"/>
          <w:pgMar w:top="1020" w:right="1480" w:bottom="280" w:left="1480" w:header="718" w:footer="580" w:gutter="0"/>
          <w:cols w:space="720"/>
        </w:sectPr>
      </w:pPr>
    </w:p>
    <w:p w:rsidR="00E077B4" w:rsidRDefault="004C7980">
      <w:pPr>
        <w:spacing w:before="29"/>
        <w:ind w:left="1102" w:right="-41" w:hanging="74"/>
        <w:rPr>
          <w:sz w:val="24"/>
          <w:szCs w:val="24"/>
        </w:rPr>
      </w:pPr>
      <w:r>
        <w:rPr>
          <w:b/>
          <w:sz w:val="24"/>
          <w:szCs w:val="24"/>
        </w:rPr>
        <w:t>Check user name and password</w:t>
      </w:r>
    </w:p>
    <w:p w:rsidR="00E077B4" w:rsidRDefault="004C7980">
      <w:pPr>
        <w:spacing w:before="17" w:line="220" w:lineRule="exact"/>
        <w:rPr>
          <w:sz w:val="22"/>
          <w:szCs w:val="22"/>
        </w:rPr>
      </w:pPr>
      <w:r>
        <w:br w:type="column"/>
      </w:r>
    </w:p>
    <w:p w:rsidR="00112914" w:rsidRDefault="004C7980">
      <w:pPr>
        <w:ind w:left="1339" w:right="2349" w:hanging="1339"/>
        <w:rPr>
          <w:b/>
          <w:position w:val="1"/>
          <w:sz w:val="24"/>
          <w:szCs w:val="24"/>
        </w:rPr>
      </w:pPr>
      <w:r>
        <w:rPr>
          <w:b/>
          <w:position w:val="1"/>
          <w:sz w:val="24"/>
          <w:szCs w:val="24"/>
        </w:rPr>
        <w:t xml:space="preserve">No                 </w:t>
      </w:r>
    </w:p>
    <w:p w:rsidR="00E077B4" w:rsidRDefault="004C7980" w:rsidP="00112914">
      <w:pPr>
        <w:ind w:left="1339" w:right="2349"/>
        <w:rPr>
          <w:sz w:val="24"/>
          <w:szCs w:val="24"/>
        </w:rPr>
      </w:pPr>
      <w:r>
        <w:rPr>
          <w:b/>
          <w:position w:val="1"/>
          <w:sz w:val="24"/>
          <w:szCs w:val="24"/>
        </w:rPr>
        <w:t xml:space="preserve"> </w:t>
      </w:r>
      <w:r>
        <w:rPr>
          <w:b/>
          <w:sz w:val="24"/>
          <w:szCs w:val="24"/>
        </w:rPr>
        <w:t>Check status the user name on the</w:t>
      </w:r>
    </w:p>
    <w:p w:rsidR="00E077B4" w:rsidRDefault="004C7980">
      <w:pPr>
        <w:spacing w:before="7" w:line="260" w:lineRule="exact"/>
        <w:ind w:left="1762"/>
        <w:rPr>
          <w:sz w:val="24"/>
          <w:szCs w:val="24"/>
        </w:rPr>
        <w:sectPr w:rsidR="00E077B4">
          <w:type w:val="continuous"/>
          <w:pgSz w:w="12240" w:h="15840"/>
          <w:pgMar w:top="1020" w:right="1480" w:bottom="280" w:left="1480" w:header="720" w:footer="720" w:gutter="0"/>
          <w:cols w:num="2" w:space="720" w:equalWidth="0">
            <w:col w:w="2181" w:space="1616"/>
            <w:col w:w="5483"/>
          </w:cols>
        </w:sectPr>
      </w:pPr>
      <w:r>
        <w:rPr>
          <w:b/>
          <w:position w:val="-1"/>
          <w:sz w:val="24"/>
          <w:szCs w:val="24"/>
        </w:rPr>
        <w:t>database</w:t>
      </w:r>
    </w:p>
    <w:p w:rsidR="00E077B4" w:rsidRDefault="00E077B4">
      <w:pPr>
        <w:spacing w:before="9" w:line="100" w:lineRule="exact"/>
        <w:rPr>
          <w:sz w:val="10"/>
          <w:szCs w:val="10"/>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E077B4">
      <w:pPr>
        <w:spacing w:before="1" w:line="160" w:lineRule="exact"/>
        <w:rPr>
          <w:sz w:val="16"/>
          <w:szCs w:val="16"/>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112914" w:rsidRDefault="00112914">
      <w:pPr>
        <w:ind w:left="639" w:right="-41" w:firstLine="302"/>
        <w:rPr>
          <w:b/>
          <w:sz w:val="24"/>
          <w:szCs w:val="24"/>
        </w:rPr>
      </w:pPr>
    </w:p>
    <w:p w:rsidR="00E077B4" w:rsidRDefault="004C7980">
      <w:pPr>
        <w:ind w:left="639" w:right="-41" w:firstLine="302"/>
        <w:rPr>
          <w:sz w:val="24"/>
          <w:szCs w:val="24"/>
        </w:rPr>
      </w:pPr>
      <w:r>
        <w:rPr>
          <w:b/>
          <w:sz w:val="24"/>
          <w:szCs w:val="24"/>
        </w:rPr>
        <w:t>Display window main</w:t>
      </w:r>
    </w:p>
    <w:p w:rsidR="00E077B4" w:rsidRDefault="004C7980">
      <w:pPr>
        <w:spacing w:before="29"/>
        <w:ind w:right="-56"/>
        <w:rPr>
          <w:sz w:val="24"/>
          <w:szCs w:val="24"/>
        </w:rPr>
      </w:pPr>
      <w:r>
        <w:br w:type="column"/>
      </w:r>
      <w:r>
        <w:rPr>
          <w:sz w:val="24"/>
          <w:szCs w:val="24"/>
        </w:rPr>
        <w:t>Yes</w:t>
      </w:r>
    </w:p>
    <w:p w:rsidR="00E077B4" w:rsidRDefault="004C7980">
      <w:pPr>
        <w:spacing w:before="3" w:line="160" w:lineRule="exact"/>
        <w:rPr>
          <w:sz w:val="16"/>
          <w:szCs w:val="16"/>
        </w:rPr>
      </w:pPr>
      <w:r>
        <w:br w:type="column"/>
      </w:r>
    </w:p>
    <w:p w:rsidR="00E077B4" w:rsidRDefault="00E077B4">
      <w:pPr>
        <w:spacing w:line="200" w:lineRule="exact"/>
      </w:pPr>
    </w:p>
    <w:p w:rsidR="00E077B4" w:rsidRDefault="004C7980">
      <w:pPr>
        <w:rPr>
          <w:sz w:val="24"/>
          <w:szCs w:val="24"/>
        </w:rPr>
        <w:sectPr w:rsidR="00E077B4">
          <w:type w:val="continuous"/>
          <w:pgSz w:w="12240" w:h="15840"/>
          <w:pgMar w:top="1020" w:right="1480" w:bottom="280" w:left="1480" w:header="720" w:footer="720" w:gutter="0"/>
          <w:cols w:num="3" w:space="720" w:equalWidth="0">
            <w:col w:w="2019" w:space="269"/>
            <w:col w:w="372" w:space="2784"/>
            <w:col w:w="3836"/>
          </w:cols>
        </w:sectPr>
      </w:pPr>
      <w:r>
        <w:rPr>
          <w:b/>
          <w:sz w:val="24"/>
          <w:szCs w:val="24"/>
        </w:rPr>
        <w:t>Status =0</w:t>
      </w:r>
    </w:p>
    <w:p w:rsidR="00E077B4" w:rsidRDefault="00E077B4">
      <w:pPr>
        <w:spacing w:before="18" w:line="200" w:lineRule="exact"/>
        <w:sectPr w:rsidR="00E077B4">
          <w:type w:val="continuous"/>
          <w:pgSz w:w="12240" w:h="15840"/>
          <w:pgMar w:top="1020" w:right="1480" w:bottom="280" w:left="1480" w:header="720" w:footer="720" w:gutter="0"/>
          <w:cols w:space="720"/>
        </w:sectPr>
      </w:pPr>
    </w:p>
    <w:p w:rsidR="00E077B4" w:rsidRDefault="004C7980">
      <w:pPr>
        <w:spacing w:line="200" w:lineRule="exact"/>
      </w:pPr>
      <w:r>
        <w:pict>
          <v:group id="_x0000_s3106" style="position:absolute;margin-left:63.85pt;margin-top:156.9pt;width:468.75pt;height:432.75pt;z-index:-2596;mso-position-horizontal-relative:page;mso-position-vertical-relative:page" coordorigin="1277,3138" coordsize="9375,8655">
            <v:shape id="_x0000_s3152" type="#_x0000_t75" style="position:absolute;left:3622;top:4403;width:3065;height:1085">
              <v:imagedata r:id="rId33" o:title=""/>
            </v:shape>
            <v:shape id="_x0000_s3151" style="position:absolute;left:3624;top:4406;width:3060;height:1080" coordorigin="3624,4406" coordsize="3060,1080" path="m4236,4406r2448,l6060,5486r-2436,l4236,4406xe" filled="f">
              <v:path arrowok="t"/>
            </v:shape>
            <v:shape id="_x0000_s3150" type="#_x0000_t75" style="position:absolute;left:4342;top:3143;width:1625;height:545">
              <v:imagedata r:id="rId34" o:title=""/>
            </v:shape>
            <v:shape id="_x0000_s3149" style="position:absolute;left:4344;top:3146;width:1620;height:540" coordorigin="4344,3146" coordsize="1620,540" path="m4411,3146r-56,29l4344,3213r,405l4375,3674r36,12l5897,3686r56,-31l5964,3618r,-405l5933,3156r-36,-10l4411,3146xe" filled="f">
              <v:path arrowok="t"/>
            </v:shape>
            <v:shape id="_x0000_s3148" style="position:absolute;left:5004;top:3678;width:67;height:727" coordorigin="5004,3678" coordsize="67,727" path="m5071,4286r,-600l5069,3681r-5,-3l5059,3681r-2,5l5057,4305r2,5l5071,4286xe" fillcolor="black" stroked="f">
              <v:path arrowok="t"/>
            </v:shape>
            <v:shape id="_x0000_s3147" style="position:absolute;left:5004;top:3678;width:67;height:727" coordorigin="5004,3678" coordsize="67,727" path="m5064,4312r,94l5071,4310r-7,2xe" fillcolor="black" stroked="f">
              <v:path arrowok="t"/>
            </v:shape>
            <v:shape id="_x0000_s3146" style="position:absolute;left:5004;top:3678;width:67;height:727" coordorigin="5004,3678" coordsize="67,727" path="m5064,4406r60,-120l5071,4286r-12,24l5057,4305r,-19l5004,4286r60,120l5064,4312r7,-2l5064,4406xe" fillcolor="black" stroked="f">
              <v:path arrowok="t"/>
            </v:shape>
            <v:shape id="_x0000_s3145" style="position:absolute;left:3084;top:4763;width:900;height:0" coordorigin="3084,4763" coordsize="900,0" path="m3984,4763r-900,e" filled="f">
              <v:path arrowok="t"/>
            </v:shape>
            <v:shape id="_x0000_s3144" type="#_x0000_t75" style="position:absolute;left:1282;top:6023;width:3605;height:2165">
              <v:imagedata r:id="rId35" o:title=""/>
            </v:shape>
            <v:shape id="_x0000_s3143" style="position:absolute;left:1284;top:6026;width:3600;height:2160" coordorigin="1284,6026" coordsize="3600,2160" path="m3084,6026l1284,7106,3084,8186,4884,7106,3084,6026xe" filled="f">
              <v:path arrowok="t"/>
            </v:shape>
            <v:shape id="_x0000_s3142" style="position:absolute;left:3024;top:4756;width:120;height:1270" coordorigin="3024,4756" coordsize="120,1270" path="m3091,5906r,-1143l3089,4758r-5,-2l3079,4758r-2,5l3077,5927r2,5l3091,5906xe" fillcolor="black" stroked="f">
              <v:path arrowok="t"/>
            </v:shape>
            <v:shape id="_x0000_s3141" style="position:absolute;left:3024;top:4756;width:120;height:1270" coordorigin="3024,4756" coordsize="120,1270" path="m3084,5934r,92l3144,5906r-55,26l3084,5934xe" fillcolor="black" stroked="f">
              <v:path arrowok="t"/>
            </v:shape>
            <v:shape id="_x0000_s3140" style="position:absolute;left:3024;top:4756;width:120;height:1270" coordorigin="3024,4756" coordsize="120,1270" path="m3077,5906r-53,l3084,6026r,-92l3089,5932r55,-26l3091,5906r,21l3091,5906r-12,26l3077,5927r,-21xe" fillcolor="black" stroked="f">
              <v:path arrowok="t"/>
            </v:shape>
            <v:shape id="_x0000_s3139" type="#_x0000_t75" style="position:absolute;left:6319;top:6741;width:2350;height:1087">
              <v:imagedata r:id="rId36" o:title=""/>
            </v:shape>
            <v:shape id="_x0000_s3138" style="position:absolute;left:6324;top:6746;width:2340;height:1078" coordorigin="6324,6746" coordsize="2340,1078" path="m6324,7823r2340,l8664,6746r-2340,l6324,7823xe" filled="f">
              <v:path arrowok="t"/>
            </v:shape>
            <v:shape id="_x0000_s3137" style="position:absolute;left:4877;top:7046;width:1447;height:120" coordorigin="4877,7046" coordsize="1447,120" path="m4877,7106r2,4l4884,7113r1339,l6230,7110r94,-4l6204,7046r,52l6223,7098r7,3l6223,7098r-1339,l4879,7101r-2,5xe" fillcolor="black" stroked="f">
              <v:path arrowok="t"/>
            </v:shape>
            <v:shape id="_x0000_s3136" style="position:absolute;left:4877;top:7046;width:1447;height:120" coordorigin="4877,7046" coordsize="1447,120" path="m6223,7113r-19,l6204,7166r120,-60l6230,7110r-7,3xe" fillcolor="black" stroked="f">
              <v:path arrowok="t"/>
            </v:shape>
            <v:shape id="_x0000_s3135" type="#_x0000_t75" style="position:absolute;left:1462;top:9443;width:2705;height:1082">
              <v:imagedata r:id="rId37" o:title=""/>
            </v:shape>
            <v:shape id="_x0000_s3134" style="position:absolute;left:1464;top:9446;width:2700;height:1078" coordorigin="1464,9446" coordsize="2700,1078" path="m2004,9446r2160,l3614,10523r-2150,l2004,9446xe" filled="f">
              <v:path arrowok="t"/>
            </v:shape>
            <v:shape id="_x0000_s3133" style="position:absolute;left:3024;top:8178;width:120;height:1267" coordorigin="3024,8178" coordsize="120,1267" path="m3094,9326r-3,-1140l3089,8181r-5,-3l3079,8181r-2,5l3077,9345r2,5l3094,9326xe" fillcolor="black" stroked="f">
              <v:path arrowok="t"/>
            </v:shape>
            <v:shape id="_x0000_s3132" style="position:absolute;left:3024;top:8178;width:120;height:1267" coordorigin="3024,8178" coordsize="120,1267" path="m3091,9350r-7,2l3084,9446r60,-120l3091,9350xe" fillcolor="black" stroked="f">
              <v:path arrowok="t"/>
            </v:shape>
            <v:shape id="_x0000_s3131" style="position:absolute;left:3024;top:8178;width:120;height:1267" coordorigin="3024,8178" coordsize="120,1267" path="m3077,9326r-53,l3084,9446r,-94l3091,9350r53,-24l3094,9326r,19l3094,9326r-15,24l3077,9345r,-19xe" fillcolor="black" stroked="f">
              <v:path arrowok="t"/>
            </v:shape>
            <v:shape id="_x0000_s3130" type="#_x0000_t75" style="position:absolute;left:3802;top:11243;width:1445;height:545">
              <v:imagedata r:id="rId38" o:title=""/>
            </v:shape>
            <v:shape id="_x0000_s3129" style="position:absolute;left:3804;top:11246;width:1440;height:540" coordorigin="3804,11246" coordsize="1440,540" path="m3871,11246r-56,29l3804,11313r,405l3835,11774r36,12l5177,11786r56,-31l5244,11718r,-405l5213,11256r-36,-10l3871,11246xe" filled="f">
              <v:path arrowok="t"/>
            </v:shape>
            <v:shape id="_x0000_s3128" style="position:absolute;left:4644;top:10158;width:120;height:1087" coordorigin="4644,10158" coordsize="120,1087" path="m4711,11126r,-960l4709,10161r-5,-3l4699,10161r-2,5l4697,11145r2,5l4711,11126xe" fillcolor="black" stroked="f">
              <v:path arrowok="t"/>
            </v:shape>
            <v:shape id="_x0000_s3127" style="position:absolute;left:4644;top:10158;width:120;height:1087" coordorigin="4644,10158" coordsize="120,1087" path="m4704,11152r,94l4764,11126r-55,24l4704,11152xe" fillcolor="black" stroked="f">
              <v:path arrowok="t"/>
            </v:shape>
            <v:shape id="_x0000_s3126" style="position:absolute;left:4644;top:10158;width:120;height:1087" coordorigin="4644,10158" coordsize="120,1087" path="m4697,11126r-53,l4704,11246r,-94l4709,11150r55,-24l4711,11126r,19l4711,11126r-12,24l4697,11145r,-19xe" fillcolor="black" stroked="f">
              <v:path arrowok="t"/>
            </v:shape>
            <v:shape id="_x0000_s3125" style="position:absolute;left:3804;top:10166;width:900;height:0" coordorigin="3804,10166" coordsize="900,0" path="m3804,10166r900,e" filled="f">
              <v:path arrowok="t"/>
            </v:shape>
            <v:shape id="_x0000_s3124" type="#_x0000_t75" style="position:absolute;left:5782;top:8723;width:3245;height:1445">
              <v:imagedata r:id="rId39" o:title=""/>
            </v:shape>
            <v:shape id="_x0000_s3123" style="position:absolute;left:5784;top:8726;width:3240;height:1440" coordorigin="5784,8726" coordsize="3240,1440" path="m7404,8726l5784,9446r1620,720l9024,9446,7404,8726xe" filled="f">
              <v:path arrowok="t"/>
            </v:shape>
            <v:shape id="_x0000_s3122" style="position:absolute;left:7373;top:7818;width:120;height:907" coordorigin="7373,7818" coordsize="120,907" path="m7440,8606r-2,-780l7435,7821r-5,-3l7426,7821r-3,5l7423,8625r3,5l7440,8606xe" fillcolor="black" stroked="f">
              <v:path arrowok="t"/>
            </v:shape>
            <v:shape id="_x0000_s3121" style="position:absolute;left:7373;top:7818;width:120;height:907" coordorigin="7373,7818" coordsize="120,907" path="m7433,8632r,94l7493,8606r-55,24l7433,8632xe" fillcolor="black" stroked="f">
              <v:path arrowok="t"/>
            </v:shape>
            <v:shape id="_x0000_s3120" style="position:absolute;left:7373;top:7818;width:120;height:907" coordorigin="7373,7818" coordsize="120,907" path="m7423,8606r-50,l7433,8726r,-94l7438,8630r55,-24l7440,8606r,19l7440,8606r-14,24l7423,8625r,-19xe" fillcolor="black" stroked="f">
              <v:path arrowok="t"/>
            </v:shape>
            <v:shape id="_x0000_s3119" style="position:absolute;left:5064;top:4038;width:120;height:67" coordorigin="5064,4038" coordsize="120,67" path="m5165,4053r19,l5165,4038r-7,3l5158,4050r7,3xe" fillcolor="black" stroked="f">
              <v:path arrowok="t"/>
            </v:shape>
            <v:shape id="_x0000_s3118" style="position:absolute;left:5064;top:4038;width:120;height:67" coordorigin="5064,4038" coordsize="120,67" path="m5184,4053r-19,l5158,4050r,-9l5165,4038r19,15l9384,4053r5,-3l9391,4046r-2,-5l9384,4038r-4200,l5184,3986r-120,60l5184,4106r,-53xe" fillcolor="black" stroked="f">
              <v:path arrowok="t"/>
            </v:shape>
            <v:shape id="_x0000_s3117" style="position:absolute;left:9024;top:9446;width:360;height:0" coordorigin="9024,9446" coordsize="360,0" path="m9024,9446r360,e" filled="f">
              <v:path arrowok="t"/>
            </v:shape>
            <v:shape id="_x0000_s3116" style="position:absolute;left:7344;top:10158;width:67;height:367" coordorigin="7344,10158" coordsize="67,367" path="m7411,10406r,-240l7409,10161r-5,-3l7399,10161r-2,5l7397,10425r2,5l7411,10406xe" fillcolor="black" stroked="f">
              <v:path arrowok="t"/>
            </v:shape>
            <v:shape id="_x0000_s3115" style="position:absolute;left:7344;top:10158;width:67;height:367" coordorigin="7344,10158" coordsize="67,367" path="m7404,10432r,94l7411,10430r-7,2xe" fillcolor="black" stroked="f">
              <v:path arrowok="t"/>
            </v:shape>
            <v:shape id="_x0000_s3114" style="position:absolute;left:7344;top:10158;width:67;height:367" coordorigin="7344,10158" coordsize="67,367" path="m7404,10526r60,-120l7411,10406r-12,24l7397,10425r,-19l7344,10406r60,120l7404,10432r7,-2l7404,10526xe" fillcolor="black" stroked="f">
              <v:path arrowok="t"/>
            </v:shape>
            <v:shape id="_x0000_s3113" type="#_x0000_t75" style="position:absolute;left:6682;top:10523;width:1517;height:1085">
              <v:imagedata r:id="rId40" o:title=""/>
            </v:shape>
            <v:shape id="_x0000_s3112" style="position:absolute;left:6684;top:10526;width:1512;height:1080" coordorigin="6684,10526" coordsize="1512,1080" path="m7440,10526r-62,1l7317,10533r-59,8l7201,10553r-55,15l7093,10586r-51,21l6993,10630r-45,26l6905,10684r-75,63l6768,10818r-45,77l6694,10978r-10,88l6687,11110r19,85l6743,11276r54,74l6866,11417r82,58l6993,11501r49,24l7093,11545r53,18l7201,11578r57,12l7317,11599r61,5l7440,11606r62,-2l7563,11599r59,-9l7679,11578r55,-15l7787,11545r51,-20l7887,11501r45,-26l7975,11447r75,-63l8112,11313r45,-77l8186,11153r10,-87l8193,11021r-19,-85l8137,10856r-54,-75l8014,10714r-82,-58l7887,10630r-49,-23l7787,10586r-53,-18l7679,10553r-57,-12l7563,10533r-61,-6l7440,10526xe" filled="f">
              <v:path arrowok="t"/>
            </v:shape>
            <v:shape id="_x0000_s3111" style="position:absolute;left:9326;top:4046;width:2;height:1440" coordorigin="9326,4046" coordsize="2,1440" path="m9326,5486r3,-1440e" filled="f">
              <v:path arrowok="t"/>
            </v:shape>
            <v:shape id="_x0000_s3110" type="#_x0000_t75" style="position:absolute;left:7762;top:5483;width:2885;height:905">
              <v:imagedata r:id="rId41" o:title=""/>
            </v:shape>
            <v:shape id="_x0000_s3109" style="position:absolute;left:7764;top:5486;width:2880;height:900" coordorigin="7764,5486" coordsize="2880,900" path="m8340,5486r2304,l10058,6386r-2294,l8340,5486xe" filled="f">
              <v:path arrowok="t"/>
            </v:shape>
            <v:shape id="_x0000_s3108" style="position:absolute;left:9324;top:6386;width:120;height:3067" coordorigin="9324,6386" coordsize="120,3067" path="m9391,6506r53,l9391,6484r-2,-5l9384,6477r-5,2l9377,6484r,2962l9379,9450r5,3l9389,9450r2,-4l9391,6506xe" fillcolor="black" stroked="f">
              <v:path arrowok="t"/>
            </v:shape>
            <v:shape id="_x0000_s3107" style="position:absolute;left:9324;top:6386;width:120;height:3067" coordorigin="9324,6386" coordsize="120,3067" path="m9379,6479r5,-2l9389,6479r2,5l9444,6506r-60,-120l9324,6506r53,l9377,6484r2,-5xe" fillcolor="black" stroked="f">
              <v:path arrowok="t"/>
            </v:shape>
            <w10:wrap anchorx="page" anchory="page"/>
          </v:group>
        </w:pic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jc w:val="right"/>
        <w:rPr>
          <w:sz w:val="24"/>
          <w:szCs w:val="24"/>
        </w:rPr>
      </w:pPr>
      <w:r>
        <w:rPr>
          <w:b/>
          <w:sz w:val="24"/>
          <w:szCs w:val="24"/>
        </w:rPr>
        <w:t>Stop</w:t>
      </w:r>
    </w:p>
    <w:p w:rsidR="00E077B4" w:rsidRDefault="004C7980">
      <w:pPr>
        <w:spacing w:before="29"/>
        <w:ind w:left="1022"/>
        <w:rPr>
          <w:sz w:val="24"/>
          <w:szCs w:val="24"/>
        </w:rPr>
      </w:pPr>
      <w:r>
        <w:br w:type="column"/>
      </w:r>
      <w:r>
        <w:rPr>
          <w:sz w:val="24"/>
          <w:szCs w:val="24"/>
        </w:rPr>
        <w:t>No</w:t>
      </w:r>
    </w:p>
    <w:p w:rsidR="00E077B4" w:rsidRDefault="00E077B4">
      <w:pPr>
        <w:spacing w:before="9" w:line="120" w:lineRule="exact"/>
        <w:rPr>
          <w:sz w:val="13"/>
          <w:szCs w:val="13"/>
        </w:rPr>
      </w:pPr>
    </w:p>
    <w:p w:rsidR="00E077B4" w:rsidRDefault="004C7980">
      <w:pPr>
        <w:spacing w:line="246" w:lineRule="auto"/>
        <w:ind w:left="113" w:right="2906" w:hanging="113"/>
        <w:rPr>
          <w:sz w:val="24"/>
          <w:szCs w:val="24"/>
        </w:rPr>
        <w:sectPr w:rsidR="00E077B4">
          <w:type w:val="continuous"/>
          <w:pgSz w:w="12240" w:h="15840"/>
          <w:pgMar w:top="1020" w:right="1480" w:bottom="280" w:left="1480" w:header="720" w:footer="720" w:gutter="0"/>
          <w:cols w:num="2" w:space="720" w:equalWidth="0">
            <w:col w:w="3276" w:space="2309"/>
            <w:col w:w="3695"/>
          </w:cols>
        </w:sectPr>
      </w:pPr>
      <w:proofErr w:type="spellStart"/>
      <w:r>
        <w:rPr>
          <w:b/>
          <w:sz w:val="24"/>
          <w:szCs w:val="24"/>
        </w:rPr>
        <w:t>Registr</w:t>
      </w:r>
      <w:proofErr w:type="spellEnd"/>
      <w:r>
        <w:rPr>
          <w:b/>
          <w:sz w:val="24"/>
          <w:szCs w:val="24"/>
        </w:rPr>
        <w:t xml:space="preserve"> </w:t>
      </w:r>
      <w:proofErr w:type="spellStart"/>
      <w:r>
        <w:rPr>
          <w:b/>
          <w:sz w:val="24"/>
          <w:szCs w:val="24"/>
        </w:rPr>
        <w:t>ation</w:t>
      </w:r>
      <w:proofErr w:type="spellEnd"/>
    </w:p>
    <w:p w:rsidR="00E077B4" w:rsidRDefault="00E077B4">
      <w:pPr>
        <w:spacing w:before="8" w:line="100" w:lineRule="exact"/>
        <w:rPr>
          <w:sz w:val="11"/>
          <w:szCs w:val="11"/>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1460"/>
        <w:rPr>
          <w:sz w:val="24"/>
          <w:szCs w:val="24"/>
        </w:rPr>
      </w:pPr>
      <w:r>
        <w:rPr>
          <w:b/>
          <w:position w:val="-1"/>
          <w:sz w:val="24"/>
          <w:szCs w:val="24"/>
        </w:rPr>
        <w:t>Function Add:</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 w:line="280" w:lineRule="exact"/>
        <w:rPr>
          <w:sz w:val="28"/>
          <w:szCs w:val="28"/>
        </w:rPr>
      </w:pPr>
    </w:p>
    <w:p w:rsidR="00E077B4" w:rsidRDefault="004C7980">
      <w:pPr>
        <w:spacing w:before="29" w:line="260" w:lineRule="exact"/>
        <w:ind w:left="4703" w:right="3982"/>
        <w:jc w:val="center"/>
        <w:rPr>
          <w:sz w:val="24"/>
          <w:szCs w:val="24"/>
        </w:rPr>
      </w:pPr>
      <w:r>
        <w:rPr>
          <w:b/>
          <w:position w:val="-1"/>
          <w:sz w:val="24"/>
          <w:szCs w:val="24"/>
        </w:rPr>
        <w:t>Start</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3" w:line="280" w:lineRule="exact"/>
        <w:rPr>
          <w:sz w:val="28"/>
          <w:szCs w:val="28"/>
        </w:rPr>
      </w:pPr>
    </w:p>
    <w:p w:rsidR="00E077B4" w:rsidRDefault="004C7980">
      <w:pPr>
        <w:spacing w:before="29" w:line="246" w:lineRule="auto"/>
        <w:ind w:left="4091" w:right="3922" w:firstLine="5"/>
        <w:jc w:val="center"/>
        <w:rPr>
          <w:sz w:val="24"/>
          <w:szCs w:val="24"/>
        </w:rPr>
      </w:pPr>
      <w:r>
        <w:rPr>
          <w:b/>
          <w:sz w:val="24"/>
          <w:szCs w:val="24"/>
        </w:rPr>
        <w:t>Input information</w:t>
      </w:r>
    </w:p>
    <w:p w:rsidR="00E077B4" w:rsidRDefault="00E077B4">
      <w:pPr>
        <w:spacing w:line="140" w:lineRule="exact"/>
        <w:rPr>
          <w:sz w:val="14"/>
          <w:szCs w:val="14"/>
        </w:rPr>
      </w:pPr>
    </w:p>
    <w:p w:rsidR="00E077B4" w:rsidRDefault="00E077B4">
      <w:pPr>
        <w:spacing w:line="200" w:lineRule="exact"/>
      </w:pPr>
    </w:p>
    <w:p w:rsidR="00E077B4" w:rsidRDefault="00E077B4">
      <w:pPr>
        <w:spacing w:line="200" w:lineRule="exact"/>
        <w:sectPr w:rsidR="00E077B4">
          <w:pgSz w:w="12240" w:h="15840"/>
          <w:pgMar w:top="1020" w:right="1480" w:bottom="280" w:left="1480" w:header="718" w:footer="580" w:gutter="0"/>
          <w:cols w:space="720"/>
        </w:sectPr>
      </w:pPr>
    </w:p>
    <w:p w:rsidR="00E077B4" w:rsidRDefault="00E077B4">
      <w:pPr>
        <w:spacing w:before="1" w:line="100" w:lineRule="exact"/>
        <w:rPr>
          <w:sz w:val="11"/>
          <w:szCs w:val="11"/>
        </w:rPr>
      </w:pPr>
    </w:p>
    <w:p w:rsidR="00E077B4" w:rsidRDefault="00E077B4">
      <w:pPr>
        <w:spacing w:line="200" w:lineRule="exact"/>
      </w:pPr>
    </w:p>
    <w:p w:rsidR="00E077B4" w:rsidRDefault="00E077B4">
      <w:pPr>
        <w:spacing w:line="200" w:lineRule="exact"/>
      </w:pPr>
    </w:p>
    <w:p w:rsidR="00112914" w:rsidRDefault="00112914">
      <w:pPr>
        <w:spacing w:line="246" w:lineRule="auto"/>
        <w:ind w:left="2024" w:right="-41" w:hanging="115"/>
        <w:rPr>
          <w:b/>
          <w:sz w:val="24"/>
          <w:szCs w:val="24"/>
        </w:rPr>
      </w:pPr>
    </w:p>
    <w:p w:rsidR="00E077B4" w:rsidRDefault="004C7980">
      <w:pPr>
        <w:spacing w:line="246" w:lineRule="auto"/>
        <w:ind w:left="2024" w:right="-41" w:hanging="115"/>
        <w:rPr>
          <w:sz w:val="24"/>
          <w:szCs w:val="24"/>
        </w:rPr>
      </w:pPr>
      <w:r>
        <w:rPr>
          <w:b/>
          <w:sz w:val="24"/>
          <w:szCs w:val="24"/>
        </w:rPr>
        <w:t>Display error</w:t>
      </w:r>
    </w:p>
    <w:p w:rsidR="00112914" w:rsidRDefault="004C7980">
      <w:pPr>
        <w:spacing w:before="29"/>
        <w:ind w:left="-41" w:right="2567"/>
        <w:jc w:val="center"/>
      </w:pPr>
      <w:r>
        <w:br w:type="column"/>
      </w:r>
    </w:p>
    <w:p w:rsidR="00E077B4" w:rsidRDefault="004C7980">
      <w:pPr>
        <w:spacing w:before="29"/>
        <w:ind w:left="-41" w:right="2567"/>
        <w:jc w:val="center"/>
        <w:rPr>
          <w:sz w:val="24"/>
          <w:szCs w:val="24"/>
        </w:rPr>
      </w:pPr>
      <w:r>
        <w:rPr>
          <w:b/>
          <w:sz w:val="24"/>
          <w:szCs w:val="24"/>
        </w:rPr>
        <w:t>Validation of information</w:t>
      </w:r>
    </w:p>
    <w:p w:rsidR="00E077B4" w:rsidRDefault="004C7980">
      <w:pPr>
        <w:spacing w:before="7" w:line="240" w:lineRule="exact"/>
        <w:ind w:left="120" w:right="2724"/>
        <w:jc w:val="center"/>
        <w:rPr>
          <w:sz w:val="24"/>
          <w:szCs w:val="24"/>
        </w:rPr>
      </w:pPr>
      <w:r>
        <w:pict>
          <v:group id="_x0000_s2043" style="position:absolute;left:0;text-align:left;margin-left:134.6pt;margin-top:152.6pt;width:396.75pt;height:348.75pt;z-index:-2595;mso-position-horizontal-relative:page;mso-position-vertical-relative:page" coordorigin="2693,3052" coordsize="7935,6975">
            <v:shape id="_x0000_s3105" type="#_x0000_t75" style="position:absolute;left:4858;top:4259;width:2705;height:725">
              <v:imagedata r:id="rId42" o:title=""/>
            </v:shape>
            <v:shape id="_x0000_s3104" style="position:absolute;left:4860;top:4262;width:2700;height:720" coordorigin="4860,4262" coordsize="2700,720" path="m5400,4262r2160,l7010,4982r-2150,l5400,4262xe" filled="f">
              <v:path arrowok="t"/>
            </v:shape>
            <v:shape id="_x0000_s3103" style="position:absolute;left:6420;top:3592;width:67;height:727" coordorigin="6420,3592" coordsize="67,727" path="m6487,4199r,-600l6485,3594r-5,-2l6475,3594r-2,5l6473,4218r2,5l6487,4199xe" fillcolor="black" stroked="f">
              <v:path arrowok="t"/>
            </v:shape>
            <v:shape id="_x0000_s3102" style="position:absolute;left:6420;top:3592;width:67;height:727" coordorigin="6420,3592" coordsize="67,727" path="m6480,4226r,93l6487,4223r-7,3xe" fillcolor="black" stroked="f">
              <v:path arrowok="t"/>
            </v:shape>
            <v:shape id="_x0000_s3101" style="position:absolute;left:6420;top:3592;width:67;height:727" coordorigin="6420,3592" coordsize="67,727" path="m6480,4319r60,-120l6487,4199r-12,24l6473,4218r,-19l6420,4199r60,120l6480,4226r7,-3l6480,4319xe" fillcolor="black" stroked="f">
              <v:path arrowok="t"/>
            </v:shape>
            <v:shape id="_x0000_s3100" style="position:absolute;left:3773;top:3899;width:2707;height:120" coordorigin="3773,3899" coordsize="2707,120" path="m3773,3959r2,5l3780,3966r2580,3l6379,3969r7,-3l6480,3959r-120,-60l6360,3952r19,l6386,3954r-7,-2l3780,3952r-5,2l3773,3959xe" fillcolor="black" stroked="f">
              <v:path arrowok="t"/>
            </v:shape>
            <v:shape id="_x0000_s3099" style="position:absolute;left:3773;top:3899;width:2707;height:120" coordorigin="3773,3899" coordsize="2707,120" path="m6379,3969r-19,l6360,4019r120,-60l6386,3966r-7,3xe" fillcolor="black" stroked="f">
              <v:path arrowok="t"/>
            </v:shape>
            <v:shape id="_x0000_s3098" style="position:absolute;left:3780;top:3902;width:0;height:2340" coordorigin="3780,3902" coordsize="0,2340" path="m3780,3902r,2340e" filled="f">
              <v:path arrowok="t"/>
            </v:shape>
            <v:shape id="_x0000_s3097" type="#_x0000_t75" style="position:absolute;left:2698;top:5879;width:2165;height:725">
              <v:imagedata r:id="rId43" o:title=""/>
            </v:shape>
            <v:shape id="_x0000_s3096" style="position:absolute;left:2700;top:5882;width:2160;height:720" coordorigin="2700,5882" coordsize="2160,720" path="m3132,5882r1728,l4421,6602r-1721,l3132,5882xe" filled="f">
              <v:path arrowok="t"/>
            </v:shape>
            <v:shape id="_x0000_s3095" style="position:absolute;left:3749;top:6602;width:120;height:3067" coordorigin="3749,6602" coordsize="120,3067" path="m3818,6722r51,l3818,6700r-2,-5l3809,6693r-5,2l3802,6700r,2962l3804,9666r5,3l3814,9666r2,-4l3818,6722xe" fillcolor="black" stroked="f">
              <v:path arrowok="t"/>
            </v:shape>
            <v:shape id="_x0000_s3094" style="position:absolute;left:3749;top:6602;width:120;height:3067" coordorigin="3749,6602" coordsize="120,3067" path="m3804,6695r5,-2l3816,6695r2,5l3869,6722r-60,-120l3749,6722r53,l3802,6700r2,-5xe" fillcolor="black" stroked="f">
              <v:path arrowok="t"/>
            </v:shape>
            <v:shape id="_x0000_s3093" type="#_x0000_t75" style="position:absolute;left:5215;top:5394;width:3250;height:787">
              <v:imagedata r:id="rId44" o:title=""/>
            </v:shape>
            <v:shape id="_x0000_s3092" style="position:absolute;left:5220;top:5399;width:3240;height:778" coordorigin="5220,5399" coordsize="3240,778" path="m5220,6177r3240,l8460,5399r-3240,l5220,6177xe" filled="f">
              <v:path arrowok="t"/>
            </v:shape>
            <v:shape id="_x0000_s3091" style="position:absolute;left:6240;top:5032;width:67;height:367" coordorigin="6240,5032" coordsize="67,367" path="m6295,5306r-2,-8l6300,5399r7,-93l6295,5306xe" fillcolor="black" stroked="f">
              <v:path arrowok="t"/>
            </v:shape>
            <v:shape id="_x0000_s3090" style="position:absolute;left:6240;top:5032;width:67;height:367" coordorigin="6240,5032" coordsize="67,367" path="m6300,5399r60,-120l6307,5279r,-240l6305,5034r-5,-2l6295,5034r-2,5l6293,5279r-53,l6300,5399r-7,-101l6295,5306r12,l6300,5399xe" fillcolor="black" stroked="f">
              <v:path arrowok="t"/>
            </v:shape>
            <v:shape id="_x0000_s3089" type="#_x0000_t75" style="position:absolute;left:5038;top:7139;width:2345;height:1445">
              <v:imagedata r:id="rId45" o:title=""/>
            </v:shape>
            <v:shape id="_x0000_s3088" style="position:absolute;left:5040;top:7142;width:2340;height:1440" coordorigin="5040,7142" coordsize="2340,1440" path="m6209,7142l5040,7862r1169,720l7380,7862,6209,7142xe" filled="f">
              <v:path arrowok="t"/>
            </v:shape>
            <v:shape id="_x0000_s3087" style="position:absolute;left:6132;top:6112;width:120;height:1030" coordorigin="6132,6112" coordsize="120,1030" path="m6178,7142r74,-113l6194,7048r3,-5l6194,7048r58,-19l6199,7022r-9,28l6178,7142xe" fillcolor="black" stroked="f">
              <v:path arrowok="t"/>
            </v:shape>
            <v:shape id="_x0000_s3086" style="position:absolute;left:6132;top:6112;width:120;height:1030" coordorigin="6132,6112" coordsize="120,1030" path="m6185,7046r,-25l6182,7041r3,5xe" fillcolor="black" stroked="f">
              <v:path arrowok="t"/>
            </v:shape>
            <v:shape id="_x0000_s3085" style="position:absolute;left:6132;top:6112;width:120;height:1030" coordorigin="6132,6112" coordsize="120,1030" path="m6185,7021r-53,-7l6178,7142r12,-92l6199,7022r108,-903l6307,6114r-7,-2l6295,6114r-2,5l6185,7021r,25l6182,7041r3,-20xe" fillcolor="black" stroked="f">
              <v:path arrowok="t"/>
            </v:shape>
            <v:shape id="_x0000_s3084" style="position:absolute;left:3780;top:7854;width:120;height:67" coordorigin="3780,7854" coordsize="120,67" path="m3881,7869r19,l3881,7854r-7,3l3874,7866r7,3xe" fillcolor="black" stroked="f">
              <v:path arrowok="t"/>
            </v:shape>
            <v:shape id="_x0000_s3083" style="position:absolute;left:3780;top:7854;width:120;height:67" coordorigin="3780,7854" coordsize="120,67" path="m3900,7869r-19,l3874,7866r,-9l3881,7854r19,15l5040,7869r5,-3l5047,7862r-2,-5l5040,7854r-1140,l3900,7802r-120,60l3900,7922r,-53xe" fillcolor="black" stroked="f">
              <v:path arrowok="t"/>
            </v:shape>
            <v:shape id="_x0000_s3082" style="position:absolute;left:3780;top:9645;width:120;height:67" coordorigin="3780,9645" coordsize="120,67" path="m3881,9659r19,l3881,9645r-7,2l3874,9657r7,2xe" fillcolor="black" stroked="f">
              <v:path arrowok="t"/>
            </v:shape>
            <v:shape id="_x0000_s3081" style="position:absolute;left:3780;top:9645;width:120;height:67" coordorigin="3780,9645" coordsize="120,67" path="m3900,9659r-19,l3874,9657r,-10l3881,9645r19,14l5220,9657r5,-3l5227,9650r-2,-5l5220,9642r-1320,3l3900,9592r-120,60l3900,9712r,-53xe" fillcolor="black" stroked="f">
              <v:path arrowok="t"/>
            </v:shape>
            <v:shape id="_x0000_s3080" type="#_x0000_t75" style="position:absolute;left:8098;top:6818;width:2525;height:1946">
              <v:imagedata r:id="rId46" o:title=""/>
            </v:shape>
            <v:shape id="_x0000_s3079" style="position:absolute;left:8100;top:6820;width:2520;height:1942" coordorigin="8100,6820" coordsize="2520,1942" path="m9360,6820l8100,7790r1260,972l10620,7790,9360,6820xe" filled="f">
              <v:path arrowok="t"/>
            </v:shape>
            <v:shape id="_x0000_s3078" style="position:absolute;left:7373;top:7802;width:727;height:120" coordorigin="7373,7802" coordsize="727,120" path="m7373,7862r2,4l7380,7869r619,l8006,7866r94,-4l7980,7802r,52l7999,7854r7,3l7999,7854r-619,l7375,7857r-2,5xe" fillcolor="black" stroked="f">
              <v:path arrowok="t"/>
            </v:shape>
            <v:shape id="_x0000_s3077" style="position:absolute;left:7373;top:7802;width:727;height:120" coordorigin="7373,7802" coordsize="727,120" path="m7999,7869r-19,l7980,7922r120,-60l8006,7866r-7,3xe" fillcolor="black" stroked="f">
              <v:path arrowok="t"/>
            </v:shape>
            <v:shape id="_x0000_s3076" style="position:absolute;left:3780;top:6832;width:120;height:67" coordorigin="3780,6832" coordsize="120,67" path="m3881,6846r19,l3881,6832r-7,2l3874,6844r7,2xe" fillcolor="black" stroked="f">
              <v:path arrowok="t"/>
            </v:shape>
            <v:shape id="_x0000_s3075" style="position:absolute;left:3780;top:6832;width:120;height:67" coordorigin="3780,6832" coordsize="120,67" path="m3900,6846r-19,l3874,6844r,-10l3881,6832r19,14l9360,6827r5,-2l9367,6820r-2,-7l9360,6813r-5460,19l3900,6779r-120,60l3900,6899r,-53xe" fillcolor="black" stroked="f">
              <v:path arrowok="t"/>
            </v:shape>
            <v:shape id="_x0000_s3074" type="#_x0000_t75" style="position:absolute;left:8275;top:9117;width:1990;height:907">
              <v:imagedata r:id="rId47" o:title=""/>
            </v:shape>
            <v:shape id="_x0000_s3073" style="position:absolute;left:8280;top:9122;width:1980;height:898" coordorigin="8280,9122" coordsize="1980,898" path="m8280,10019r1980,l10260,9122r-1980,l8280,10019xe" filled="f">
              <v:path arrowok="t"/>
            </v:shape>
            <v:shape id="_x0000_s3072" style="position:absolute;left:9300;top:8754;width:120;height:367" coordorigin="9300,8754" coordsize="120,367" path="m9367,9002r,-240l9365,8757r-5,-3l9355,8757r-2,5l9353,9021r2,5l9367,9002xe" fillcolor="black" stroked="f">
              <v:path arrowok="t"/>
            </v:shape>
            <v:shape id="_x0000_s2047" style="position:absolute;left:9300;top:8754;width:120;height:367" coordorigin="9300,8754" coordsize="120,367" path="m9360,9028r,94l9420,9002r-55,24l9360,9028xe" fillcolor="black" stroked="f">
              <v:path arrowok="t"/>
            </v:shape>
            <v:shape id="_x0000_s2046" style="position:absolute;left:9300;top:8754;width:120;height:367" coordorigin="9300,8754" coordsize="120,367" path="m9353,9002r-53,l9360,9122r,-94l9365,9026r55,-24l9367,9002r,19l9367,9002r-12,24l9353,9021r,-19xe" fillcolor="black" stroked="f">
              <v:path arrowok="t"/>
            </v:shape>
            <v:shape id="_x0000_s2045" type="#_x0000_t75" style="position:absolute;left:5578;top:3057;width:1805;height:545">
              <v:imagedata r:id="rId48" o:title=""/>
            </v:shape>
            <v:shape id="_x0000_s2044" style="position:absolute;left:5580;top:3059;width:1800;height:540" coordorigin="5580,3059" coordsize="1800,540" path="m5647,3059r-56,31l5580,3126r,406l5611,3588r36,11l7313,3599r56,-30l7380,3532r,-406l7349,3071r-36,-12l5647,3059xe" filled="f">
              <v:path arrowok="t"/>
            </v:shape>
            <w10:wrap anchorx="page" anchory="page"/>
          </v:group>
        </w:pict>
      </w:r>
      <w:r>
        <w:rPr>
          <w:b/>
          <w:position w:val="-2"/>
          <w:sz w:val="24"/>
          <w:szCs w:val="24"/>
        </w:rPr>
        <w:t>And insert to database</w:t>
      </w:r>
    </w:p>
    <w:p w:rsidR="00E077B4" w:rsidRDefault="004C7980">
      <w:pPr>
        <w:spacing w:line="220" w:lineRule="exact"/>
        <w:ind w:left="3111" w:right="1756"/>
        <w:jc w:val="center"/>
        <w:rPr>
          <w:sz w:val="24"/>
          <w:szCs w:val="24"/>
        </w:rPr>
        <w:sectPr w:rsidR="00E077B4">
          <w:type w:val="continuous"/>
          <w:pgSz w:w="12240" w:h="15840"/>
          <w:pgMar w:top="1020" w:right="1480" w:bottom="280" w:left="1480" w:header="720" w:footer="720" w:gutter="0"/>
          <w:cols w:num="2" w:space="720" w:equalWidth="0">
            <w:col w:w="2684" w:space="1361"/>
            <w:col w:w="5235"/>
          </w:cols>
        </w:sectPr>
      </w:pPr>
      <w:r>
        <w:rPr>
          <w:b/>
          <w:position w:val="1"/>
          <w:sz w:val="24"/>
          <w:szCs w:val="24"/>
        </w:rPr>
        <w:t>No</w:t>
      </w:r>
    </w:p>
    <w:p w:rsidR="00E077B4" w:rsidRDefault="00E077B4">
      <w:pPr>
        <w:spacing w:line="200" w:lineRule="exact"/>
      </w:pPr>
    </w:p>
    <w:p w:rsidR="00E077B4" w:rsidRDefault="00E077B4">
      <w:pPr>
        <w:spacing w:line="200" w:lineRule="exact"/>
      </w:pPr>
    </w:p>
    <w:p w:rsidR="00E077B4" w:rsidRDefault="00E077B4">
      <w:pPr>
        <w:spacing w:before="5" w:line="260" w:lineRule="exact"/>
        <w:rPr>
          <w:sz w:val="26"/>
          <w:szCs w:val="26"/>
        </w:rPr>
        <w:sectPr w:rsidR="00E077B4">
          <w:type w:val="continuous"/>
          <w:pgSz w:w="12240" w:h="15840"/>
          <w:pgMar w:top="1020" w:right="1480" w:bottom="280" w:left="1480" w:header="720" w:footer="720" w:gutter="0"/>
          <w:cols w:space="720"/>
        </w:sectPr>
      </w:pPr>
    </w:p>
    <w:p w:rsidR="00E077B4" w:rsidRDefault="004C7980">
      <w:pPr>
        <w:spacing w:before="29"/>
        <w:ind w:left="3016" w:right="1853"/>
        <w:jc w:val="center"/>
        <w:rPr>
          <w:sz w:val="24"/>
          <w:szCs w:val="24"/>
        </w:rPr>
      </w:pPr>
      <w:r>
        <w:rPr>
          <w:b/>
          <w:sz w:val="24"/>
          <w:szCs w:val="24"/>
        </w:rPr>
        <w:t>No</w:t>
      </w:r>
    </w:p>
    <w:p w:rsidR="00E077B4" w:rsidRDefault="004C7980">
      <w:pPr>
        <w:spacing w:before="45" w:line="244" w:lineRule="auto"/>
        <w:ind w:left="4222" w:right="-41" w:firstLine="74"/>
        <w:rPr>
          <w:sz w:val="24"/>
          <w:szCs w:val="24"/>
        </w:rPr>
      </w:pPr>
      <w:r>
        <w:rPr>
          <w:b/>
          <w:sz w:val="24"/>
          <w:szCs w:val="24"/>
        </w:rPr>
        <w:t>Validate</w:t>
      </w:r>
      <w:r>
        <w:rPr>
          <w:b/>
          <w:sz w:val="24"/>
          <w:szCs w:val="24"/>
        </w:rPr>
        <w:t xml:space="preserve"> successful</w:t>
      </w:r>
    </w:p>
    <w:p w:rsidR="00E077B4" w:rsidRDefault="004C7980">
      <w:pPr>
        <w:spacing w:before="29"/>
        <w:ind w:right="-56"/>
        <w:rPr>
          <w:sz w:val="24"/>
          <w:szCs w:val="24"/>
        </w:rPr>
      </w:pPr>
      <w:r>
        <w:br w:type="column"/>
      </w:r>
      <w:r>
        <w:rPr>
          <w:b/>
          <w:sz w:val="24"/>
          <w:szCs w:val="24"/>
        </w:rPr>
        <w:t>Yes</w:t>
      </w:r>
    </w:p>
    <w:p w:rsidR="00E077B4" w:rsidRDefault="004C7980">
      <w:pPr>
        <w:spacing w:before="4" w:line="140" w:lineRule="exact"/>
        <w:rPr>
          <w:sz w:val="15"/>
          <w:szCs w:val="15"/>
        </w:rPr>
      </w:pPr>
      <w:r>
        <w:br w:type="column"/>
      </w:r>
    </w:p>
    <w:p w:rsidR="00E077B4" w:rsidRDefault="004C7980">
      <w:pPr>
        <w:spacing w:line="246" w:lineRule="auto"/>
        <w:ind w:right="853" w:firstLine="202"/>
        <w:rPr>
          <w:sz w:val="24"/>
          <w:szCs w:val="24"/>
        </w:rPr>
        <w:sectPr w:rsidR="00E077B4">
          <w:type w:val="continuous"/>
          <w:pgSz w:w="12240" w:h="15840"/>
          <w:pgMar w:top="1020" w:right="1480" w:bottom="280" w:left="1480" w:header="720" w:footer="720" w:gutter="0"/>
          <w:cols w:num="3" w:space="720" w:equalWidth="0">
            <w:col w:w="5238" w:space="835"/>
            <w:col w:w="372" w:space="926"/>
            <w:col w:w="1909"/>
          </w:cols>
        </w:sectPr>
      </w:pPr>
      <w:r>
        <w:rPr>
          <w:b/>
          <w:sz w:val="24"/>
          <w:szCs w:val="24"/>
        </w:rPr>
        <w:t>Insert successful</w:t>
      </w:r>
    </w:p>
    <w:p w:rsidR="00E077B4" w:rsidRDefault="00E077B4">
      <w:pPr>
        <w:spacing w:before="8" w:line="120" w:lineRule="exact"/>
        <w:rPr>
          <w:sz w:val="12"/>
          <w:szCs w:val="12"/>
        </w:rPr>
      </w:pPr>
    </w:p>
    <w:p w:rsidR="00E077B4" w:rsidRDefault="00E077B4">
      <w:pPr>
        <w:spacing w:line="200" w:lineRule="exact"/>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E077B4">
      <w:pPr>
        <w:spacing w:before="9" w:line="180" w:lineRule="exact"/>
        <w:rPr>
          <w:sz w:val="18"/>
          <w:szCs w:val="18"/>
        </w:rPr>
      </w:pPr>
    </w:p>
    <w:p w:rsidR="00E077B4" w:rsidRDefault="00E077B4">
      <w:pPr>
        <w:spacing w:line="200" w:lineRule="exact"/>
      </w:pPr>
    </w:p>
    <w:p w:rsidR="00E077B4" w:rsidRDefault="004C7980">
      <w:pPr>
        <w:ind w:left="3054"/>
        <w:rPr>
          <w:sz w:val="24"/>
          <w:szCs w:val="24"/>
        </w:rPr>
      </w:pPr>
      <w:r>
        <w:rPr>
          <w:b/>
          <w:sz w:val="24"/>
          <w:szCs w:val="24"/>
        </w:rPr>
        <w:t>No</w:t>
      </w:r>
    </w:p>
    <w:p w:rsidR="00E077B4" w:rsidRDefault="004C7980">
      <w:pPr>
        <w:spacing w:before="53"/>
        <w:jc w:val="right"/>
        <w:rPr>
          <w:sz w:val="24"/>
          <w:szCs w:val="24"/>
        </w:rPr>
      </w:pPr>
      <w:r>
        <w:rPr>
          <w:b/>
          <w:sz w:val="24"/>
          <w:szCs w:val="24"/>
        </w:rPr>
        <w:t>A &gt; 0</w:t>
      </w:r>
    </w:p>
    <w:p w:rsidR="00E077B4" w:rsidRDefault="004C7980">
      <w:pPr>
        <w:spacing w:before="29"/>
        <w:ind w:left="1219"/>
        <w:rPr>
          <w:sz w:val="24"/>
          <w:szCs w:val="24"/>
        </w:rPr>
      </w:pPr>
      <w:r>
        <w:br w:type="column"/>
      </w:r>
      <w:r>
        <w:rPr>
          <w:b/>
          <w:sz w:val="24"/>
          <w:szCs w:val="24"/>
        </w:rPr>
        <w:t>Yes</w:t>
      </w:r>
    </w:p>
    <w:p w:rsidR="00E077B4" w:rsidRDefault="00E077B4">
      <w:pPr>
        <w:spacing w:before="4" w:line="260" w:lineRule="exact"/>
        <w:rPr>
          <w:sz w:val="26"/>
          <w:szCs w:val="26"/>
        </w:rPr>
      </w:pPr>
    </w:p>
    <w:p w:rsidR="00E077B4" w:rsidRDefault="004C7980">
      <w:pPr>
        <w:spacing w:line="246" w:lineRule="auto"/>
        <w:ind w:right="767" w:firstLine="96"/>
        <w:rPr>
          <w:sz w:val="24"/>
          <w:szCs w:val="24"/>
        </w:rPr>
        <w:sectPr w:rsidR="00E077B4">
          <w:type w:val="continuous"/>
          <w:pgSz w:w="12240" w:h="15840"/>
          <w:pgMar w:top="1020" w:right="1480" w:bottom="280" w:left="1480" w:header="720" w:footer="720" w:gutter="0"/>
          <w:cols w:num="2" w:space="720" w:equalWidth="0">
            <w:col w:w="5005" w:space="2100"/>
            <w:col w:w="2175"/>
          </w:cols>
        </w:sectPr>
      </w:pPr>
      <w:r>
        <w:rPr>
          <w:b/>
          <w:sz w:val="24"/>
          <w:szCs w:val="24"/>
        </w:rPr>
        <w:t>a = account record added</w:t>
      </w:r>
    </w:p>
    <w:p w:rsidR="00E077B4" w:rsidRDefault="00E077B4">
      <w:pPr>
        <w:spacing w:line="200" w:lineRule="exact"/>
      </w:pPr>
    </w:p>
    <w:p w:rsidR="00E077B4" w:rsidRDefault="00E077B4">
      <w:pPr>
        <w:spacing w:line="200" w:lineRule="exact"/>
      </w:pPr>
    </w:p>
    <w:p w:rsidR="00E077B4" w:rsidRDefault="00E077B4">
      <w:pPr>
        <w:spacing w:before="5" w:line="260" w:lineRule="exact"/>
        <w:rPr>
          <w:sz w:val="26"/>
          <w:szCs w:val="26"/>
        </w:rPr>
      </w:pPr>
    </w:p>
    <w:p w:rsidR="00E077B4" w:rsidRDefault="004C7980">
      <w:pPr>
        <w:spacing w:before="29" w:line="260" w:lineRule="exact"/>
        <w:ind w:left="5315" w:right="3517"/>
        <w:jc w:val="center"/>
        <w:rPr>
          <w:sz w:val="24"/>
          <w:szCs w:val="24"/>
        </w:rPr>
      </w:pPr>
      <w:r>
        <w:rPr>
          <w:b/>
          <w:position w:val="-1"/>
          <w:sz w:val="24"/>
          <w:szCs w:val="24"/>
        </w:rPr>
        <w:t>Yes</w:t>
      </w:r>
    </w:p>
    <w:p w:rsidR="00E077B4" w:rsidRDefault="00E077B4">
      <w:pPr>
        <w:spacing w:before="7" w:line="240" w:lineRule="exact"/>
        <w:rPr>
          <w:sz w:val="24"/>
          <w:szCs w:val="24"/>
        </w:rPr>
      </w:pPr>
    </w:p>
    <w:p w:rsidR="00E077B4" w:rsidRDefault="004C7980">
      <w:pPr>
        <w:spacing w:before="29" w:line="260" w:lineRule="exact"/>
        <w:ind w:left="3743" w:right="3612"/>
        <w:jc w:val="center"/>
        <w:rPr>
          <w:sz w:val="24"/>
          <w:szCs w:val="24"/>
        </w:rPr>
      </w:pPr>
      <w:r>
        <w:pict>
          <v:group id="_x0000_s2028" style="position:absolute;left:0;text-align:left;margin-left:219.2pt;margin-top:-102.1pt;width:180.75pt;height:207.75pt;z-index:-2594;mso-position-horizontal-relative:page" coordorigin="4385,-2042" coordsize="3615,4155">
            <v:shape id="_x0000_s2042" type="#_x0000_t75" style="position:absolute;left:5626;top:1563;width:1265;height:545">
              <v:imagedata r:id="rId49" o:title=""/>
            </v:shape>
            <v:shape id="_x0000_s2041" style="position:absolute;left:5628;top:1566;width:1260;height:540" coordorigin="5628,1566" coordsize="1260,540" path="m5695,1566r-42,14l5630,1616r-2,17l5628,2039r14,41l5678,2104r17,2l6818,2106r43,-14l6885,2057r3,-18l6888,1633r-14,-41l6838,1568r-20,-2l5695,1566xe" filled="f">
              <v:path arrowok="t"/>
            </v:shape>
            <v:shape id="_x0000_s2040" type="#_x0000_t75" style="position:absolute;left:4390;top:-57;width:3605;height:782">
              <v:imagedata r:id="rId50" o:title=""/>
            </v:shape>
            <v:shape id="_x0000_s2039" style="position:absolute;left:4392;top:-54;width:3600;height:778" coordorigin="4392,-54" coordsize="3600,778" path="m5112,-54r2880,l7260,723r-2868,l5112,-54xe" filled="f">
              <v:path arrowok="t"/>
            </v:shape>
            <v:shape id="_x0000_s2038" style="position:absolute;left:6185;top:479;width:120;height:1087" coordorigin="6185,479" coordsize="120,1087" path="m6252,1446r-2,-960l6247,481r-5,-2l6238,481r-3,5l6235,1465r3,5l6252,1446xe" fillcolor="black" stroked="f">
              <v:path arrowok="t"/>
            </v:shape>
            <v:shape id="_x0000_s2037" style="position:absolute;left:6185;top:479;width:120;height:1087" coordorigin="6185,479" coordsize="120,1087" path="m6245,1472r,94l6305,1446r-55,24l6245,1472xe" fillcolor="black" stroked="f">
              <v:path arrowok="t"/>
            </v:shape>
            <v:shape id="_x0000_s2036" style="position:absolute;left:6185;top:479;width:120;height:1087" coordorigin="6185,479" coordsize="120,1087" path="m6235,1446r-50,l6245,1566r,-94l6250,1470r55,-24l6252,1446r,19l6252,1446r-14,24l6235,1465r,-19xe" fillcolor="black" stroked="f">
              <v:path arrowok="t"/>
            </v:shape>
            <v:shape id="_x0000_s2035" type="#_x0000_t75" style="position:absolute;left:5218;top:-2037;width:1985;height:1445">
              <v:imagedata r:id="rId51" o:title=""/>
            </v:shape>
            <v:shape id="_x0000_s2034" style="position:absolute;left:5220;top:-2034;width:1980;height:1440" coordorigin="5220,-2034" coordsize="1980,1440" path="m6209,-2034r-989,720l6209,-594r991,-720l6209,-2034xe" filled="f">
              <v:path arrowok="t"/>
            </v:shape>
            <v:shape id="_x0000_s2033" style="position:absolute;left:7200;top:-1321;width:120;height:67" coordorigin="7200,-1321" coordsize="120,67" path="m7301,-1307r19,l7301,-1321r-7,2l7294,-1309r7,2xe" fillcolor="black" stroked="f">
              <v:path arrowok="t"/>
            </v:shape>
            <v:shape id="_x0000_s2032" style="position:absolute;left:7200;top:-1321;width:120;height:67" coordorigin="7200,-1321" coordsize="120,67" path="m7320,-1307r-19,l7294,-1309r,-10l7301,-1321r19,14l8280,-1307r5,-2l8287,-1314r-2,-5l8280,-1321r-960,l7320,-1374r-120,60l7320,-1254r,-53xe" fillcolor="black" stroked="f">
              <v:path arrowok="t"/>
            </v:shape>
            <v:shape id="_x0000_s2031" style="position:absolute;left:6166;top:-601;width:120;height:547" coordorigin="6166,-601" coordsize="120,547" path="m6226,-148r-8,-7l6218,-150r8,96l6286,-174r-60,26xe" fillcolor="black" stroked="f">
              <v:path arrowok="t"/>
            </v:shape>
            <v:shape id="_x0000_s2030" style="position:absolute;left:6166;top:-601;width:120;height:547" coordorigin="6166,-601" coordsize="120,547" path="m6233,-174r-3,24l6233,-155r,-19xe" fillcolor="black" stroked="f">
              <v:path arrowok="t"/>
            </v:shape>
            <v:shape id="_x0000_s2029" style="position:absolute;left:6166;top:-601;width:120;height:547" coordorigin="6166,-601" coordsize="120,547" path="m6233,-174r,19l6230,-150r3,-24l6230,-594r,-5l6223,-601r-5,2l6216,-594r2,420l6166,-174r60,120l6218,-150r,-5l6226,-148r60,-26l6233,-174xe" fillcolor="black" stroked="f">
              <v:path arrowok="t"/>
            </v:shape>
            <w10:wrap anchorx="page"/>
          </v:group>
        </w:pict>
      </w:r>
      <w:r>
        <w:rPr>
          <w:b/>
          <w:position w:val="-1"/>
          <w:sz w:val="24"/>
          <w:szCs w:val="24"/>
        </w:rPr>
        <w:t>Display successful</w:t>
      </w:r>
    </w:p>
    <w:p w:rsidR="00E077B4" w:rsidRDefault="00E077B4">
      <w:pPr>
        <w:spacing w:before="4" w:line="120" w:lineRule="exact"/>
        <w:rPr>
          <w:sz w:val="13"/>
          <w:szCs w:val="13"/>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ind w:left="4506" w:right="4231"/>
        <w:jc w:val="center"/>
        <w:rPr>
          <w:sz w:val="24"/>
          <w:szCs w:val="24"/>
        </w:rPr>
        <w:sectPr w:rsidR="00E077B4">
          <w:type w:val="continuous"/>
          <w:pgSz w:w="12240" w:h="15840"/>
          <w:pgMar w:top="1020" w:right="1480" w:bottom="280" w:left="1480" w:header="720" w:footer="720" w:gutter="0"/>
          <w:cols w:space="720"/>
        </w:sectPr>
      </w:pPr>
      <w:r>
        <w:rPr>
          <w:b/>
          <w:sz w:val="24"/>
          <w:szCs w:val="24"/>
        </w:rPr>
        <w:t>Stop</w:t>
      </w:r>
    </w:p>
    <w:p w:rsidR="00E077B4" w:rsidRDefault="00E077B4">
      <w:pPr>
        <w:spacing w:line="200" w:lineRule="exact"/>
      </w:pPr>
    </w:p>
    <w:p w:rsidR="00E077B4" w:rsidRDefault="00E077B4">
      <w:pPr>
        <w:spacing w:line="200" w:lineRule="exact"/>
      </w:pPr>
    </w:p>
    <w:p w:rsidR="00E077B4" w:rsidRDefault="00E077B4">
      <w:pPr>
        <w:spacing w:before="2" w:line="240" w:lineRule="exact"/>
        <w:rPr>
          <w:sz w:val="24"/>
          <w:szCs w:val="24"/>
        </w:rPr>
      </w:pPr>
    </w:p>
    <w:p w:rsidR="00E077B4" w:rsidRDefault="004C7980">
      <w:pPr>
        <w:spacing w:before="29" w:line="260" w:lineRule="exact"/>
        <w:ind w:left="1460"/>
        <w:rPr>
          <w:sz w:val="24"/>
          <w:szCs w:val="24"/>
        </w:rPr>
      </w:pPr>
      <w:r>
        <w:rPr>
          <w:b/>
          <w:position w:val="-1"/>
          <w:sz w:val="24"/>
          <w:szCs w:val="24"/>
        </w:rPr>
        <w:t>Function Edit</w:t>
      </w:r>
    </w:p>
    <w:p w:rsidR="00E077B4" w:rsidRDefault="00E077B4">
      <w:pPr>
        <w:spacing w:before="6" w:line="140" w:lineRule="exact"/>
        <w:rPr>
          <w:sz w:val="15"/>
          <w:szCs w:val="15"/>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4504" w:right="4181"/>
        <w:jc w:val="center"/>
        <w:rPr>
          <w:sz w:val="24"/>
          <w:szCs w:val="24"/>
        </w:rPr>
      </w:pPr>
      <w:r>
        <w:rPr>
          <w:b/>
          <w:position w:val="-1"/>
          <w:sz w:val="24"/>
          <w:szCs w:val="24"/>
        </w:rPr>
        <w:t>Start</w:t>
      </w:r>
    </w:p>
    <w:p w:rsidR="00E077B4" w:rsidRDefault="00E077B4">
      <w:pPr>
        <w:spacing w:before="1" w:line="180" w:lineRule="exact"/>
        <w:rPr>
          <w:sz w:val="19"/>
          <w:szCs w:val="19"/>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4026" w:right="3318"/>
        <w:jc w:val="center"/>
        <w:rPr>
          <w:sz w:val="24"/>
          <w:szCs w:val="24"/>
        </w:rPr>
      </w:pPr>
      <w:r>
        <w:rPr>
          <w:b/>
          <w:position w:val="-1"/>
          <w:sz w:val="24"/>
          <w:szCs w:val="24"/>
        </w:rPr>
        <w:t>Input information</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9" w:line="220" w:lineRule="exact"/>
        <w:rPr>
          <w:sz w:val="22"/>
          <w:szCs w:val="22"/>
        </w:rPr>
        <w:sectPr w:rsidR="00E077B4">
          <w:pgSz w:w="12240" w:h="15840"/>
          <w:pgMar w:top="1020" w:right="1480" w:bottom="280" w:left="1480" w:header="718" w:footer="580" w:gutter="0"/>
          <w:cols w:space="720"/>
        </w:sectPr>
      </w:pPr>
    </w:p>
    <w:p w:rsidR="00E077B4" w:rsidRDefault="00E077B4">
      <w:pPr>
        <w:spacing w:before="2" w:line="200" w:lineRule="exact"/>
      </w:pPr>
    </w:p>
    <w:p w:rsidR="00112914" w:rsidRDefault="00112914">
      <w:pPr>
        <w:spacing w:line="246" w:lineRule="auto"/>
        <w:ind w:left="1750" w:right="-41" w:hanging="514"/>
        <w:rPr>
          <w:b/>
          <w:sz w:val="24"/>
          <w:szCs w:val="24"/>
        </w:rPr>
      </w:pPr>
    </w:p>
    <w:p w:rsidR="00E077B4" w:rsidRDefault="004C7980">
      <w:pPr>
        <w:spacing w:line="246" w:lineRule="auto"/>
        <w:ind w:left="1750" w:right="-41" w:hanging="514"/>
        <w:rPr>
          <w:sz w:val="24"/>
          <w:szCs w:val="24"/>
        </w:rPr>
      </w:pPr>
      <w:r>
        <w:rPr>
          <w:b/>
          <w:sz w:val="24"/>
          <w:szCs w:val="24"/>
        </w:rPr>
        <w:t>Validation data on the form</w:t>
      </w:r>
    </w:p>
    <w:p w:rsidR="00112914" w:rsidRDefault="004C7980">
      <w:pPr>
        <w:spacing w:before="29"/>
      </w:pPr>
      <w:r>
        <w:br w:type="column"/>
      </w:r>
    </w:p>
    <w:p w:rsidR="00E077B4" w:rsidRDefault="004C7980">
      <w:pPr>
        <w:spacing w:before="29"/>
        <w:rPr>
          <w:sz w:val="24"/>
          <w:szCs w:val="24"/>
        </w:rPr>
        <w:sectPr w:rsidR="00E077B4">
          <w:type w:val="continuous"/>
          <w:pgSz w:w="12240" w:h="15840"/>
          <w:pgMar w:top="1020" w:right="1480" w:bottom="280" w:left="1480" w:header="720" w:footer="720" w:gutter="0"/>
          <w:cols w:num="2" w:space="720" w:equalWidth="0">
            <w:col w:w="3147" w:space="4112"/>
            <w:col w:w="2021"/>
          </w:cols>
        </w:sectPr>
      </w:pPr>
      <w:r>
        <w:rPr>
          <w:b/>
          <w:sz w:val="24"/>
          <w:szCs w:val="24"/>
        </w:rPr>
        <w:t>Display error</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5" w:line="240" w:lineRule="exact"/>
        <w:rPr>
          <w:sz w:val="24"/>
          <w:szCs w:val="24"/>
        </w:rPr>
        <w:sectPr w:rsidR="00E077B4">
          <w:type w:val="continuous"/>
          <w:pgSz w:w="12240" w:h="15840"/>
          <w:pgMar w:top="1020" w:right="1480" w:bottom="280" w:left="1480" w:header="720" w:footer="720" w:gutter="0"/>
          <w:cols w:space="720"/>
        </w:sectPr>
      </w:pPr>
    </w:p>
    <w:p w:rsidR="00E077B4" w:rsidRDefault="00E077B4">
      <w:pPr>
        <w:spacing w:line="200" w:lineRule="exact"/>
      </w:pPr>
    </w:p>
    <w:p w:rsidR="00E077B4" w:rsidRDefault="00E077B4">
      <w:pPr>
        <w:spacing w:before="5" w:line="280" w:lineRule="exact"/>
        <w:rPr>
          <w:sz w:val="28"/>
          <w:szCs w:val="28"/>
        </w:rPr>
      </w:pPr>
    </w:p>
    <w:p w:rsidR="00E077B4" w:rsidRDefault="004C7980">
      <w:pPr>
        <w:ind w:left="1774" w:right="-41" w:firstLine="74"/>
        <w:rPr>
          <w:sz w:val="24"/>
          <w:szCs w:val="24"/>
        </w:rPr>
      </w:pPr>
      <w:r>
        <w:rPr>
          <w:b/>
          <w:sz w:val="24"/>
          <w:szCs w:val="24"/>
        </w:rPr>
        <w:t>Validate successful</w:t>
      </w:r>
    </w:p>
    <w:p w:rsidR="00E077B4" w:rsidRDefault="004C7980">
      <w:pPr>
        <w:spacing w:before="29"/>
        <w:ind w:right="-56"/>
        <w:rPr>
          <w:sz w:val="24"/>
          <w:szCs w:val="24"/>
        </w:rPr>
      </w:pPr>
      <w:r>
        <w:br w:type="column"/>
      </w:r>
      <w:r>
        <w:rPr>
          <w:b/>
          <w:sz w:val="24"/>
          <w:szCs w:val="24"/>
        </w:rPr>
        <w:t>Yes</w:t>
      </w:r>
    </w:p>
    <w:p w:rsidR="00E077B4" w:rsidRDefault="004C7980">
      <w:pPr>
        <w:spacing w:before="9" w:line="180" w:lineRule="exact"/>
        <w:rPr>
          <w:sz w:val="18"/>
          <w:szCs w:val="18"/>
        </w:rPr>
      </w:pPr>
      <w:r>
        <w:br w:type="column"/>
      </w:r>
    </w:p>
    <w:p w:rsidR="00E077B4" w:rsidRDefault="00E077B4">
      <w:pPr>
        <w:spacing w:line="200" w:lineRule="exact"/>
      </w:pPr>
    </w:p>
    <w:p w:rsidR="00E077B4" w:rsidRDefault="004C7980">
      <w:pPr>
        <w:spacing w:line="245" w:lineRule="auto"/>
        <w:ind w:right="1318" w:firstLine="134"/>
        <w:rPr>
          <w:sz w:val="24"/>
          <w:szCs w:val="24"/>
        </w:rPr>
        <w:sectPr w:rsidR="00E077B4">
          <w:type w:val="continuous"/>
          <w:pgSz w:w="12240" w:h="15840"/>
          <w:pgMar w:top="1020" w:right="1480" w:bottom="280" w:left="1480" w:header="720" w:footer="720" w:gutter="0"/>
          <w:cols w:num="3" w:space="720" w:equalWidth="0">
            <w:col w:w="2790" w:space="1627"/>
            <w:col w:w="372" w:space="1214"/>
            <w:col w:w="3277"/>
          </w:cols>
        </w:sectPr>
      </w:pPr>
      <w:r>
        <w:rPr>
          <w:b/>
          <w:sz w:val="24"/>
          <w:szCs w:val="24"/>
        </w:rPr>
        <w:t xml:space="preserve">Update            </w:t>
      </w:r>
      <w:r>
        <w:rPr>
          <w:b/>
          <w:position w:val="5"/>
          <w:sz w:val="24"/>
          <w:szCs w:val="24"/>
        </w:rPr>
        <w:t xml:space="preserve">No </w:t>
      </w:r>
      <w:r>
        <w:rPr>
          <w:b/>
          <w:sz w:val="24"/>
          <w:szCs w:val="24"/>
        </w:rPr>
        <w:t>successful</w:t>
      </w:r>
    </w:p>
    <w:p w:rsidR="00E077B4" w:rsidRDefault="004C7980">
      <w:pPr>
        <w:spacing w:line="200" w:lineRule="exact"/>
      </w:pPr>
      <w:r>
        <w:pict>
          <v:group id="_x0000_s1968" style="position:absolute;margin-left:120.2pt;margin-top:132.4pt;width:432.75pt;height:565.6pt;z-index:-2593;mso-position-horizontal-relative:page;mso-position-vertical-relative:page" coordorigin="2405,2648" coordsize="8655,11312">
            <v:shape id="_x0000_s2027" type="#_x0000_t75" style="position:absolute;left:5650;top:2656;width:1265;height:542">
              <v:imagedata r:id="rId52" o:title=""/>
            </v:shape>
            <v:shape id="_x0000_s2026" style="position:absolute;left:5652;top:2656;width:1260;height:540" coordorigin="5652,2656" coordsize="1260,540" path="m5719,2656r-40,14l5655,2706r-3,20l5652,3129r15,42l5703,3194r16,2l6845,3196r41,-14l6910,3146r2,-17l6912,2726r-14,-43l6863,2659r-18,-3l5719,2656xe" filled="f">
              <v:path arrowok="t"/>
            </v:shape>
            <v:shape id="_x0000_s2025" type="#_x0000_t75" style="position:absolute;left:4750;top:3959;width:3461;height:622">
              <v:imagedata r:id="rId53" o:title=""/>
            </v:shape>
            <v:shape id="_x0000_s2024" style="position:absolute;left:4752;top:3962;width:3456;height:617" coordorigin="4752,3962" coordsize="3456,617" path="m5443,3962r2765,l7505,4578r-2753,l5443,3962xe" filled="f">
              <v:path arrowok="t"/>
            </v:shape>
            <v:shape id="_x0000_s2023" style="position:absolute;left:6132;top:3206;width:67;height:727" coordorigin="6132,3206" coordsize="67,727" path="m6199,3813r,-600l6197,3208r-5,-2l6187,3208r-2,5l6185,3832r2,5l6199,3813xe" fillcolor="black" stroked="f">
              <v:path arrowok="t"/>
            </v:shape>
            <v:shape id="_x0000_s2022" style="position:absolute;left:6132;top:3206;width:67;height:727" coordorigin="6132,3206" coordsize="67,727" path="m6192,3839r,94l6199,3837r-7,2xe" fillcolor="black" stroked="f">
              <v:path arrowok="t"/>
            </v:shape>
            <v:shape id="_x0000_s2021" style="position:absolute;left:6132;top:3206;width:67;height:727" coordorigin="6132,3206" coordsize="67,727" path="m6192,3933r60,-120l6199,3813r-12,24l6185,3832r,-19l6132,3813r60,120l6192,3839r7,-2l6192,3933xe" fillcolor="black" stroked="f">
              <v:path arrowok="t"/>
            </v:shape>
            <v:shape id="_x0000_s2020" style="position:absolute;left:6192;top:4593;width:0;height:180" coordorigin="6192,4593" coordsize="0,180" path="m6192,4593r,180e" filled="f">
              <v:path arrowok="t"/>
            </v:shape>
            <v:shape id="_x0000_s2019" style="position:absolute;left:3672;top:4773;width:2520;height:0" coordorigin="3672,4773" coordsize="2520,0" path="m6192,4773r-2520,e" filled="f">
              <v:path arrowok="t"/>
            </v:shape>
            <v:shape id="_x0000_s2018" type="#_x0000_t75" style="position:absolute;left:2407;top:5668;width:2530;height:730">
              <v:imagedata r:id="rId54" o:title=""/>
            </v:shape>
            <v:shape id="_x0000_s2017" style="position:absolute;left:2412;top:5673;width:2520;height:720" coordorigin="2412,5673" coordsize="2520,720" path="m2412,6393r2520,l4932,5673r-2520,l2412,6393xe" filled="f">
              <v:path arrowok="t"/>
            </v:shape>
            <v:shape id="_x0000_s2016" style="position:absolute;left:3612;top:4766;width:120;height:907" coordorigin="3612,4766" coordsize="120,907" path="m3679,5553r,-780l3677,4768r-5,-2l3667,4768r-2,5l3665,5572r2,5l3679,5553xe" fillcolor="black" stroked="f">
              <v:path arrowok="t"/>
            </v:shape>
            <v:shape id="_x0000_s2015" style="position:absolute;left:3612;top:4766;width:120;height:907" coordorigin="3612,4766" coordsize="120,907" path="m3672,5579r,94l3732,5553r-55,24l3672,5579xe" fillcolor="black" stroked="f">
              <v:path arrowok="t"/>
            </v:shape>
            <v:shape id="_x0000_s2014" style="position:absolute;left:3612;top:4766;width:120;height:907" coordorigin="3612,4766" coordsize="120,907" path="m3665,5553r-53,l3672,5673r,-94l3677,5577r55,-24l3679,5553r,19l3679,5553r-12,24l3665,5572r,-19xe" fillcolor="black" stroked="f">
              <v:path arrowok="t"/>
            </v:shape>
            <v:shape id="_x0000_s2013" type="#_x0000_t75" style="position:absolute;left:2410;top:7290;width:2705;height:1265">
              <v:imagedata r:id="rId55" o:title=""/>
            </v:shape>
            <v:shape id="_x0000_s2012" style="position:absolute;left:2412;top:7293;width:2700;height:1260" coordorigin="2412,7293" coordsize="2700,1260" path="m3761,7293l2412,7922r1349,631l5112,7922,3761,7293xe" filled="f">
              <v:path arrowok="t"/>
            </v:shape>
            <v:shape id="_x0000_s2011" style="position:absolute;left:3703;top:6386;width:120;height:814" coordorigin="3703,6386" coordsize="120,814" path="m3770,7173r-12,24l3763,7199r5,-2l3770,7173xe" fillcolor="black" stroked="f">
              <v:path arrowok="t"/>
            </v:shape>
            <v:shape id="_x0000_s2010" style="position:absolute;left:3703;top:6386;width:120;height:814" coordorigin="3703,6386" coordsize="120,814" path="m3756,7192r,-19l3703,7173r60,120l3756,7192xe" fillcolor="black" stroked="f">
              <v:path arrowok="t"/>
            </v:shape>
            <v:shape id="_x0000_s2009" style="position:absolute;left:3703;top:6386;width:120;height:814" coordorigin="3703,6386" coordsize="120,814" path="m3823,7173r-53,l3768,7197r-5,2l3758,7197r12,-24l3770,6393r-2,-5l3761,6386r-5,2l3754,6393r2,780l3756,7192r7,101l3823,7173r-53,19l3823,7173xe" fillcolor="black" stroked="f">
              <v:path arrowok="t"/>
            </v:shape>
            <v:shape id="_x0000_s2008" style="position:absolute;left:3778;top:8553;width:0;height:360" coordorigin="3778,8553" coordsize="0,360" path="m3778,8553r,360e" filled="f">
              <v:path arrowok="t"/>
            </v:shape>
            <v:shape id="_x0000_s2007" style="position:absolute;left:3665;top:8853;width:6127;height:120" coordorigin="3665,8853" coordsize="6127,120" path="m3665,8913r2,5l3672,8920r6019,l9698,8918r94,-5l9672,8853r,53l9691,8906r7,2l9691,8906r-6019,l3667,8908r-2,5xe" fillcolor="black" stroked="f">
              <v:path arrowok="t"/>
            </v:shape>
            <v:shape id="_x0000_s2006" style="position:absolute;left:3665;top:8853;width:6127;height:120" coordorigin="3665,8853" coordsize="6127,120" path="m9691,8920r-19,l9672,8973r120,-60l9698,8918r-7,2xe" fillcolor="black" stroked="f">
              <v:path arrowok="t"/>
            </v:shape>
            <v:shape id="_x0000_s2005" type="#_x0000_t75" style="position:absolute;left:7810;top:5490;width:3245;height:725">
              <v:imagedata r:id="rId56" o:title=""/>
            </v:shape>
            <v:shape id="_x0000_s2004" style="position:absolute;left:7812;top:5493;width:3240;height:720" coordorigin="7812,5493" coordsize="3240,720" path="m8460,5493r2592,l10392,6213r-2580,l8460,5493xe" filled="f">
              <v:path arrowok="t"/>
            </v:shape>
            <v:shape id="_x0000_s2003" style="position:absolute;left:9749;top:6213;width:120;height:4867" coordorigin="9749,6213" coordsize="120,4867" path="m9816,6333r53,l9816,6311r-2,-5l9809,6304r-7,2l9802,6333r-3,4740l9802,11078r4,2l9811,11078r3,-5l9816,6333xe" fillcolor="black" stroked="f">
              <v:path arrowok="t"/>
            </v:shape>
            <v:shape id="_x0000_s2002" style="position:absolute;left:9749;top:6213;width:120;height:4867" coordorigin="9749,6213" coordsize="120,4867" path="m9802,6306r7,-2l9814,6306r2,5l9869,6333r-60,-120l9749,6333r53,l9802,6306xe" fillcolor="black" stroked="f">
              <v:path arrowok="t"/>
            </v:shape>
            <v:shape id="_x0000_s2001" type="#_x0000_t75" style="position:absolute;left:6730;top:7199;width:2525;height:1445">
              <v:imagedata r:id="rId57" o:title=""/>
            </v:shape>
            <v:shape id="_x0000_s2000" style="position:absolute;left:6732;top:7202;width:2520;height:1440" coordorigin="6732,7202" coordsize="2520,1440" path="m7992,7202l6732,7922r1260,720l9252,7922,7992,7202xe" filled="f">
              <v:path arrowok="t"/>
            </v:shape>
            <v:shape id="_x0000_s1999" style="position:absolute;left:5105;top:7864;width:1627;height:120" coordorigin="5105,7864" coordsize="1627,120" path="m5105,7922r2,4l5112,7929r1500,2l6631,7931r7,-2l6732,7924r-120,-60l6638,7917r-7,l6612,7917r-1500,-3l5107,7917r-2,5xe" fillcolor="black" stroked="f">
              <v:path arrowok="t"/>
            </v:shape>
            <v:shape id="_x0000_s1998" style="position:absolute;left:5105;top:7864;width:1627;height:120" coordorigin="5105,7864" coordsize="1627,120" path="m6612,7864r,53l6631,7917r7,l6612,7864xe" fillcolor="black" stroked="f">
              <v:path arrowok="t"/>
            </v:shape>
            <v:shape id="_x0000_s1997" style="position:absolute;left:5105;top:7864;width:1627;height:120" coordorigin="5105,7864" coordsize="1627,120" path="m6631,7931r-19,l6612,7984r120,-60l6638,7929r-7,2xe" fillcolor="black" stroked="f">
              <v:path arrowok="t"/>
            </v:shape>
            <v:shape id="_x0000_s1996" type="#_x0000_t75" style="position:absolute;left:6907;top:9268;width:2350;height:730">
              <v:imagedata r:id="rId58" o:title=""/>
            </v:shape>
            <v:shape id="_x0000_s1995" style="position:absolute;left:6912;top:9273;width:2340;height:720" coordorigin="6912,9273" coordsize="2340,720" path="m6912,9993r2340,l9252,9273r-2340,l6912,9993xe" filled="f">
              <v:path arrowok="t"/>
            </v:shape>
            <v:shape id="_x0000_s1994" style="position:absolute;left:7932;top:8546;width:120;height:727" coordorigin="7932,8546" coordsize="120,727" path="m7999,9153r,-600l7997,8548r-5,-2l7987,8548r-2,5l7985,9172r2,5l7999,9153xe" fillcolor="black" stroked="f">
              <v:path arrowok="t"/>
            </v:shape>
            <v:shape id="_x0000_s1993" style="position:absolute;left:7932;top:8546;width:120;height:727" coordorigin="7932,8546" coordsize="120,727" path="m7992,9179r,94l8052,9153r-55,24l7992,9179xe" fillcolor="black" stroked="f">
              <v:path arrowok="t"/>
            </v:shape>
            <v:shape id="_x0000_s1992" style="position:absolute;left:7932;top:8546;width:120;height:727" coordorigin="7932,8546" coordsize="120,727" path="m7985,9153r-53,l7992,9273r,-94l7997,9177r55,-24l7999,9153r,19l7999,9153r-12,24l7985,9172r,-19xe" fillcolor="black" stroked="f">
              <v:path arrowok="t"/>
            </v:shape>
            <v:shape id="_x0000_s1991" style="position:absolute;left:7992;top:9993;width:0;height:180" coordorigin="7992,9993" coordsize="0,180" path="m7992,9993r,180e" filled="f">
              <v:path arrowok="t"/>
            </v:shape>
            <v:shape id="_x0000_s1990" style="position:absolute;left:6000;top:10173;width:1992;height:0" coordorigin="6000,10173" coordsize="1992,0" path="m7992,10173r-1992,e" filled="f">
              <v:path arrowok="t"/>
            </v:shape>
            <v:shape id="_x0000_s1989" type="#_x0000_t75" style="position:absolute;left:4918;top:10530;width:2165;height:1085">
              <v:imagedata r:id="rId59" o:title=""/>
            </v:shape>
            <v:shape id="_x0000_s1988" style="position:absolute;left:4920;top:10533;width:2160;height:1080" coordorigin="4920,10533" coordsize="2160,1080" path="m6000,10533r-1080,540l6000,11613r1080,-540l6000,10533xe" filled="f">
              <v:path arrowok="t"/>
            </v:shape>
            <v:shape id="_x0000_s1987" style="position:absolute;left:5940;top:10166;width:67;height:367" coordorigin="5940,10166" coordsize="67,367" path="m6007,10413r,-240l6005,10168r-5,-2l5995,10168r-2,5l5993,10432r2,5l6007,10413xe" fillcolor="black" stroked="f">
              <v:path arrowok="t"/>
            </v:shape>
            <v:shape id="_x0000_s1986" style="position:absolute;left:5940;top:10166;width:67;height:367" coordorigin="5940,10166" coordsize="67,367" path="m6000,10439r,94l6007,10437r-7,2xe" fillcolor="black" stroked="f">
              <v:path arrowok="t"/>
            </v:shape>
            <v:shape id="_x0000_s1985" style="position:absolute;left:5940;top:10166;width:67;height:367" coordorigin="5940,10166" coordsize="67,367" path="m6000,10533r60,-120l6007,10413r-12,24l5993,10432r,-19l5940,10413r60,120l6000,10439r7,-2l6000,10533xe" fillcolor="black" stroked="f">
              <v:path arrowok="t"/>
            </v:shape>
            <v:shape id="_x0000_s1984" type="#_x0000_t75" style="position:absolute;left:4750;top:12150;width:3029;height:725">
              <v:imagedata r:id="rId60" o:title=""/>
            </v:shape>
            <v:shape id="_x0000_s1983" style="position:absolute;left:4752;top:12153;width:3024;height:720" coordorigin="4752,12153" coordsize="3024,720" path="m5357,12153r2419,l7162,12873r-2410,l5357,12153xe" filled="f">
              <v:path arrowok="t"/>
            </v:shape>
            <v:shape id="_x0000_s1982" style="position:absolute;left:5940;top:11606;width:67;height:547" coordorigin="5940,11606" coordsize="67,547" path="m6007,12033r,-420l6005,11608r-5,-2l5995,11608r-2,5l5993,12052r2,5l6007,12033xe" fillcolor="black" stroked="f">
              <v:path arrowok="t"/>
            </v:shape>
            <v:shape id="_x0000_s1981" style="position:absolute;left:5940;top:11606;width:67;height:547" coordorigin="5940,11606" coordsize="67,547" path="m6000,12059r,94l6007,12057r-7,2xe" fillcolor="black" stroked="f">
              <v:path arrowok="t"/>
            </v:shape>
            <v:shape id="_x0000_s1980" style="position:absolute;left:5940;top:11606;width:67;height:547" coordorigin="5940,11606" coordsize="67,547" path="m6000,12153r60,-120l6007,12033r-12,24l5993,12052r,-19l5940,12033r60,120l6000,12059r7,-2l6000,12153xe" fillcolor="black" stroked="f">
              <v:path arrowok="t"/>
            </v:shape>
            <v:shape id="_x0000_s1979" style="position:absolute;left:7092;top:11073;width:2700;height:0" coordorigin="7092,11073" coordsize="2700,0" path="m7092,11073r2700,e" filled="f">
              <v:path arrowok="t"/>
            </v:shape>
            <v:shape id="_x0000_s1978" style="position:absolute;left:9245;top:7864;width:547;height:120" coordorigin="9245,7864" coordsize="547,120" path="m9245,7922r2,4l9252,7929r420,2l9691,7931r7,-2l9792,7924r-120,-60l9672,7914r19,l9698,7917r-7,-3l9252,7914r-5,3l9245,7922xe" fillcolor="black" stroked="f">
              <v:path arrowok="t"/>
            </v:shape>
            <v:shape id="_x0000_s1977" style="position:absolute;left:9245;top:7864;width:547;height:120" coordorigin="9245,7864" coordsize="547,120" path="m9691,7931r-19,l9672,7984r120,-60l9698,7929r-7,2xe" fillcolor="black" stroked="f">
              <v:path arrowok="t"/>
            </v:shape>
            <v:shape id="_x0000_s1976" style="position:absolute;left:9792;top:3513;width:0;height:1980" coordorigin="9792,3513" coordsize="0,1980" path="m9792,5493r,-1980e" filled="f">
              <v:path arrowok="t"/>
            </v:shape>
            <v:shape id="_x0000_s1975" style="position:absolute;left:6192;top:3506;width:120;height:67" coordorigin="6192,3506" coordsize="120,67" path="m6293,3520r19,l6293,3506r-7,2l6286,3518r7,2xe" fillcolor="black" stroked="f">
              <v:path arrowok="t"/>
            </v:shape>
            <v:shape id="_x0000_s1974" style="position:absolute;left:6192;top:3506;width:120;height:67" coordorigin="6192,3506" coordsize="120,67" path="m6312,3520r-19,l6286,3518r,-10l6293,3506r19,14l9792,3520r5,-2l9799,3513r-2,-5l9792,3506r-3480,l6312,3453r-120,60l6312,3573r,-53xe" fillcolor="black" stroked="f">
              <v:path arrowok="t"/>
            </v:shape>
            <v:shape id="_x0000_s1973" type="#_x0000_t75" style="position:absolute;left:5398;top:13410;width:1085;height:545">
              <v:imagedata r:id="rId61" o:title=""/>
            </v:shape>
            <v:shape id="_x0000_s1972" style="position:absolute;left:5400;top:13413;width:1080;height:540" coordorigin="5400,13413" coordsize="1080,540" path="m5467,13413r-41,14l5402,13463r-2,17l5400,13886r15,41l5451,13951r16,2l6413,13953r41,-15l6478,13902r2,-16l6480,13480r-15,-42l6429,13415r-16,-2l5467,13413xe" filled="f">
              <v:path arrowok="t"/>
            </v:shape>
            <v:shape id="_x0000_s1971" style="position:absolute;left:5940;top:12866;width:67;height:547" coordorigin="5940,12866" coordsize="67,547" path="m6007,13293r,-420l6005,12868r-5,-2l5995,12868r-2,5l5993,13312r2,5l6007,13293xe" fillcolor="black" stroked="f">
              <v:path arrowok="t"/>
            </v:shape>
            <v:shape id="_x0000_s1970" style="position:absolute;left:5940;top:12866;width:67;height:547" coordorigin="5940,12866" coordsize="67,547" path="m6000,13319r,94l6007,13317r-7,2xe" fillcolor="black" stroked="f">
              <v:path arrowok="t"/>
            </v:shape>
            <v:shape id="_x0000_s1969" style="position:absolute;left:5940;top:12866;width:67;height:547" coordorigin="5940,12866" coordsize="67,547" path="m6000,13413r60,-120l6007,13293r-12,24l5993,13312r,-19l5940,13293r60,120l6000,13319r7,-2l6000,13413xe" fillcolor="black" stroked="f">
              <v:path arrowok="t"/>
            </v:shape>
            <w10:wrap anchorx="page" anchory="page"/>
          </v:group>
        </w:pict>
      </w:r>
    </w:p>
    <w:p w:rsidR="00E077B4" w:rsidRDefault="00E077B4">
      <w:pPr>
        <w:spacing w:before="3" w:line="200" w:lineRule="exact"/>
      </w:pPr>
    </w:p>
    <w:p w:rsidR="00E077B4" w:rsidRDefault="004C7980">
      <w:pPr>
        <w:spacing w:before="29" w:line="260" w:lineRule="exact"/>
        <w:ind w:right="2043"/>
        <w:jc w:val="right"/>
        <w:rPr>
          <w:sz w:val="24"/>
          <w:szCs w:val="24"/>
        </w:rPr>
      </w:pPr>
      <w:r>
        <w:rPr>
          <w:b/>
          <w:position w:val="-1"/>
          <w:sz w:val="24"/>
          <w:szCs w:val="24"/>
        </w:rPr>
        <w:t>Yes</w:t>
      </w:r>
    </w:p>
    <w:p w:rsidR="00E077B4" w:rsidRDefault="00E077B4">
      <w:pPr>
        <w:spacing w:line="240" w:lineRule="exact"/>
        <w:rPr>
          <w:sz w:val="24"/>
          <w:szCs w:val="24"/>
        </w:rPr>
      </w:pPr>
    </w:p>
    <w:p w:rsidR="00E077B4" w:rsidRDefault="004C7980" w:rsidP="00112914">
      <w:pPr>
        <w:spacing w:before="29" w:line="240" w:lineRule="exact"/>
        <w:ind w:left="2658"/>
        <w:rPr>
          <w:sz w:val="24"/>
          <w:szCs w:val="24"/>
        </w:rPr>
      </w:pPr>
      <w:proofErr w:type="gramStart"/>
      <w:r>
        <w:rPr>
          <w:b/>
          <w:position w:val="-3"/>
          <w:sz w:val="24"/>
          <w:szCs w:val="24"/>
        </w:rPr>
        <w:t>No</w:t>
      </w:r>
      <w:proofErr w:type="gramEnd"/>
      <w:r w:rsidR="00112914">
        <w:rPr>
          <w:sz w:val="24"/>
          <w:szCs w:val="24"/>
        </w:rPr>
        <w:tab/>
      </w:r>
      <w:r w:rsidR="00112914">
        <w:rPr>
          <w:sz w:val="24"/>
          <w:szCs w:val="24"/>
        </w:rPr>
        <w:tab/>
      </w:r>
      <w:r w:rsidR="00112914">
        <w:rPr>
          <w:sz w:val="24"/>
          <w:szCs w:val="24"/>
        </w:rPr>
        <w:tab/>
      </w:r>
      <w:r w:rsidR="00112914">
        <w:rPr>
          <w:sz w:val="24"/>
          <w:szCs w:val="24"/>
        </w:rPr>
        <w:tab/>
      </w:r>
      <w:r>
        <w:rPr>
          <w:b/>
          <w:position w:val="1"/>
          <w:sz w:val="24"/>
          <w:szCs w:val="24"/>
        </w:rPr>
        <w:t>a = count record</w:t>
      </w:r>
    </w:p>
    <w:p w:rsidR="00E077B4" w:rsidRDefault="004C7980">
      <w:pPr>
        <w:spacing w:before="7" w:line="260" w:lineRule="exact"/>
        <w:ind w:left="6143" w:right="2220"/>
        <w:jc w:val="center"/>
        <w:rPr>
          <w:sz w:val="24"/>
          <w:szCs w:val="24"/>
        </w:rPr>
      </w:pPr>
      <w:r>
        <w:rPr>
          <w:b/>
          <w:position w:val="-1"/>
          <w:sz w:val="24"/>
          <w:szCs w:val="24"/>
        </w:rPr>
        <w:t>updated</w:t>
      </w:r>
    </w:p>
    <w:p w:rsidR="00E077B4" w:rsidRDefault="00E077B4">
      <w:pPr>
        <w:spacing w:line="200" w:lineRule="exact"/>
      </w:pPr>
    </w:p>
    <w:p w:rsidR="00E077B4" w:rsidRDefault="00E077B4">
      <w:pPr>
        <w:spacing w:line="200" w:lineRule="exact"/>
      </w:pPr>
    </w:p>
    <w:p w:rsidR="00E077B4" w:rsidRDefault="00E077B4">
      <w:pPr>
        <w:spacing w:before="17" w:line="260" w:lineRule="exact"/>
        <w:rPr>
          <w:sz w:val="26"/>
          <w:szCs w:val="26"/>
        </w:rPr>
      </w:pPr>
    </w:p>
    <w:p w:rsidR="00E077B4" w:rsidRDefault="004C7980">
      <w:pPr>
        <w:spacing w:before="29" w:line="260" w:lineRule="exact"/>
        <w:ind w:left="6186"/>
        <w:rPr>
          <w:sz w:val="24"/>
          <w:szCs w:val="24"/>
        </w:rPr>
      </w:pPr>
      <w:r>
        <w:rPr>
          <w:b/>
          <w:position w:val="-1"/>
          <w:sz w:val="24"/>
          <w:szCs w:val="24"/>
        </w:rPr>
        <w:t>No</w:t>
      </w:r>
    </w:p>
    <w:p w:rsidR="00E077B4" w:rsidRDefault="004C7980">
      <w:pPr>
        <w:spacing w:line="220" w:lineRule="exact"/>
        <w:ind w:left="4019" w:right="4636"/>
        <w:jc w:val="center"/>
        <w:rPr>
          <w:sz w:val="24"/>
          <w:szCs w:val="24"/>
        </w:rPr>
      </w:pPr>
      <w:r>
        <w:rPr>
          <w:b/>
          <w:sz w:val="24"/>
          <w:szCs w:val="24"/>
        </w:rPr>
        <w:t>A &gt; 0</w:t>
      </w:r>
    </w:p>
    <w:p w:rsidR="00E077B4" w:rsidRDefault="00E077B4">
      <w:pPr>
        <w:spacing w:before="2" w:line="140" w:lineRule="exact"/>
        <w:rPr>
          <w:sz w:val="14"/>
          <w:szCs w:val="14"/>
        </w:rPr>
      </w:pPr>
    </w:p>
    <w:p w:rsidR="00E077B4" w:rsidRDefault="00E077B4">
      <w:pPr>
        <w:spacing w:line="200" w:lineRule="exact"/>
      </w:pPr>
    </w:p>
    <w:p w:rsidR="00E077B4" w:rsidRDefault="00E077B4">
      <w:pPr>
        <w:spacing w:line="200" w:lineRule="exact"/>
      </w:pPr>
    </w:p>
    <w:p w:rsidR="00E077B4" w:rsidRDefault="004C7980">
      <w:pPr>
        <w:spacing w:before="29" w:line="260" w:lineRule="exact"/>
        <w:ind w:left="5387" w:right="3445"/>
        <w:jc w:val="center"/>
        <w:rPr>
          <w:sz w:val="24"/>
          <w:szCs w:val="24"/>
        </w:rPr>
      </w:pPr>
      <w:r>
        <w:rPr>
          <w:b/>
          <w:position w:val="-1"/>
          <w:sz w:val="24"/>
          <w:szCs w:val="24"/>
        </w:rPr>
        <w:t>Yes</w:t>
      </w:r>
    </w:p>
    <w:p w:rsidR="00E077B4" w:rsidRDefault="00E077B4">
      <w:pPr>
        <w:spacing w:line="240" w:lineRule="exact"/>
        <w:rPr>
          <w:sz w:val="24"/>
          <w:szCs w:val="24"/>
        </w:rPr>
      </w:pPr>
    </w:p>
    <w:p w:rsidR="00E077B4" w:rsidRDefault="004C7980">
      <w:pPr>
        <w:spacing w:before="29" w:line="246" w:lineRule="auto"/>
        <w:ind w:left="4250" w:right="3974"/>
        <w:jc w:val="center"/>
        <w:rPr>
          <w:sz w:val="24"/>
          <w:szCs w:val="24"/>
        </w:rPr>
      </w:pPr>
      <w:r>
        <w:rPr>
          <w:b/>
          <w:sz w:val="24"/>
          <w:szCs w:val="24"/>
        </w:rPr>
        <w:t>Display successful</w:t>
      </w:r>
    </w:p>
    <w:p w:rsidR="00E077B4" w:rsidRDefault="00E077B4">
      <w:pPr>
        <w:spacing w:line="200" w:lineRule="exact"/>
      </w:pPr>
    </w:p>
    <w:p w:rsidR="00E077B4" w:rsidRDefault="00E077B4">
      <w:pPr>
        <w:spacing w:line="200" w:lineRule="exact"/>
      </w:pPr>
    </w:p>
    <w:p w:rsidR="00E077B4" w:rsidRDefault="00E077B4">
      <w:pPr>
        <w:spacing w:before="6" w:line="280" w:lineRule="exact"/>
        <w:rPr>
          <w:sz w:val="28"/>
          <w:szCs w:val="28"/>
        </w:rPr>
      </w:pPr>
    </w:p>
    <w:p w:rsidR="00E077B4" w:rsidRDefault="004C7980">
      <w:pPr>
        <w:spacing w:before="29"/>
        <w:ind w:left="4187" w:right="4550"/>
        <w:jc w:val="center"/>
        <w:rPr>
          <w:sz w:val="24"/>
          <w:szCs w:val="24"/>
        </w:rPr>
        <w:sectPr w:rsidR="00E077B4">
          <w:type w:val="continuous"/>
          <w:pgSz w:w="12240" w:h="15840"/>
          <w:pgMar w:top="1020" w:right="1480" w:bottom="280" w:left="1480" w:header="720" w:footer="720" w:gutter="0"/>
          <w:cols w:space="720"/>
        </w:sectPr>
      </w:pPr>
      <w:r>
        <w:rPr>
          <w:b/>
          <w:sz w:val="24"/>
          <w:szCs w:val="24"/>
        </w:rPr>
        <w:t>Stop</w:t>
      </w:r>
    </w:p>
    <w:p w:rsidR="00E077B4" w:rsidRDefault="00E077B4">
      <w:pPr>
        <w:spacing w:line="200" w:lineRule="exact"/>
      </w:pPr>
    </w:p>
    <w:p w:rsidR="00E077B4" w:rsidRDefault="00E077B4">
      <w:pPr>
        <w:spacing w:line="200" w:lineRule="exact"/>
      </w:pPr>
    </w:p>
    <w:p w:rsidR="00E077B4" w:rsidRDefault="00E077B4">
      <w:pPr>
        <w:spacing w:before="2" w:line="240" w:lineRule="exact"/>
        <w:rPr>
          <w:sz w:val="24"/>
          <w:szCs w:val="24"/>
        </w:rPr>
      </w:pPr>
    </w:p>
    <w:p w:rsidR="00E077B4" w:rsidRDefault="004C7980">
      <w:pPr>
        <w:spacing w:before="29" w:line="260" w:lineRule="exact"/>
        <w:ind w:left="1460"/>
        <w:rPr>
          <w:sz w:val="24"/>
          <w:szCs w:val="24"/>
        </w:rPr>
      </w:pPr>
      <w:r>
        <w:rPr>
          <w:b/>
          <w:position w:val="-1"/>
          <w:sz w:val="24"/>
          <w:szCs w:val="24"/>
        </w:rPr>
        <w:t>Function Delete</w:t>
      </w:r>
    </w:p>
    <w:p w:rsidR="00E077B4" w:rsidRDefault="00E077B4">
      <w:pPr>
        <w:spacing w:line="200" w:lineRule="exact"/>
      </w:pPr>
    </w:p>
    <w:p w:rsidR="00E077B4" w:rsidRDefault="00E077B4">
      <w:pPr>
        <w:spacing w:before="14" w:line="220" w:lineRule="exact"/>
        <w:rPr>
          <w:sz w:val="22"/>
          <w:szCs w:val="22"/>
        </w:rPr>
      </w:pPr>
    </w:p>
    <w:p w:rsidR="00E077B4" w:rsidRDefault="004C7980">
      <w:pPr>
        <w:spacing w:before="29" w:line="260" w:lineRule="exact"/>
        <w:ind w:left="4252" w:right="4433"/>
        <w:jc w:val="center"/>
        <w:rPr>
          <w:sz w:val="24"/>
          <w:szCs w:val="24"/>
        </w:rPr>
      </w:pPr>
      <w:r>
        <w:rPr>
          <w:b/>
          <w:position w:val="-1"/>
          <w:sz w:val="24"/>
          <w:szCs w:val="24"/>
        </w:rPr>
        <w:t>Start</w:t>
      </w:r>
    </w:p>
    <w:p w:rsidR="00E077B4" w:rsidRDefault="00E077B4">
      <w:pPr>
        <w:spacing w:before="6" w:line="140" w:lineRule="exact"/>
        <w:rPr>
          <w:sz w:val="14"/>
          <w:szCs w:val="14"/>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3594" w:right="3750"/>
        <w:jc w:val="center"/>
        <w:rPr>
          <w:sz w:val="24"/>
          <w:szCs w:val="24"/>
        </w:rPr>
      </w:pPr>
      <w:r>
        <w:rPr>
          <w:b/>
          <w:position w:val="-1"/>
          <w:sz w:val="24"/>
          <w:szCs w:val="24"/>
        </w:rPr>
        <w:t>Input information</w:t>
      </w:r>
    </w:p>
    <w:p w:rsidR="00E077B4" w:rsidRDefault="00E077B4">
      <w:pPr>
        <w:spacing w:before="3" w:line="120" w:lineRule="exact"/>
        <w:rPr>
          <w:sz w:val="13"/>
          <w:szCs w:val="13"/>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sectPr w:rsidR="00E077B4">
          <w:pgSz w:w="12240" w:h="15840"/>
          <w:pgMar w:top="1020" w:right="1480" w:bottom="280" w:left="1480" w:header="718" w:footer="580" w:gutter="0"/>
          <w:cols w:space="720"/>
        </w:sectPr>
      </w:pPr>
    </w:p>
    <w:p w:rsidR="00112914" w:rsidRDefault="00112914">
      <w:pPr>
        <w:spacing w:before="29" w:line="246" w:lineRule="auto"/>
        <w:ind w:left="1678" w:right="-41" w:hanging="514"/>
        <w:rPr>
          <w:b/>
          <w:sz w:val="24"/>
          <w:szCs w:val="24"/>
        </w:rPr>
      </w:pPr>
    </w:p>
    <w:p w:rsidR="00E077B4" w:rsidRDefault="004C7980">
      <w:pPr>
        <w:spacing w:before="29" w:line="246" w:lineRule="auto"/>
        <w:ind w:left="1678" w:right="-41" w:hanging="514"/>
        <w:rPr>
          <w:sz w:val="24"/>
          <w:szCs w:val="24"/>
        </w:rPr>
      </w:pPr>
      <w:r>
        <w:rPr>
          <w:b/>
          <w:sz w:val="24"/>
          <w:szCs w:val="24"/>
        </w:rPr>
        <w:t>Validation data on the form</w:t>
      </w:r>
    </w:p>
    <w:p w:rsidR="00112914" w:rsidRDefault="004C7980">
      <w:pPr>
        <w:spacing w:before="36"/>
      </w:pPr>
      <w:r>
        <w:br w:type="column"/>
      </w:r>
    </w:p>
    <w:p w:rsidR="00E077B4" w:rsidRDefault="004C7980">
      <w:pPr>
        <w:spacing w:before="36"/>
        <w:rPr>
          <w:sz w:val="24"/>
          <w:szCs w:val="24"/>
        </w:rPr>
        <w:sectPr w:rsidR="00E077B4">
          <w:type w:val="continuous"/>
          <w:pgSz w:w="12240" w:h="15840"/>
          <w:pgMar w:top="1020" w:right="1480" w:bottom="280" w:left="1480" w:header="720" w:footer="720" w:gutter="0"/>
          <w:cols w:num="2" w:space="720" w:equalWidth="0">
            <w:col w:w="3075" w:space="3572"/>
            <w:col w:w="2633"/>
          </w:cols>
        </w:sectPr>
      </w:pPr>
      <w:r>
        <w:rPr>
          <w:b/>
          <w:sz w:val="24"/>
          <w:szCs w:val="24"/>
        </w:rPr>
        <w:t>Display error</w:t>
      </w:r>
    </w:p>
    <w:p w:rsidR="00E077B4" w:rsidRDefault="00E077B4">
      <w:pPr>
        <w:spacing w:line="200" w:lineRule="exact"/>
      </w:pPr>
    </w:p>
    <w:p w:rsidR="00E077B4" w:rsidRDefault="00E077B4">
      <w:pPr>
        <w:spacing w:before="5" w:line="280" w:lineRule="exact"/>
        <w:rPr>
          <w:sz w:val="28"/>
          <w:szCs w:val="28"/>
        </w:rPr>
        <w:sectPr w:rsidR="00E077B4">
          <w:type w:val="continuous"/>
          <w:pgSz w:w="12240" w:h="15840"/>
          <w:pgMar w:top="1020" w:right="1480" w:bottom="280" w:left="1480" w:header="720" w:footer="720" w:gutter="0"/>
          <w:cols w:space="720"/>
        </w:sectPr>
      </w:pPr>
    </w:p>
    <w:p w:rsidR="00E077B4" w:rsidRDefault="00E077B4">
      <w:pPr>
        <w:spacing w:before="8" w:line="140" w:lineRule="exact"/>
        <w:rPr>
          <w:sz w:val="14"/>
          <w:szCs w:val="14"/>
        </w:rPr>
      </w:pPr>
    </w:p>
    <w:p w:rsidR="00E077B4" w:rsidRDefault="00E077B4">
      <w:pPr>
        <w:spacing w:line="200" w:lineRule="exact"/>
      </w:pPr>
    </w:p>
    <w:p w:rsidR="00E077B4" w:rsidRDefault="004C7980">
      <w:pPr>
        <w:spacing w:line="246" w:lineRule="auto"/>
        <w:ind w:left="1702" w:right="-41" w:firstLine="74"/>
        <w:rPr>
          <w:sz w:val="24"/>
          <w:szCs w:val="24"/>
        </w:rPr>
      </w:pPr>
      <w:r>
        <w:rPr>
          <w:b/>
          <w:sz w:val="24"/>
          <w:szCs w:val="24"/>
        </w:rPr>
        <w:t>Validate successful</w:t>
      </w:r>
    </w:p>
    <w:p w:rsidR="00E077B4" w:rsidRDefault="004C7980">
      <w:pPr>
        <w:spacing w:before="29"/>
        <w:ind w:right="-56"/>
        <w:rPr>
          <w:sz w:val="24"/>
          <w:szCs w:val="24"/>
        </w:rPr>
      </w:pPr>
      <w:r>
        <w:br w:type="column"/>
      </w:r>
      <w:r>
        <w:rPr>
          <w:b/>
          <w:sz w:val="24"/>
          <w:szCs w:val="24"/>
        </w:rPr>
        <w:t>Yes</w:t>
      </w:r>
    </w:p>
    <w:p w:rsidR="00E077B4" w:rsidRDefault="004C7980">
      <w:pPr>
        <w:spacing w:before="29"/>
        <w:ind w:left="1743" w:right="1861"/>
        <w:jc w:val="center"/>
        <w:rPr>
          <w:sz w:val="24"/>
          <w:szCs w:val="24"/>
        </w:rPr>
      </w:pPr>
      <w:r>
        <w:br w:type="column"/>
      </w:r>
      <w:r>
        <w:rPr>
          <w:b/>
          <w:sz w:val="24"/>
          <w:szCs w:val="24"/>
        </w:rPr>
        <w:t>No</w:t>
      </w:r>
    </w:p>
    <w:p w:rsidR="00E077B4" w:rsidRDefault="004C7980">
      <w:pPr>
        <w:spacing w:before="43" w:line="246" w:lineRule="auto"/>
        <w:ind w:right="2921" w:firstLine="134"/>
        <w:rPr>
          <w:sz w:val="24"/>
          <w:szCs w:val="24"/>
        </w:rPr>
        <w:sectPr w:rsidR="00E077B4">
          <w:type w:val="continuous"/>
          <w:pgSz w:w="12240" w:h="15840"/>
          <w:pgMar w:top="1020" w:right="1480" w:bottom="280" w:left="1480" w:header="720" w:footer="720" w:gutter="0"/>
          <w:cols w:num="3" w:space="720" w:equalWidth="0">
            <w:col w:w="2718" w:space="1087"/>
            <w:col w:w="372" w:space="1125"/>
            <w:col w:w="3978"/>
          </w:cols>
        </w:sectPr>
      </w:pPr>
      <w:r>
        <w:rPr>
          <w:b/>
          <w:sz w:val="24"/>
          <w:szCs w:val="24"/>
        </w:rPr>
        <w:t>Update successful</w:t>
      </w:r>
    </w:p>
    <w:p w:rsidR="00E077B4" w:rsidRDefault="00E077B4">
      <w:pPr>
        <w:spacing w:before="6" w:line="120" w:lineRule="exact"/>
        <w:rPr>
          <w:sz w:val="12"/>
          <w:szCs w:val="12"/>
        </w:rPr>
      </w:pPr>
    </w:p>
    <w:p w:rsidR="00E077B4" w:rsidRDefault="00E077B4">
      <w:pPr>
        <w:spacing w:line="200" w:lineRule="exact"/>
      </w:pPr>
    </w:p>
    <w:p w:rsidR="00E077B4" w:rsidRDefault="00E077B4">
      <w:pPr>
        <w:spacing w:line="200" w:lineRule="exact"/>
      </w:pPr>
    </w:p>
    <w:p w:rsidR="00E077B4" w:rsidRDefault="004C7980">
      <w:pPr>
        <w:spacing w:before="29" w:line="260" w:lineRule="exact"/>
        <w:ind w:left="3088" w:right="5824"/>
        <w:jc w:val="center"/>
        <w:rPr>
          <w:sz w:val="24"/>
          <w:szCs w:val="24"/>
        </w:rPr>
      </w:pPr>
      <w:r>
        <w:rPr>
          <w:b/>
          <w:position w:val="-1"/>
          <w:sz w:val="24"/>
          <w:szCs w:val="24"/>
        </w:rPr>
        <w:t>No</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8" w:line="220" w:lineRule="exact"/>
        <w:rPr>
          <w:sz w:val="22"/>
          <w:szCs w:val="22"/>
        </w:rPr>
      </w:pPr>
    </w:p>
    <w:p w:rsidR="00E077B4" w:rsidRDefault="004C7980">
      <w:pPr>
        <w:spacing w:before="29" w:line="260" w:lineRule="exact"/>
        <w:ind w:left="5387" w:right="3445"/>
        <w:jc w:val="center"/>
        <w:rPr>
          <w:sz w:val="24"/>
          <w:szCs w:val="24"/>
        </w:rPr>
      </w:pPr>
      <w:r>
        <w:pict>
          <v:group id="_x0000_s1909" style="position:absolute;left:0;text-align:left;margin-left:116.6pt;margin-top:116.45pt;width:405.75pt;height:585.65pt;z-index:-2592;mso-position-horizontal-relative:page;mso-position-vertical-relative:page" coordorigin="2333,2329" coordsize="8115,11713">
            <v:shape id="_x0000_s1967" type="#_x0000_t75" style="position:absolute;left:5830;top:13494;width:1085;height:542">
              <v:imagedata r:id="rId62" o:title=""/>
            </v:shape>
            <v:shape id="_x0000_s1966" style="position:absolute;left:5832;top:13497;width:1080;height:538" coordorigin="5832,13497" coordsize="1080,538" path="m5899,13497r-41,14l5834,13547r-2,17l5832,13967r15,41l5883,14032r16,2l6845,14034r41,-14l6910,13984r2,-17l6912,13564r-15,-42l6861,13499r-16,-2l5899,13497xe" filled="f">
              <v:path arrowok="t"/>
            </v:shape>
            <v:shape id="_x0000_s1965" type="#_x0000_t75" style="position:absolute;left:5107;top:9172;width:2350;height:730">
              <v:imagedata r:id="rId63" o:title=""/>
            </v:shape>
            <v:shape id="_x0000_s1964" style="position:absolute;left:5112;top:9177;width:2340;height:720" coordorigin="5112,9177" coordsize="2340,720" path="m5112,9897r2340,l7452,9177r-2340,l5112,9897xe" filled="f">
              <v:path arrowok="t"/>
            </v:shape>
            <v:shape id="_x0000_s1963" style="position:absolute;left:6283;top:8270;width:120;height:907" coordorigin="6283,8270" coordsize="120,907" path="m6350,9057r-2,-780l6346,8272r-5,-2l6336,8272r-2,5l6336,9057r-53,l6343,9177r-7,-101l6338,9081r5,2l6348,9081r2,-5l6403,9057r-53,xe" fillcolor="black" stroked="f">
              <v:path arrowok="t"/>
            </v:shape>
            <v:shape id="_x0000_s1962" style="position:absolute;left:6283;top:8270;width:120;height:907" coordorigin="6283,8270" coordsize="120,907" path="m6350,9076r-2,5l6343,9083r-5,-2l6336,9076r7,101l6403,9057r-53,19xe" fillcolor="black" stroked="f">
              <v:path arrowok="t"/>
            </v:shape>
            <v:shape id="_x0000_s1961" type="#_x0000_t75" style="position:absolute;left:5470;top:10614;width:1805;height:1085">
              <v:imagedata r:id="rId64" o:title=""/>
            </v:shape>
            <v:shape id="_x0000_s1960" style="position:absolute;left:5472;top:10617;width:1800;height:1080" coordorigin="5472,10617" coordsize="1800,1080" path="m6372,10617r-900,540l6372,11697r900,-540l6372,10617xe" filled="f">
              <v:path arrowok="t"/>
            </v:shape>
            <v:shape id="_x0000_s1959" style="position:absolute;left:6312;top:9890;width:67;height:727" coordorigin="6312,9890" coordsize="67,727" path="m6379,10497r,-600l6377,9892r-5,-2l6367,9892r-2,5l6365,10516r2,5l6379,10497xe" fillcolor="black" stroked="f">
              <v:path arrowok="t"/>
            </v:shape>
            <v:shape id="_x0000_s1958" style="position:absolute;left:6312;top:9890;width:67;height:727" coordorigin="6312,9890" coordsize="67,727" path="m6372,10523r,94l6379,10521r-7,2xe" fillcolor="black" stroked="f">
              <v:path arrowok="t"/>
            </v:shape>
            <v:shape id="_x0000_s1957" style="position:absolute;left:6312;top:9890;width:67;height:727" coordorigin="6312,9890" coordsize="67,727" path="m6372,10617r60,-120l6379,10497r-12,24l6365,10516r,-19l6312,10497r60,120l6372,10523r7,-2l6372,10617xe" fillcolor="black" stroked="f">
              <v:path arrowok="t"/>
            </v:shape>
            <v:shape id="_x0000_s1956" type="#_x0000_t75" style="position:absolute;left:4750;top:12234;width:3029;height:725">
              <v:imagedata r:id="rId65" o:title=""/>
            </v:shape>
            <v:shape id="_x0000_s1955" style="position:absolute;left:4752;top:12237;width:3024;height:720" coordorigin="4752,12237" coordsize="3024,720" path="m5357,12237r2419,l7162,12957r-2410,l5357,12237xe" filled="f">
              <v:path arrowok="t"/>
            </v:shape>
            <v:shape id="_x0000_s1954" style="position:absolute;left:6312;top:11690;width:67;height:547" coordorigin="6312,11690" coordsize="67,547" path="m6379,12117r,-420l6377,11692r-5,-2l6367,11692r-2,5l6365,12136r2,5l6379,12117xe" fillcolor="black" stroked="f">
              <v:path arrowok="t"/>
            </v:shape>
            <v:shape id="_x0000_s1953" style="position:absolute;left:6312;top:11690;width:67;height:547" coordorigin="6312,11690" coordsize="67,547" path="m6372,12143r,94l6379,12141r-7,2xe" fillcolor="black" stroked="f">
              <v:path arrowok="t"/>
            </v:shape>
            <v:shape id="_x0000_s1952" style="position:absolute;left:6312;top:11690;width:67;height:547" coordorigin="6312,11690" coordsize="67,547" path="m6372,12237r60,-120l6379,12117r-12,24l6365,12136r,-19l6312,12117r60,120l6372,12143r7,-2l6372,12237xe" fillcolor="black" stroked="f">
              <v:path arrowok="t"/>
            </v:shape>
            <v:shape id="_x0000_s1951" style="position:absolute;left:6312;top:12950;width:67;height:547" coordorigin="6312,12950" coordsize="67,547" path="m6379,13377r,-420l6377,12952r-5,-2l6367,12952r-2,5l6365,13396r2,5l6379,13377xe" fillcolor="black" stroked="f">
              <v:path arrowok="t"/>
            </v:shape>
            <v:shape id="_x0000_s1950" style="position:absolute;left:6312;top:12950;width:67;height:547" coordorigin="6312,12950" coordsize="67,547" path="m6372,13403r,94l6379,13401r-7,2xe" fillcolor="black" stroked="f">
              <v:path arrowok="t"/>
            </v:shape>
            <v:shape id="_x0000_s1949" style="position:absolute;left:6312;top:12950;width:67;height:547" coordorigin="6312,12950" coordsize="67,547" path="m6372,13497r60,-120l6379,13377r-12,24l6365,13396r,-19l6312,13377r60,120l6372,13403r7,-2l6372,13497xe" fillcolor="black" stroked="f">
              <v:path arrowok="t"/>
            </v:shape>
            <v:shape id="_x0000_s1948" style="position:absolute;left:7272;top:11157;width:2160;height:0" coordorigin="7272,11157" coordsize="2160,0" path="m7272,11157r2160,e" filled="f">
              <v:path arrowok="t"/>
            </v:shape>
            <v:shape id="_x0000_s1947" style="position:absolute;left:3746;top:7557;width:2;height:540" coordorigin="3746,7557" coordsize="2,540" path="m3746,7557r3,540e" filled="f">
              <v:path arrowok="t"/>
            </v:shape>
            <v:shape id="_x0000_s1946" style="position:absolute;left:3665;top:8037;width:5767;height:120" coordorigin="3665,8037" coordsize="5767,120" path="m3665,8097r2,5l3672,8104r5659,l9338,8102r94,-5l9312,8037r,53l9331,8090r7,2l9331,8090r-5659,l3667,8092r-2,5xe" fillcolor="black" stroked="f">
              <v:path arrowok="t"/>
            </v:shape>
            <v:shape id="_x0000_s1945" style="position:absolute;left:3665;top:8037;width:5767;height:120" coordorigin="3665,8037" coordsize="5767,120" path="m9331,8104r-19,l9312,8157r120,-60l9338,8102r-7,2xe" fillcolor="black" stroked="f">
              <v:path arrowok="t"/>
            </v:shape>
            <v:shape id="_x0000_s1944" style="position:absolute;left:9372;top:5757;width:120;height:5407" coordorigin="9372,5757" coordsize="120,5407" path="m9439,5877r53,l9439,5855r-2,-5l9432,5848r-5,2l9425,5855r,5302l9427,11162r5,2l9437,11162r2,-5l9439,5877xe" fillcolor="black" stroked="f">
              <v:path arrowok="t"/>
            </v:shape>
            <v:shape id="_x0000_s1943" style="position:absolute;left:9372;top:5757;width:120;height:5407" coordorigin="9372,5757" coordsize="120,5407" path="m9427,5850r5,-2l9437,5850r2,5l9492,5877r-60,-120l9372,5877r53,l9425,5855r2,-5xe" fillcolor="black" stroked="f">
              <v:path arrowok="t"/>
            </v:shape>
            <v:shape id="_x0000_s1942" style="position:absolute;left:8453;top:6777;width:907;height:120" coordorigin="8453,6777" coordsize="907,120" path="m8453,6837r2,5l8460,6844r799,l9266,6842r94,-5l9240,6777r,53l9259,6830r7,2l9259,6830r-799,l8455,6832r-2,5xe" fillcolor="black" stroked="f">
              <v:path arrowok="t"/>
            </v:shape>
            <v:shape id="_x0000_s1941" style="position:absolute;left:8453;top:6777;width:907;height:120" coordorigin="8453,6777" coordsize="907,120" path="m9259,6844r-19,l9240,6897r120,-60l9266,6842r-7,2xe" fillcolor="black" stroked="f">
              <v:path arrowok="t"/>
            </v:shape>
            <v:shape id="_x0000_s1940" style="position:absolute;left:7200;top:7557;width:0;height:720" coordorigin="7200,7557" coordsize="0,720" path="m7200,7557r,720e" filled="f">
              <v:path arrowok="t"/>
            </v:shape>
            <v:shape id="_x0000_s1939" style="position:absolute;left:6372;top:8277;width:900;height:0" coordorigin="6372,8277" coordsize="900,0" path="m7272,8277r-900,e" filled="f">
              <v:path arrowok="t"/>
            </v:shape>
            <v:shape id="_x0000_s1938" style="position:absolute;left:9432;top:3057;width:0;height:1980" coordorigin="9432,3057" coordsize="0,1980" path="m9432,5037r,-1980e" filled="f">
              <v:path arrowok="t"/>
            </v:shape>
            <v:shape id="_x0000_s1937" type="#_x0000_t75" style="position:absolute;left:7198;top:5034;width:3245;height:725">
              <v:imagedata r:id="rId66" o:title=""/>
            </v:shape>
            <v:shape id="_x0000_s1936" style="position:absolute;left:7200;top:5037;width:3240;height:720" coordorigin="7200,5037" coordsize="3240,720" path="m7848,5037r2592,l9780,5757r-2580,l7848,5037xe" filled="f">
              <v:path arrowok="t"/>
            </v:shape>
            <v:shape id="_x0000_s1935" style="position:absolute;left:5892;top:2690;width:67;height:907" coordorigin="5892,2690" coordsize="67,907" path="m5959,3477r,-780l5957,2692r-5,-2l5947,2692r-2,5l5945,3496r2,5l5959,3477xe" fillcolor="black" stroked="f">
              <v:path arrowok="t"/>
            </v:shape>
            <v:shape id="_x0000_s1934" style="position:absolute;left:5892;top:2690;width:67;height:907" coordorigin="5892,2690" coordsize="67,907" path="m5952,3503r,94l5959,3501r-7,2xe" fillcolor="black" stroked="f">
              <v:path arrowok="t"/>
            </v:shape>
            <v:shape id="_x0000_s1933" style="position:absolute;left:5892;top:2690;width:67;height:907" coordorigin="5892,2690" coordsize="67,907" path="m5952,3597r60,-120l5959,3477r-12,24l5945,3496r,-19l5892,3477r60,120l5952,3503r7,-2l5952,3597xe" fillcolor="black" stroked="f">
              <v:path arrowok="t"/>
            </v:shape>
            <v:shape id="_x0000_s1932" style="position:absolute;left:6012;top:3050;width:120;height:67" coordorigin="6012,3050" coordsize="120,67" path="m6113,3064r19,l6113,3050r-7,2l6106,3062r7,2xe" fillcolor="black" stroked="f">
              <v:path arrowok="t"/>
            </v:shape>
            <v:shape id="_x0000_s1931" style="position:absolute;left:6012;top:3050;width:120;height:67" coordorigin="6012,3050" coordsize="120,67" path="m6132,3064r-19,l6106,3062r,-10l6113,3050r19,14l9432,3064r5,-2l9439,3057r-2,-5l9432,3050r-3300,l6132,2997r-120,60l6132,3117r,-53xe" fillcolor="black" stroked="f">
              <v:path arrowok="t"/>
            </v:shape>
            <v:shape id="_x0000_s1930" type="#_x0000_t75" style="position:absolute;left:5398;top:2334;width:1265;height:545">
              <v:imagedata r:id="rId67" o:title=""/>
            </v:shape>
            <v:shape id="_x0000_s1929" style="position:absolute;left:5400;top:2337;width:1260;height:540" coordorigin="5400,2337" coordsize="1260,540" path="m5467,2337r-41,14l5402,2387r-2,17l5400,2810r15,41l5451,2875r16,2l6593,2877r41,-15l6658,2826r2,-16l6660,2404r-15,-42l6609,2339r-16,-2l5467,2337xe" filled="f">
              <v:path arrowok="t"/>
            </v:shape>
            <v:shape id="_x0000_s1928" style="position:absolute;left:5940;top:4137;width:12;height:360" coordorigin="5940,4137" coordsize="12,360" path="m5940,4137r12,360e" filled="f">
              <v:path arrowok="t"/>
            </v:shape>
            <v:shape id="_x0000_s1927" style="position:absolute;left:3672;top:4497;width:2340;height:0" coordorigin="3672,4497" coordsize="2340,0" path="m6012,4497r-2340,e" filled="f">
              <v:path arrowok="t"/>
            </v:shape>
            <v:shape id="_x0000_s1926" style="position:absolute;left:3612;top:4490;width:120;height:547" coordorigin="3612,4490" coordsize="120,547" path="m3679,4917r,-420l3677,4492r-5,-2l3667,4492r-2,5l3665,4936r2,5l3679,4917xe" fillcolor="black" stroked="f">
              <v:path arrowok="t"/>
            </v:shape>
            <v:shape id="_x0000_s1925" style="position:absolute;left:3612;top:4490;width:120;height:547" coordorigin="3612,4490" coordsize="120,547" path="m3672,4943r,94l3732,4917r-55,24l3672,4943xe" fillcolor="black" stroked="f">
              <v:path arrowok="t"/>
            </v:shape>
            <v:shape id="_x0000_s1924" style="position:absolute;left:3612;top:4490;width:120;height:547" coordorigin="3612,4490" coordsize="120,547" path="m3665,4917r-53,l3672,5037r,-94l3677,4941r55,-24l3679,4917r,19l3679,4917r-12,24l3665,4936r,-19xe" fillcolor="black" stroked="f">
              <v:path arrowok="t"/>
            </v:shape>
            <v:shape id="_x0000_s1923" type="#_x0000_t75" style="position:absolute;left:4318;top:3594;width:3461;height:619">
              <v:imagedata r:id="rId68" o:title=""/>
            </v:shape>
            <v:shape id="_x0000_s1922" style="position:absolute;left:4320;top:3597;width:3456;height:614" coordorigin="4320,3597" coordsize="3456,614" path="m5011,3597r2765,l7073,4211r-2753,l5011,3597xe" filled="f">
              <v:path arrowok="t"/>
            </v:shape>
            <v:shape id="_x0000_s1921" style="position:absolute;left:3562;top:5750;width:120;height:367" coordorigin="3562,5750" coordsize="120,367" path="m3617,6018r-2,-21l3562,6002r72,115l3617,6018xe" fillcolor="black" stroked="f">
              <v:path arrowok="t"/>
            </v:shape>
            <v:shape id="_x0000_s1920" style="position:absolute;left:3562;top:5750;width:120;height:367" coordorigin="3562,5750" coordsize="120,367" path="m3629,5996r-10,27l3624,6023r5,-27xe" fillcolor="black" stroked="f">
              <v:path arrowok="t"/>
            </v:shape>
            <v:shape id="_x0000_s1919" style="position:absolute;left:3562;top:5750;width:120;height:367" coordorigin="3562,5750" coordsize="120,367" path="m3629,6021r5,96l3631,6016r-2,5xe" fillcolor="black" stroked="f">
              <v:path arrowok="t"/>
            </v:shape>
            <v:shape id="_x0000_s1918" style="position:absolute;left:3562;top:5750;width:120;height:367" coordorigin="3562,5750" coordsize="120,367" path="m3634,6117r48,-125l3629,5996r-5,27l3619,6023r10,-27l3607,5754r-2,-4l3600,5750r-5,2l3593,5757r22,240l3617,6018r17,99l3629,6021r2,-5l3634,6117xe" fillcolor="black" stroked="f">
              <v:path arrowok="t"/>
            </v:shape>
            <v:shape id="_x0000_s1917" type="#_x0000_t75" style="position:absolute;left:2335;top:5032;width:2530;height:730">
              <v:imagedata r:id="rId69" o:title=""/>
            </v:shape>
            <v:shape id="_x0000_s1916" style="position:absolute;left:2340;top:5037;width:2520;height:720" coordorigin="2340,5037" coordsize="2520,720" path="m2340,5757r2520,l4860,5037r-2520,l2340,5757xe" filled="f">
              <v:path arrowok="t"/>
            </v:shape>
            <v:shape id="_x0000_s1915" style="position:absolute;left:5033;top:6777;width:1087;height:120" coordorigin="5033,6777" coordsize="1087,120" path="m5033,6837r2,5l5040,6844r979,l6026,6842r94,-5l6000,6777r,53l6019,6830r7,2l6019,6830r-979,l5035,6832r-2,5xe" fillcolor="black" stroked="f">
              <v:path arrowok="t"/>
            </v:shape>
            <v:shape id="_x0000_s1914" style="position:absolute;left:5033;top:6777;width:1087;height:120" coordorigin="5033,6777" coordsize="1087,120" path="m6019,6844r-19,l6000,6897r120,-60l6026,6842r-7,2xe" fillcolor="black" stroked="f">
              <v:path arrowok="t"/>
            </v:shape>
            <v:shape id="_x0000_s1913" type="#_x0000_t75" style="position:absolute;left:2338;top:6114;width:2705;height:1445">
              <v:imagedata r:id="rId70" o:title=""/>
            </v:shape>
            <v:shape id="_x0000_s1912" style="position:absolute;left:2340;top:6117;width:2700;height:1440" coordorigin="2340,6117" coordsize="2700,1440" path="m3689,6117l2340,6837r1349,720l5040,6837,3689,6117xe" filled="f">
              <v:path arrowok="t"/>
            </v:shape>
            <v:shape id="_x0000_s1911" type="#_x0000_t75" style="position:absolute;left:6118;top:6114;width:2345;height:1445">
              <v:imagedata r:id="rId71" o:title=""/>
            </v:shape>
            <v:shape id="_x0000_s1910" style="position:absolute;left:6120;top:6117;width:2340;height:1440" coordorigin="6120,6117" coordsize="2340,1440" path="m7289,6117l6120,6837r1169,720l8460,6837,7289,6117xe" filled="f">
              <v:path arrowok="t"/>
            </v:shape>
            <w10:wrap anchorx="page" anchory="page"/>
          </v:group>
        </w:pict>
      </w:r>
      <w:r>
        <w:rPr>
          <w:b/>
          <w:position w:val="-1"/>
          <w:sz w:val="24"/>
          <w:szCs w:val="24"/>
        </w:rPr>
        <w:t>Yes</w:t>
      </w:r>
    </w:p>
    <w:p w:rsidR="00E077B4" w:rsidRDefault="00E077B4">
      <w:pPr>
        <w:spacing w:before="2" w:line="180" w:lineRule="exact"/>
        <w:rPr>
          <w:sz w:val="18"/>
          <w:szCs w:val="18"/>
        </w:rPr>
      </w:pPr>
    </w:p>
    <w:p w:rsidR="00E077B4" w:rsidRDefault="004C7980">
      <w:pPr>
        <w:spacing w:before="29" w:line="246" w:lineRule="auto"/>
        <w:ind w:left="3938" w:right="3615"/>
        <w:jc w:val="center"/>
        <w:rPr>
          <w:sz w:val="24"/>
          <w:szCs w:val="24"/>
        </w:rPr>
      </w:pPr>
      <w:r>
        <w:rPr>
          <w:b/>
          <w:sz w:val="24"/>
          <w:szCs w:val="24"/>
        </w:rPr>
        <w:t>a = count record deleted</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5" w:line="240" w:lineRule="exact"/>
        <w:rPr>
          <w:sz w:val="24"/>
          <w:szCs w:val="24"/>
        </w:rPr>
      </w:pPr>
    </w:p>
    <w:p w:rsidR="00E077B4" w:rsidRDefault="004C7980">
      <w:pPr>
        <w:spacing w:before="62" w:line="220" w:lineRule="exact"/>
        <w:ind w:left="4642" w:right="2760" w:firstLine="1543"/>
        <w:rPr>
          <w:sz w:val="24"/>
          <w:szCs w:val="24"/>
        </w:rPr>
      </w:pPr>
      <w:proofErr w:type="gramStart"/>
      <w:r>
        <w:rPr>
          <w:b/>
          <w:sz w:val="24"/>
          <w:szCs w:val="24"/>
        </w:rPr>
        <w:t>No</w:t>
      </w:r>
      <w:proofErr w:type="gramEnd"/>
      <w:r>
        <w:rPr>
          <w:b/>
          <w:sz w:val="24"/>
          <w:szCs w:val="24"/>
        </w:rPr>
        <w:t xml:space="preserve"> a &gt; 0</w:t>
      </w:r>
    </w:p>
    <w:p w:rsidR="00E077B4" w:rsidRDefault="00E077B4">
      <w:pPr>
        <w:spacing w:before="2" w:line="160" w:lineRule="exact"/>
        <w:rPr>
          <w:sz w:val="16"/>
          <w:szCs w:val="16"/>
        </w:rPr>
      </w:pPr>
    </w:p>
    <w:p w:rsidR="00E077B4" w:rsidRDefault="00E077B4">
      <w:pPr>
        <w:spacing w:line="200" w:lineRule="exact"/>
      </w:pPr>
    </w:p>
    <w:p w:rsidR="00E077B4" w:rsidRDefault="004C7980">
      <w:pPr>
        <w:spacing w:before="29" w:line="260" w:lineRule="exact"/>
        <w:ind w:left="5567" w:right="3265"/>
        <w:jc w:val="center"/>
        <w:rPr>
          <w:sz w:val="24"/>
          <w:szCs w:val="24"/>
        </w:rPr>
      </w:pPr>
      <w:r>
        <w:rPr>
          <w:b/>
          <w:position w:val="-1"/>
          <w:sz w:val="24"/>
          <w:szCs w:val="24"/>
        </w:rPr>
        <w:t>Yes</w:t>
      </w:r>
    </w:p>
    <w:p w:rsidR="00E077B4" w:rsidRDefault="00E077B4">
      <w:pPr>
        <w:spacing w:line="200" w:lineRule="exact"/>
      </w:pPr>
    </w:p>
    <w:p w:rsidR="00E077B4" w:rsidRDefault="00E077B4">
      <w:pPr>
        <w:spacing w:line="220" w:lineRule="exact"/>
        <w:rPr>
          <w:sz w:val="22"/>
          <w:szCs w:val="22"/>
        </w:rPr>
      </w:pPr>
    </w:p>
    <w:p w:rsidR="00E077B4" w:rsidRDefault="004C7980" w:rsidP="00112914">
      <w:pPr>
        <w:spacing w:before="29" w:line="246" w:lineRule="auto"/>
        <w:ind w:left="4250" w:right="3974"/>
        <w:rPr>
          <w:sz w:val="24"/>
          <w:szCs w:val="24"/>
        </w:rPr>
      </w:pPr>
      <w:r>
        <w:rPr>
          <w:b/>
          <w:sz w:val="24"/>
          <w:szCs w:val="24"/>
        </w:rPr>
        <w:t>Display successful</w:t>
      </w:r>
    </w:p>
    <w:p w:rsidR="00E077B4" w:rsidRDefault="00E077B4">
      <w:pPr>
        <w:spacing w:line="200" w:lineRule="exact"/>
      </w:pPr>
    </w:p>
    <w:p w:rsidR="00E077B4" w:rsidRDefault="00E077B4">
      <w:pPr>
        <w:spacing w:line="200" w:lineRule="exact"/>
      </w:pPr>
    </w:p>
    <w:p w:rsidR="00E077B4" w:rsidRDefault="00E077B4">
      <w:pPr>
        <w:spacing w:before="6" w:line="280" w:lineRule="exact"/>
        <w:rPr>
          <w:sz w:val="28"/>
          <w:szCs w:val="28"/>
        </w:rPr>
      </w:pPr>
    </w:p>
    <w:p w:rsidR="00E077B4" w:rsidRDefault="004C7980">
      <w:pPr>
        <w:spacing w:before="29"/>
        <w:ind w:left="4619" w:right="4118"/>
        <w:jc w:val="center"/>
        <w:rPr>
          <w:sz w:val="24"/>
          <w:szCs w:val="24"/>
        </w:rPr>
        <w:sectPr w:rsidR="00E077B4">
          <w:type w:val="continuous"/>
          <w:pgSz w:w="12240" w:h="15840"/>
          <w:pgMar w:top="1020" w:right="1480" w:bottom="280" w:left="1480" w:header="720" w:footer="720" w:gutter="0"/>
          <w:cols w:space="720"/>
        </w:sectPr>
      </w:pPr>
      <w:r>
        <w:rPr>
          <w:b/>
          <w:sz w:val="24"/>
          <w:szCs w:val="24"/>
        </w:rPr>
        <w:t>Stop</w:t>
      </w:r>
    </w:p>
    <w:p w:rsidR="00E077B4" w:rsidRDefault="00E077B4">
      <w:pPr>
        <w:spacing w:line="200" w:lineRule="exact"/>
      </w:pPr>
    </w:p>
    <w:p w:rsidR="00E077B4" w:rsidRDefault="00E077B4">
      <w:pPr>
        <w:spacing w:line="200" w:lineRule="exact"/>
      </w:pPr>
    </w:p>
    <w:p w:rsidR="00E077B4" w:rsidRDefault="00E077B4">
      <w:pPr>
        <w:spacing w:before="2" w:line="240" w:lineRule="exact"/>
        <w:rPr>
          <w:sz w:val="24"/>
          <w:szCs w:val="24"/>
        </w:rPr>
      </w:pPr>
    </w:p>
    <w:p w:rsidR="00E077B4" w:rsidRDefault="004C7980">
      <w:pPr>
        <w:spacing w:before="29" w:line="260" w:lineRule="exact"/>
        <w:ind w:left="1460"/>
        <w:rPr>
          <w:sz w:val="24"/>
          <w:szCs w:val="24"/>
        </w:rPr>
      </w:pPr>
      <w:r>
        <w:rPr>
          <w:b/>
          <w:position w:val="-1"/>
          <w:sz w:val="24"/>
          <w:szCs w:val="24"/>
        </w:rPr>
        <w:t>Function Search</w:t>
      </w:r>
    </w:p>
    <w:p w:rsidR="00E077B4" w:rsidRDefault="00E077B4">
      <w:pPr>
        <w:spacing w:before="7" w:line="160" w:lineRule="exact"/>
        <w:rPr>
          <w:sz w:val="17"/>
          <w:szCs w:val="17"/>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4252" w:right="4433"/>
        <w:jc w:val="center"/>
        <w:rPr>
          <w:sz w:val="24"/>
          <w:szCs w:val="24"/>
        </w:rPr>
      </w:pPr>
      <w:r>
        <w:pict>
          <v:group id="_x0000_s1899" style="position:absolute;left:0;text-align:left;margin-left:206.6pt;margin-top:-3.8pt;width:173.55pt;height:103.6pt;z-index:-2590;mso-position-horizontal-relative:page" coordorigin="4133,-76" coordsize="3471,2072">
            <v:shape id="_x0000_s1908" style="position:absolute;left:5892;top:474;width:67;height:907" coordorigin="5892,474" coordsize="67,907" path="m5959,1261r,-780l5957,476r-5,-2l5947,476r-2,5l5945,1280r2,5l5959,1261xe" fillcolor="black" stroked="f">
              <v:path arrowok="t"/>
            </v:shape>
            <v:shape id="_x0000_s1907" style="position:absolute;left:5892;top:474;width:67;height:907" coordorigin="5892,474" coordsize="67,907" path="m5952,1287r,94l5959,1285r-7,2xe" fillcolor="black" stroked="f">
              <v:path arrowok="t"/>
            </v:shape>
            <v:shape id="_x0000_s1906" style="position:absolute;left:5892;top:474;width:67;height:907" coordorigin="5892,474" coordsize="67,907" path="m5952,1381r60,-120l5959,1261r-12,24l5945,1280r,-19l5892,1261r60,120l5952,1287r7,-2l5952,1381xe" fillcolor="black" stroked="f">
              <v:path arrowok="t"/>
            </v:shape>
            <v:shape id="_x0000_s1905" style="position:absolute;left:6012;top:834;width:120;height:67" coordorigin="6012,834" coordsize="120,67" path="m6113,848r19,l6113,834r-7,2l6106,846r7,2xe" fillcolor="black" stroked="f">
              <v:path arrowok="t"/>
            </v:shape>
            <v:shape id="_x0000_s1904" style="position:absolute;left:6012;top:834;width:120;height:67" coordorigin="6012,834" coordsize="120,67" path="m6132,848r-19,l6106,846r,-10l6113,834r19,14l9432,848r5,-2l9439,841r-2,-5l9432,834r-3300,l6132,781r-120,60l6132,901r,-53xe" fillcolor="black" stroked="f">
              <v:path arrowok="t"/>
            </v:shape>
            <v:shape id="_x0000_s1903" type="#_x0000_t75" style="position:absolute;left:5398;top:-71;width:1265;height:545">
              <v:imagedata r:id="rId72" o:title=""/>
            </v:shape>
            <v:shape id="_x0000_s1902" style="position:absolute;left:5400;top:-69;width:1260;height:540" coordorigin="5400,-69" coordsize="1260,540" path="m5467,-69r-41,15l5402,-18r-2,17l5400,404r15,41l5451,469r16,2l6593,471r41,-14l6658,421r2,-17l6660,-1r-15,-41l6609,-66r-16,-3l5467,-69xe" filled="f">
              <v:path arrowok="t"/>
            </v:shape>
            <v:shape id="_x0000_s1901" type="#_x0000_t75" style="position:absolute;left:4138;top:1369;width:3461;height:622">
              <v:imagedata r:id="rId73" o:title=""/>
            </v:shape>
            <v:shape id="_x0000_s1900" style="position:absolute;left:4140;top:1371;width:3456;height:617" coordorigin="4140,1371" coordsize="3456,617" path="m4831,1371r2765,l6893,1988r-2753,l4831,1371xe" filled="f">
              <v:path arrowok="t"/>
            </v:shape>
            <w10:wrap anchorx="page"/>
          </v:group>
        </w:pict>
      </w:r>
      <w:r>
        <w:rPr>
          <w:b/>
          <w:position w:val="-1"/>
          <w:sz w:val="24"/>
          <w:szCs w:val="24"/>
        </w:rPr>
        <w:t>Start</w:t>
      </w:r>
    </w:p>
    <w:p w:rsidR="00E077B4" w:rsidRDefault="00E077B4">
      <w:pPr>
        <w:spacing w:before="6" w:line="120" w:lineRule="exact"/>
        <w:rPr>
          <w:sz w:val="12"/>
          <w:szCs w:val="12"/>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9" w:line="260" w:lineRule="exact"/>
        <w:ind w:left="3414" w:right="3930"/>
        <w:jc w:val="center"/>
        <w:rPr>
          <w:sz w:val="24"/>
          <w:szCs w:val="24"/>
        </w:rPr>
      </w:pPr>
      <w:r>
        <w:rPr>
          <w:b/>
          <w:position w:val="-1"/>
          <w:sz w:val="24"/>
          <w:szCs w:val="24"/>
        </w:rPr>
        <w:t>Input information</w:t>
      </w:r>
    </w:p>
    <w:p w:rsidR="00E077B4" w:rsidRDefault="00E077B4">
      <w:pPr>
        <w:spacing w:before="10" w:line="120" w:lineRule="exact"/>
        <w:rPr>
          <w:sz w:val="13"/>
          <w:szCs w:val="13"/>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sectPr w:rsidR="00E077B4">
          <w:pgSz w:w="12240" w:h="15840"/>
          <w:pgMar w:top="1020" w:right="1480" w:bottom="280" w:left="1480" w:header="718" w:footer="580" w:gutter="0"/>
          <w:cols w:space="720"/>
        </w:sectPr>
      </w:pPr>
    </w:p>
    <w:p w:rsidR="00112914" w:rsidRDefault="00112914">
      <w:pPr>
        <w:spacing w:before="31" w:line="246" w:lineRule="auto"/>
        <w:ind w:left="1678" w:right="-41" w:hanging="514"/>
        <w:rPr>
          <w:b/>
          <w:sz w:val="24"/>
          <w:szCs w:val="24"/>
        </w:rPr>
      </w:pPr>
    </w:p>
    <w:p w:rsidR="00E077B4" w:rsidRDefault="004C7980">
      <w:pPr>
        <w:spacing w:before="31" w:line="246" w:lineRule="auto"/>
        <w:ind w:left="1678" w:right="-41" w:hanging="514"/>
        <w:rPr>
          <w:sz w:val="24"/>
          <w:szCs w:val="24"/>
        </w:rPr>
      </w:pPr>
      <w:r>
        <w:rPr>
          <w:b/>
          <w:sz w:val="24"/>
          <w:szCs w:val="24"/>
        </w:rPr>
        <w:t>Validation data on the form</w:t>
      </w:r>
    </w:p>
    <w:p w:rsidR="00112914" w:rsidRDefault="004C7980">
      <w:pPr>
        <w:spacing w:before="29"/>
      </w:pPr>
      <w:r>
        <w:br w:type="column"/>
      </w:r>
    </w:p>
    <w:p w:rsidR="00E077B4" w:rsidRDefault="004C7980">
      <w:pPr>
        <w:spacing w:before="29"/>
        <w:rPr>
          <w:sz w:val="24"/>
          <w:szCs w:val="24"/>
        </w:rPr>
        <w:sectPr w:rsidR="00E077B4">
          <w:type w:val="continuous"/>
          <w:pgSz w:w="12240" w:h="15840"/>
          <w:pgMar w:top="1020" w:right="1480" w:bottom="280" w:left="1480" w:header="720" w:footer="720" w:gutter="0"/>
          <w:cols w:num="2" w:space="720" w:equalWidth="0">
            <w:col w:w="3075" w:space="3572"/>
            <w:col w:w="2633"/>
          </w:cols>
        </w:sectPr>
      </w:pPr>
      <w:r>
        <w:rPr>
          <w:b/>
          <w:sz w:val="24"/>
          <w:szCs w:val="24"/>
        </w:rPr>
        <w:t>Display error</w:t>
      </w:r>
    </w:p>
    <w:p w:rsidR="00E077B4" w:rsidRDefault="00E077B4">
      <w:pPr>
        <w:spacing w:line="200" w:lineRule="exact"/>
      </w:pPr>
    </w:p>
    <w:p w:rsidR="00E077B4" w:rsidRDefault="00E077B4">
      <w:pPr>
        <w:spacing w:line="200" w:lineRule="exact"/>
      </w:pPr>
    </w:p>
    <w:p w:rsidR="00E077B4" w:rsidRDefault="00E077B4">
      <w:pPr>
        <w:spacing w:before="5" w:line="260" w:lineRule="exact"/>
        <w:rPr>
          <w:sz w:val="26"/>
          <w:szCs w:val="26"/>
        </w:rPr>
      </w:pPr>
    </w:p>
    <w:p w:rsidR="00E077B4" w:rsidRDefault="004C7980">
      <w:pPr>
        <w:spacing w:before="29"/>
        <w:ind w:left="5245" w:right="3661"/>
        <w:jc w:val="center"/>
        <w:rPr>
          <w:sz w:val="24"/>
          <w:szCs w:val="24"/>
        </w:rPr>
      </w:pPr>
      <w:r>
        <w:pict>
          <v:group id="_x0000_s1866" style="position:absolute;left:0;text-align:left;margin-left:116.6pt;margin-top:189.05pt;width:405.75pt;height:369.65pt;z-index:-2591;mso-position-horizontal-relative:page;mso-position-vertical-relative:page" coordorigin="2333,3781" coordsize="8115,7393">
            <v:shape id="_x0000_s1898" type="#_x0000_t75" style="position:absolute;left:5830;top:10626;width:1085;height:542">
              <v:imagedata r:id="rId74" o:title=""/>
            </v:shape>
            <v:shape id="_x0000_s1897" style="position:absolute;left:5832;top:10629;width:1080;height:538" coordorigin="5832,10629" coordsize="1080,538" path="m5899,10629r-41,14l5834,10679r-2,17l5832,11099r15,41l5883,11164r16,2l6845,11166r41,-14l6910,11116r2,-17l6912,10696r-15,-42l6861,10631r-16,-2l5899,10629xe" filled="f">
              <v:path arrowok="t"/>
            </v:shape>
            <v:shape id="_x0000_s1896" type="#_x0000_t75" style="position:absolute;left:4750;top:9366;width:3029;height:725">
              <v:imagedata r:id="rId75" o:title=""/>
            </v:shape>
            <v:shape id="_x0000_s1895" style="position:absolute;left:4752;top:9369;width:3024;height:720" coordorigin="4752,9369" coordsize="3024,720" path="m5357,9369r2419,l7162,10089r-2410,l5357,9369xe" filled="f">
              <v:path arrowok="t"/>
            </v:shape>
            <v:shape id="_x0000_s1894" style="position:absolute;left:6312;top:8822;width:67;height:547" coordorigin="6312,8822" coordsize="67,547" path="m6379,9249r,-420l6377,8824r-5,-2l6367,8824r-2,5l6365,9268r2,5l6379,9249xe" fillcolor="black" stroked="f">
              <v:path arrowok="t"/>
            </v:shape>
            <v:shape id="_x0000_s1893" style="position:absolute;left:6312;top:8822;width:67;height:547" coordorigin="6312,8822" coordsize="67,547" path="m6372,9275r,94l6379,9273r-7,2xe" fillcolor="black" stroked="f">
              <v:path arrowok="t"/>
            </v:shape>
            <v:shape id="_x0000_s1892" style="position:absolute;left:6312;top:8822;width:67;height:547" coordorigin="6312,8822" coordsize="67,547" path="m6372,9369r60,-120l6379,9249r-12,24l6365,9268r,-19l6312,9249r60,120l6372,9275r7,-2l6372,9369xe" fillcolor="black" stroked="f">
              <v:path arrowok="t"/>
            </v:shape>
            <v:shape id="_x0000_s1891" style="position:absolute;left:6312;top:10082;width:67;height:547" coordorigin="6312,10082" coordsize="67,547" path="m6379,10509r,-420l6377,10084r-5,-2l6367,10084r-2,5l6365,10528r2,5l6379,10509xe" fillcolor="black" stroked="f">
              <v:path arrowok="t"/>
            </v:shape>
            <v:shape id="_x0000_s1890" style="position:absolute;left:6312;top:10082;width:67;height:547" coordorigin="6312,10082" coordsize="67,547" path="m6372,10535r,94l6379,10533r-7,2xe" fillcolor="black" stroked="f">
              <v:path arrowok="t"/>
            </v:shape>
            <v:shape id="_x0000_s1889" style="position:absolute;left:6312;top:10082;width:67;height:547" coordorigin="6312,10082" coordsize="67,547" path="m6372,10629r60,-120l6379,10509r-12,24l6365,10528r,-19l6312,10509r60,120l6372,10535r7,-2l6372,10629xe" fillcolor="black" stroked="f">
              <v:path arrowok="t"/>
            </v:shape>
            <v:shape id="_x0000_s1888" style="position:absolute;left:3749;top:8469;width:31;height:360" coordorigin="3749,8469" coordsize="31,360" path="m3780,8469r-31,360e" filled="f">
              <v:path arrowok="t"/>
            </v:shape>
            <v:shape id="_x0000_s1887" style="position:absolute;left:3672;top:8829;width:2700;height:0" coordorigin="3672,8829" coordsize="2700,0" path="m3672,8829r2700,e" filled="f">
              <v:path arrowok="t"/>
            </v:shape>
            <v:shape id="_x0000_s1886" style="position:absolute;left:3689;top:6482;width:120;height:547" coordorigin="3689,6482" coordsize="120,547" path="m3756,6909r-2,-420l3751,6484r-5,-2l3742,6484r-3,5l3739,6928r3,5l3756,6909xe" fillcolor="black" stroked="f">
              <v:path arrowok="t"/>
            </v:shape>
            <v:shape id="_x0000_s1885" style="position:absolute;left:3689;top:6482;width:120;height:547" coordorigin="3689,6482" coordsize="120,547" path="m3749,6935r,94l3809,6909r-55,24l3749,6935xe" fillcolor="black" stroked="f">
              <v:path arrowok="t"/>
            </v:shape>
            <v:shape id="_x0000_s1884" style="position:absolute;left:3689;top:6482;width:120;height:547" coordorigin="3689,6482" coordsize="120,547" path="m3739,6909r-50,l3749,7029r,-94l3754,6933r55,-24l3756,6909r,19l3756,6909r-14,24l3739,6928r,-19xe" fillcolor="black" stroked="f">
              <v:path arrowok="t"/>
            </v:shape>
            <v:shape id="_x0000_s1883" style="position:absolute;left:5952;top:5049;width:0;height:180" coordorigin="5952,5049" coordsize="0,180" path="m5952,5049r,180e" filled="f">
              <v:path arrowok="t"/>
            </v:shape>
            <v:shape id="_x0000_s1882" style="position:absolute;left:3672;top:5229;width:2340;height:0" coordorigin="3672,5229" coordsize="2340,0" path="m6012,5229r-2340,e" filled="f">
              <v:path arrowok="t"/>
            </v:shape>
            <v:shape id="_x0000_s1881" style="position:absolute;left:3612;top:5222;width:120;height:547" coordorigin="3612,5222" coordsize="120,547" path="m3679,5649r,-420l3677,5224r-5,-2l3667,5224r-2,5l3665,5668r2,5l3679,5649xe" fillcolor="black" stroked="f">
              <v:path arrowok="t"/>
            </v:shape>
            <v:shape id="_x0000_s1880" style="position:absolute;left:3612;top:5222;width:120;height:547" coordorigin="3612,5222" coordsize="120,547" path="m3672,5675r,94l3732,5649r-55,24l3672,5675xe" fillcolor="black" stroked="f">
              <v:path arrowok="t"/>
            </v:shape>
            <v:shape id="_x0000_s1879" style="position:absolute;left:3612;top:5222;width:120;height:547" coordorigin="3612,5222" coordsize="120,547" path="m3665,5649r-53,l3672,5769r,-94l3677,5673r55,-24l3679,5649r,19l3679,5649r-12,24l3665,5668r,-19xe" fillcolor="black" stroked="f">
              <v:path arrowok="t"/>
            </v:shape>
            <v:shape id="_x0000_s1878" type="#_x0000_t75" style="position:absolute;left:2335;top:5764;width:2530;height:730">
              <v:imagedata r:id="rId76" o:title=""/>
            </v:shape>
            <v:shape id="_x0000_s1877" style="position:absolute;left:2340;top:5769;width:2520;height:720" coordorigin="2340,5769" coordsize="2520,720" path="m2340,6489r2520,l4860,5769r-2520,l2340,6489xe" filled="f">
              <v:path arrowok="t"/>
            </v:shape>
            <v:shape id="_x0000_s1876" style="position:absolute;left:9353;top:6489;width:82;height:1267" coordorigin="9353,6489" coordsize="82,1267" path="m9420,6587r12,-98l9367,6604r52,3l9420,6587xe" fillcolor="black" stroked="f">
              <v:path arrowok="t"/>
            </v:shape>
            <v:shape id="_x0000_s1875" style="position:absolute;left:9353;top:6489;width:82;height:1267" coordorigin="9353,6489" coordsize="82,1267" path="m9432,6489r,93l9434,6590r-2,-101xe" fillcolor="black" stroked="f">
              <v:path arrowok="t"/>
            </v:shape>
            <v:shape id="_x0000_s1874" style="position:absolute;left:9353;top:6489;width:82;height:1267" coordorigin="9353,6489" coordsize="82,1267" path="m9422,6582r11,26l9427,6580r-5,2xe" fillcolor="black" stroked="f">
              <v:path arrowok="t"/>
            </v:shape>
            <v:shape id="_x0000_s1873" style="position:absolute;left:9353;top:6489;width:82;height:1267" coordorigin="9353,6489" coordsize="82,1267" path="m9365,7754r2,-5l9433,6608r-11,-26l9427,6580r6,28l9485,6611r-53,-122l9434,6590r-2,-8l9432,6489r-12,98l9419,6607r-66,1142l9355,7754r5,2l9365,7754xe" fillcolor="black" stroked="f">
              <v:path arrowok="t"/>
            </v:shape>
            <v:shape id="_x0000_s1872" style="position:absolute;left:5040;top:7749;width:4320;height:5" coordorigin="5040,7749" coordsize="4320,5" path="m5040,7749r4320,5e" filled="f">
              <v:path arrowok="t"/>
            </v:shape>
            <v:shape id="_x0000_s1871" type="#_x0000_t75" style="position:absolute;left:2338;top:7026;width:2705;height:1445">
              <v:imagedata r:id="rId70" o:title=""/>
            </v:shape>
            <v:shape id="_x0000_s1870" style="position:absolute;left:2340;top:7029;width:2700;height:1440" coordorigin="2340,7029" coordsize="2700,1440" path="m3689,7029l2340,7749r1349,720l5040,7749,3689,7029xe" filled="f">
              <v:path arrowok="t"/>
            </v:shape>
            <v:shape id="_x0000_s1869" style="position:absolute;left:9432;top:3789;width:0;height:1980" coordorigin="9432,3789" coordsize="0,1980" path="m9432,5769r,-1980e" filled="f">
              <v:path arrowok="t"/>
            </v:shape>
            <v:shape id="_x0000_s1868" type="#_x0000_t75" style="position:absolute;left:7198;top:5757;width:3245;height:725">
              <v:imagedata r:id="rId77" o:title=""/>
            </v:shape>
            <v:shape id="_x0000_s1867" style="position:absolute;left:7200;top:5759;width:3240;height:720" coordorigin="7200,5759" coordsize="3240,720" path="m7848,5759r2592,l9780,6479r-2580,l7848,5759xe" filled="f">
              <v:path arrowok="t"/>
            </v:shape>
            <w10:wrap anchorx="page" anchory="page"/>
          </v:group>
        </w:pict>
      </w:r>
      <w:r>
        <w:rPr>
          <w:b/>
          <w:sz w:val="24"/>
          <w:szCs w:val="24"/>
        </w:rPr>
        <w:t>No</w:t>
      </w:r>
    </w:p>
    <w:p w:rsidR="00E077B4" w:rsidRDefault="004C7980">
      <w:pPr>
        <w:spacing w:before="43" w:line="246" w:lineRule="auto"/>
        <w:ind w:left="1702" w:right="6521" w:firstLine="74"/>
        <w:rPr>
          <w:sz w:val="24"/>
          <w:szCs w:val="24"/>
        </w:rPr>
      </w:pPr>
      <w:r>
        <w:rPr>
          <w:b/>
          <w:sz w:val="24"/>
          <w:szCs w:val="24"/>
        </w:rPr>
        <w:t>Validate successful</w:t>
      </w:r>
    </w:p>
    <w:p w:rsidR="00E077B4" w:rsidRDefault="00E077B4">
      <w:pPr>
        <w:spacing w:before="6" w:line="140" w:lineRule="exact"/>
        <w:rPr>
          <w:sz w:val="14"/>
          <w:szCs w:val="14"/>
        </w:rPr>
      </w:pPr>
    </w:p>
    <w:p w:rsidR="00E077B4" w:rsidRDefault="00E077B4">
      <w:pPr>
        <w:spacing w:line="200" w:lineRule="exact"/>
      </w:pPr>
    </w:p>
    <w:p w:rsidR="00E077B4" w:rsidRDefault="004C7980">
      <w:pPr>
        <w:spacing w:before="29" w:line="260" w:lineRule="exact"/>
        <w:ind w:left="3587" w:right="5245"/>
        <w:jc w:val="center"/>
        <w:rPr>
          <w:sz w:val="24"/>
          <w:szCs w:val="24"/>
        </w:rPr>
      </w:pPr>
      <w:r>
        <w:rPr>
          <w:b/>
          <w:position w:val="-1"/>
          <w:sz w:val="24"/>
          <w:szCs w:val="24"/>
        </w:rPr>
        <w:t>Yes</w:t>
      </w:r>
    </w:p>
    <w:p w:rsidR="00E077B4" w:rsidRDefault="00E077B4">
      <w:pPr>
        <w:spacing w:line="180" w:lineRule="exact"/>
        <w:rPr>
          <w:sz w:val="18"/>
          <w:szCs w:val="18"/>
        </w:rPr>
      </w:pPr>
    </w:p>
    <w:p w:rsidR="00E077B4" w:rsidRDefault="00E077B4">
      <w:pPr>
        <w:spacing w:line="200" w:lineRule="exact"/>
      </w:pPr>
    </w:p>
    <w:p w:rsidR="00E077B4" w:rsidRDefault="00E077B4">
      <w:pPr>
        <w:spacing w:line="200" w:lineRule="exact"/>
      </w:pPr>
    </w:p>
    <w:p w:rsidR="00E077B4" w:rsidRDefault="004C7980">
      <w:pPr>
        <w:spacing w:before="29" w:line="246" w:lineRule="auto"/>
        <w:ind w:left="4144" w:right="3869"/>
        <w:jc w:val="center"/>
        <w:rPr>
          <w:sz w:val="24"/>
          <w:szCs w:val="24"/>
        </w:rPr>
      </w:pPr>
      <w:r>
        <w:rPr>
          <w:b/>
          <w:sz w:val="24"/>
          <w:szCs w:val="24"/>
        </w:rPr>
        <w:t>Display information</w:t>
      </w:r>
    </w:p>
    <w:p w:rsidR="00E077B4" w:rsidRDefault="00E077B4">
      <w:pPr>
        <w:spacing w:line="200" w:lineRule="exact"/>
      </w:pPr>
    </w:p>
    <w:p w:rsidR="00E077B4" w:rsidRDefault="00E077B4">
      <w:pPr>
        <w:spacing w:line="200" w:lineRule="exact"/>
      </w:pPr>
    </w:p>
    <w:p w:rsidR="00E077B4" w:rsidRDefault="00E077B4">
      <w:pPr>
        <w:spacing w:before="6" w:line="280" w:lineRule="exact"/>
        <w:rPr>
          <w:sz w:val="28"/>
          <w:szCs w:val="28"/>
        </w:rPr>
      </w:pPr>
    </w:p>
    <w:p w:rsidR="00E077B4" w:rsidRDefault="004C7980">
      <w:pPr>
        <w:spacing w:before="29"/>
        <w:ind w:left="4619" w:right="4118"/>
        <w:jc w:val="center"/>
        <w:rPr>
          <w:sz w:val="24"/>
          <w:szCs w:val="24"/>
        </w:rPr>
        <w:sectPr w:rsidR="00E077B4">
          <w:type w:val="continuous"/>
          <w:pgSz w:w="12240" w:h="15840"/>
          <w:pgMar w:top="1020" w:right="1480" w:bottom="280" w:left="1480" w:header="720" w:footer="720" w:gutter="0"/>
          <w:cols w:space="720"/>
        </w:sectPr>
      </w:pPr>
      <w:r>
        <w:rPr>
          <w:b/>
          <w:sz w:val="24"/>
          <w:szCs w:val="24"/>
        </w:rPr>
        <w:t>Stop</w:t>
      </w:r>
    </w:p>
    <w:p w:rsidR="00E077B4" w:rsidRDefault="00E077B4">
      <w:pPr>
        <w:spacing w:before="3" w:line="100" w:lineRule="exact"/>
        <w:rPr>
          <w:sz w:val="10"/>
          <w:szCs w:val="10"/>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9"/>
        <w:ind w:left="1974"/>
        <w:rPr>
          <w:sz w:val="40"/>
          <w:szCs w:val="40"/>
        </w:rPr>
      </w:pPr>
      <w:r>
        <w:rPr>
          <w:b/>
          <w:sz w:val="40"/>
          <w:szCs w:val="40"/>
        </w:rPr>
        <w:t>Chapter 4: Data Flow Diagram</w:t>
      </w:r>
    </w:p>
    <w:p w:rsidR="00E077B4" w:rsidRDefault="00E077B4">
      <w:pPr>
        <w:spacing w:before="2" w:line="280" w:lineRule="exact"/>
        <w:rPr>
          <w:sz w:val="28"/>
          <w:szCs w:val="28"/>
        </w:rPr>
      </w:pPr>
    </w:p>
    <w:p w:rsidR="00E077B4" w:rsidRDefault="004C7980">
      <w:pPr>
        <w:spacing w:line="359" w:lineRule="auto"/>
        <w:ind w:left="1040" w:right="308"/>
        <w:rPr>
          <w:sz w:val="26"/>
          <w:szCs w:val="26"/>
        </w:rPr>
      </w:pPr>
      <w:r>
        <w:rPr>
          <w:b/>
          <w:sz w:val="28"/>
          <w:szCs w:val="28"/>
        </w:rPr>
        <w:t xml:space="preserve">Define: </w:t>
      </w:r>
      <w:r>
        <w:rPr>
          <w:w w:val="99"/>
          <w:sz w:val="26"/>
          <w:szCs w:val="26"/>
        </w:rPr>
        <w:t>Data</w:t>
      </w:r>
      <w:r>
        <w:rPr>
          <w:sz w:val="26"/>
          <w:szCs w:val="26"/>
        </w:rPr>
        <w:t xml:space="preserve"> </w:t>
      </w:r>
      <w:r>
        <w:rPr>
          <w:w w:val="99"/>
          <w:sz w:val="26"/>
          <w:szCs w:val="26"/>
        </w:rPr>
        <w:t>Flows</w:t>
      </w:r>
      <w:r>
        <w:rPr>
          <w:sz w:val="26"/>
          <w:szCs w:val="26"/>
        </w:rPr>
        <w:t xml:space="preserve"> </w:t>
      </w:r>
      <w:r>
        <w:rPr>
          <w:w w:val="99"/>
          <w:sz w:val="26"/>
          <w:szCs w:val="26"/>
        </w:rPr>
        <w:t>Diagram</w:t>
      </w:r>
      <w:r>
        <w:rPr>
          <w:sz w:val="26"/>
          <w:szCs w:val="26"/>
        </w:rPr>
        <w:t xml:space="preserve"> </w:t>
      </w:r>
      <w:r>
        <w:rPr>
          <w:w w:val="99"/>
          <w:sz w:val="26"/>
          <w:szCs w:val="26"/>
        </w:rPr>
        <w:t>(DFD)</w:t>
      </w:r>
      <w:r>
        <w:rPr>
          <w:sz w:val="26"/>
          <w:szCs w:val="26"/>
        </w:rPr>
        <w:t xml:space="preserve"> </w:t>
      </w:r>
      <w:r>
        <w:rPr>
          <w:w w:val="99"/>
          <w:sz w:val="26"/>
          <w:szCs w:val="26"/>
        </w:rPr>
        <w:t>describes</w:t>
      </w:r>
      <w:r>
        <w:rPr>
          <w:sz w:val="26"/>
          <w:szCs w:val="26"/>
        </w:rPr>
        <w:t xml:space="preserve"> </w:t>
      </w:r>
      <w:r>
        <w:rPr>
          <w:w w:val="99"/>
          <w:sz w:val="26"/>
          <w:szCs w:val="26"/>
        </w:rPr>
        <w:t>the</w:t>
      </w:r>
      <w:r>
        <w:rPr>
          <w:sz w:val="26"/>
          <w:szCs w:val="26"/>
        </w:rPr>
        <w:t xml:space="preserve"> </w:t>
      </w:r>
      <w:r>
        <w:rPr>
          <w:w w:val="99"/>
          <w:sz w:val="26"/>
          <w:szCs w:val="26"/>
        </w:rPr>
        <w:t>information</w:t>
      </w:r>
      <w:r>
        <w:rPr>
          <w:sz w:val="26"/>
          <w:szCs w:val="26"/>
        </w:rPr>
        <w:t xml:space="preserve"> </w:t>
      </w:r>
      <w:r>
        <w:rPr>
          <w:w w:val="99"/>
          <w:sz w:val="26"/>
          <w:szCs w:val="26"/>
        </w:rPr>
        <w:t>flow</w:t>
      </w:r>
      <w:r>
        <w:rPr>
          <w:sz w:val="26"/>
          <w:szCs w:val="26"/>
        </w:rPr>
        <w:t xml:space="preserve"> </w:t>
      </w:r>
      <w:r>
        <w:rPr>
          <w:w w:val="99"/>
          <w:sz w:val="26"/>
          <w:szCs w:val="26"/>
        </w:rPr>
        <w:t>in</w:t>
      </w:r>
      <w:r>
        <w:rPr>
          <w:sz w:val="26"/>
          <w:szCs w:val="26"/>
        </w:rPr>
        <w:t xml:space="preserve"> </w:t>
      </w:r>
      <w:r>
        <w:rPr>
          <w:w w:val="99"/>
          <w:sz w:val="26"/>
          <w:szCs w:val="26"/>
        </w:rPr>
        <w:t>the system.</w:t>
      </w:r>
      <w:r>
        <w:rPr>
          <w:sz w:val="26"/>
          <w:szCs w:val="26"/>
        </w:rPr>
        <w:t xml:space="preserve"> </w:t>
      </w:r>
      <w:r>
        <w:rPr>
          <w:w w:val="99"/>
          <w:sz w:val="26"/>
          <w:szCs w:val="26"/>
        </w:rPr>
        <w:t>The</w:t>
      </w:r>
      <w:r>
        <w:rPr>
          <w:sz w:val="26"/>
          <w:szCs w:val="26"/>
        </w:rPr>
        <w:t xml:space="preserve"> </w:t>
      </w:r>
      <w:r>
        <w:rPr>
          <w:w w:val="99"/>
          <w:sz w:val="26"/>
          <w:szCs w:val="26"/>
        </w:rPr>
        <w:t>next</w:t>
      </w:r>
      <w:r>
        <w:rPr>
          <w:sz w:val="26"/>
          <w:szCs w:val="26"/>
        </w:rPr>
        <w:t xml:space="preserve"> </w:t>
      </w:r>
      <w:r>
        <w:rPr>
          <w:w w:val="99"/>
          <w:sz w:val="26"/>
          <w:szCs w:val="26"/>
        </w:rPr>
        <w:t>step</w:t>
      </w:r>
      <w:r>
        <w:rPr>
          <w:sz w:val="26"/>
          <w:szCs w:val="26"/>
        </w:rPr>
        <w:t xml:space="preserve"> </w:t>
      </w:r>
      <w:r>
        <w:rPr>
          <w:w w:val="99"/>
          <w:sz w:val="26"/>
          <w:szCs w:val="26"/>
        </w:rPr>
        <w:t>of</w:t>
      </w:r>
      <w:r>
        <w:rPr>
          <w:sz w:val="26"/>
          <w:szCs w:val="26"/>
        </w:rPr>
        <w:t xml:space="preserve"> </w:t>
      </w:r>
      <w:r>
        <w:rPr>
          <w:w w:val="99"/>
          <w:sz w:val="26"/>
          <w:szCs w:val="26"/>
        </w:rPr>
        <w:t>system</w:t>
      </w:r>
      <w:r>
        <w:rPr>
          <w:sz w:val="26"/>
          <w:szCs w:val="26"/>
        </w:rPr>
        <w:t xml:space="preserve"> </w:t>
      </w:r>
      <w:r>
        <w:rPr>
          <w:w w:val="99"/>
          <w:sz w:val="26"/>
          <w:szCs w:val="26"/>
        </w:rPr>
        <w:t>analysis</w:t>
      </w:r>
      <w:r>
        <w:rPr>
          <w:sz w:val="26"/>
          <w:szCs w:val="26"/>
        </w:rPr>
        <w:t xml:space="preserve"> </w:t>
      </w:r>
      <w:r>
        <w:rPr>
          <w:w w:val="99"/>
          <w:sz w:val="26"/>
          <w:szCs w:val="26"/>
        </w:rPr>
        <w:t>is</w:t>
      </w:r>
      <w:r>
        <w:rPr>
          <w:sz w:val="26"/>
          <w:szCs w:val="26"/>
        </w:rPr>
        <w:t xml:space="preserve"> </w:t>
      </w:r>
      <w:r>
        <w:rPr>
          <w:w w:val="99"/>
          <w:sz w:val="26"/>
          <w:szCs w:val="26"/>
        </w:rPr>
        <w:t>to</w:t>
      </w:r>
      <w:r>
        <w:rPr>
          <w:sz w:val="26"/>
          <w:szCs w:val="26"/>
        </w:rPr>
        <w:t xml:space="preserve"> </w:t>
      </w:r>
      <w:r>
        <w:rPr>
          <w:w w:val="99"/>
          <w:sz w:val="26"/>
          <w:szCs w:val="26"/>
        </w:rPr>
        <w:t>consider</w:t>
      </w:r>
      <w:r>
        <w:rPr>
          <w:sz w:val="26"/>
          <w:szCs w:val="26"/>
        </w:rPr>
        <w:t xml:space="preserve"> </w:t>
      </w:r>
      <w:r>
        <w:rPr>
          <w:w w:val="99"/>
          <w:sz w:val="26"/>
          <w:szCs w:val="26"/>
        </w:rPr>
        <w:t>in</w:t>
      </w:r>
      <w:r>
        <w:rPr>
          <w:sz w:val="26"/>
          <w:szCs w:val="26"/>
        </w:rPr>
        <w:t xml:space="preserve"> </w:t>
      </w:r>
      <w:r>
        <w:rPr>
          <w:w w:val="99"/>
          <w:sz w:val="26"/>
          <w:szCs w:val="26"/>
        </w:rPr>
        <w:t>detail</w:t>
      </w:r>
      <w:r>
        <w:rPr>
          <w:sz w:val="26"/>
          <w:szCs w:val="26"/>
        </w:rPr>
        <w:t xml:space="preserve"> </w:t>
      </w:r>
      <w:r>
        <w:rPr>
          <w:w w:val="99"/>
          <w:sz w:val="26"/>
          <w:szCs w:val="26"/>
        </w:rPr>
        <w:t>the information</w:t>
      </w:r>
      <w:r>
        <w:rPr>
          <w:sz w:val="26"/>
          <w:szCs w:val="26"/>
        </w:rPr>
        <w:t xml:space="preserve"> </w:t>
      </w:r>
      <w:r>
        <w:rPr>
          <w:w w:val="99"/>
          <w:sz w:val="26"/>
          <w:szCs w:val="26"/>
        </w:rPr>
        <w:t>necessary</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implementation</w:t>
      </w:r>
      <w:r>
        <w:rPr>
          <w:sz w:val="26"/>
          <w:szCs w:val="26"/>
        </w:rPr>
        <w:t xml:space="preserve"> </w:t>
      </w:r>
      <w:r>
        <w:rPr>
          <w:w w:val="99"/>
          <w:sz w:val="26"/>
          <w:szCs w:val="26"/>
        </w:rPr>
        <w:t>for</w:t>
      </w:r>
      <w:r>
        <w:rPr>
          <w:sz w:val="26"/>
          <w:szCs w:val="26"/>
        </w:rPr>
        <w:t xml:space="preserve"> </w:t>
      </w:r>
      <w:r>
        <w:rPr>
          <w:w w:val="99"/>
          <w:sz w:val="26"/>
          <w:szCs w:val="26"/>
        </w:rPr>
        <w:t>functions</w:t>
      </w:r>
      <w:r>
        <w:rPr>
          <w:sz w:val="26"/>
          <w:szCs w:val="26"/>
        </w:rPr>
        <w:t xml:space="preserve"> </w:t>
      </w:r>
      <w:r>
        <w:rPr>
          <w:w w:val="99"/>
          <w:sz w:val="26"/>
          <w:szCs w:val="26"/>
        </w:rPr>
        <w:t>discussed</w:t>
      </w:r>
      <w:r>
        <w:rPr>
          <w:sz w:val="26"/>
          <w:szCs w:val="26"/>
        </w:rPr>
        <w:t xml:space="preserve"> </w:t>
      </w:r>
      <w:r>
        <w:rPr>
          <w:w w:val="99"/>
          <w:sz w:val="26"/>
          <w:szCs w:val="26"/>
        </w:rPr>
        <w:t>above and</w:t>
      </w:r>
      <w:r>
        <w:rPr>
          <w:sz w:val="26"/>
          <w:szCs w:val="26"/>
        </w:rPr>
        <w:t xml:space="preserve"> </w:t>
      </w:r>
      <w:r>
        <w:rPr>
          <w:w w:val="99"/>
          <w:sz w:val="26"/>
          <w:szCs w:val="26"/>
        </w:rPr>
        <w:t>the</w:t>
      </w:r>
      <w:r>
        <w:rPr>
          <w:sz w:val="26"/>
          <w:szCs w:val="26"/>
        </w:rPr>
        <w:t xml:space="preserve"> </w:t>
      </w:r>
      <w:r>
        <w:rPr>
          <w:w w:val="99"/>
          <w:sz w:val="26"/>
          <w:szCs w:val="26"/>
        </w:rPr>
        <w:t>one</w:t>
      </w:r>
      <w:r>
        <w:rPr>
          <w:sz w:val="26"/>
          <w:szCs w:val="26"/>
        </w:rPr>
        <w:t xml:space="preserve"> </w:t>
      </w:r>
      <w:r>
        <w:rPr>
          <w:w w:val="99"/>
          <w:sz w:val="26"/>
          <w:szCs w:val="26"/>
        </w:rPr>
        <w:t>necessary</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improvement</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functions.</w:t>
      </w:r>
      <w:r>
        <w:rPr>
          <w:sz w:val="26"/>
          <w:szCs w:val="26"/>
        </w:rPr>
        <w:t xml:space="preserve"> </w:t>
      </w:r>
      <w:r>
        <w:rPr>
          <w:w w:val="99"/>
          <w:sz w:val="26"/>
          <w:szCs w:val="26"/>
        </w:rPr>
        <w:t>Modeling</w:t>
      </w:r>
      <w:r>
        <w:rPr>
          <w:sz w:val="26"/>
          <w:szCs w:val="26"/>
        </w:rPr>
        <w:t xml:space="preserve"> </w:t>
      </w:r>
      <w:r>
        <w:rPr>
          <w:w w:val="99"/>
          <w:sz w:val="26"/>
          <w:szCs w:val="26"/>
        </w:rPr>
        <w:t>tool frequently</w:t>
      </w:r>
      <w:r>
        <w:rPr>
          <w:sz w:val="26"/>
          <w:szCs w:val="26"/>
        </w:rPr>
        <w:t xml:space="preserve"> </w:t>
      </w:r>
      <w:r>
        <w:rPr>
          <w:w w:val="99"/>
          <w:sz w:val="26"/>
          <w:szCs w:val="26"/>
        </w:rPr>
        <w:t>used</w:t>
      </w:r>
      <w:r>
        <w:rPr>
          <w:sz w:val="26"/>
          <w:szCs w:val="26"/>
        </w:rPr>
        <w:t xml:space="preserve"> </w:t>
      </w:r>
      <w:r>
        <w:rPr>
          <w:w w:val="99"/>
          <w:sz w:val="26"/>
          <w:szCs w:val="26"/>
        </w:rPr>
        <w:t>for</w:t>
      </w:r>
      <w:r>
        <w:rPr>
          <w:sz w:val="26"/>
          <w:szCs w:val="26"/>
        </w:rPr>
        <w:t xml:space="preserve"> </w:t>
      </w:r>
      <w:r>
        <w:rPr>
          <w:w w:val="99"/>
          <w:sz w:val="26"/>
          <w:szCs w:val="26"/>
        </w:rPr>
        <w:t>this</w:t>
      </w:r>
      <w:r>
        <w:rPr>
          <w:sz w:val="26"/>
          <w:szCs w:val="26"/>
        </w:rPr>
        <w:t xml:space="preserve"> </w:t>
      </w:r>
      <w:r>
        <w:rPr>
          <w:w w:val="99"/>
          <w:sz w:val="26"/>
          <w:szCs w:val="26"/>
        </w:rPr>
        <w:t>purpose</w:t>
      </w:r>
      <w:r>
        <w:rPr>
          <w:sz w:val="26"/>
          <w:szCs w:val="26"/>
        </w:rPr>
        <w:t xml:space="preserve"> </w:t>
      </w:r>
      <w:r>
        <w:rPr>
          <w:w w:val="99"/>
          <w:sz w:val="26"/>
          <w:szCs w:val="26"/>
        </w:rPr>
        <w:t>is</w:t>
      </w:r>
      <w:r>
        <w:rPr>
          <w:sz w:val="26"/>
          <w:szCs w:val="26"/>
        </w:rPr>
        <w:t xml:space="preserve"> </w:t>
      </w:r>
      <w:r>
        <w:rPr>
          <w:w w:val="99"/>
          <w:sz w:val="26"/>
          <w:szCs w:val="26"/>
        </w:rPr>
        <w:t>DFD.</w:t>
      </w:r>
      <w:r>
        <w:rPr>
          <w:sz w:val="26"/>
          <w:szCs w:val="26"/>
        </w:rPr>
        <w:t xml:space="preserve"> </w:t>
      </w:r>
      <w:r>
        <w:rPr>
          <w:w w:val="99"/>
          <w:sz w:val="26"/>
          <w:szCs w:val="26"/>
        </w:rPr>
        <w:t>DFD</w:t>
      </w:r>
      <w:r>
        <w:rPr>
          <w:sz w:val="26"/>
          <w:szCs w:val="26"/>
        </w:rPr>
        <w:t xml:space="preserve"> </w:t>
      </w:r>
      <w:r>
        <w:rPr>
          <w:w w:val="99"/>
          <w:sz w:val="26"/>
          <w:szCs w:val="26"/>
        </w:rPr>
        <w:t>will</w:t>
      </w:r>
      <w:r>
        <w:rPr>
          <w:sz w:val="26"/>
          <w:szCs w:val="26"/>
        </w:rPr>
        <w:t xml:space="preserve"> </w:t>
      </w:r>
      <w:r>
        <w:rPr>
          <w:w w:val="99"/>
          <w:sz w:val="26"/>
          <w:szCs w:val="26"/>
        </w:rPr>
        <w:t>support</w:t>
      </w:r>
      <w:r>
        <w:rPr>
          <w:sz w:val="26"/>
          <w:szCs w:val="26"/>
        </w:rPr>
        <w:t xml:space="preserve"> </w:t>
      </w:r>
      <w:r>
        <w:rPr>
          <w:w w:val="99"/>
          <w:sz w:val="26"/>
          <w:szCs w:val="26"/>
        </w:rPr>
        <w:t>4</w:t>
      </w:r>
      <w:r>
        <w:rPr>
          <w:sz w:val="26"/>
          <w:szCs w:val="26"/>
        </w:rPr>
        <w:t xml:space="preserve"> </w:t>
      </w:r>
      <w:proofErr w:type="gramStart"/>
      <w:r>
        <w:rPr>
          <w:w w:val="99"/>
          <w:sz w:val="26"/>
          <w:szCs w:val="26"/>
        </w:rPr>
        <w:t>main</w:t>
      </w:r>
      <w:proofErr w:type="gramEnd"/>
    </w:p>
    <w:p w:rsidR="00E077B4" w:rsidRDefault="004C7980">
      <w:pPr>
        <w:spacing w:before="4"/>
        <w:ind w:left="1040"/>
        <w:rPr>
          <w:sz w:val="26"/>
          <w:szCs w:val="26"/>
        </w:rPr>
      </w:pPr>
      <w:r>
        <w:rPr>
          <w:w w:val="99"/>
          <w:sz w:val="26"/>
          <w:szCs w:val="26"/>
        </w:rPr>
        <w:t>activities:</w:t>
      </w:r>
    </w:p>
    <w:p w:rsidR="00E077B4" w:rsidRDefault="00E077B4">
      <w:pPr>
        <w:spacing w:before="6" w:line="140" w:lineRule="exact"/>
        <w:rPr>
          <w:sz w:val="15"/>
          <w:szCs w:val="15"/>
        </w:rPr>
      </w:pPr>
    </w:p>
    <w:p w:rsidR="00E077B4" w:rsidRDefault="004C7980">
      <w:pPr>
        <w:ind w:left="1040"/>
        <w:rPr>
          <w:sz w:val="26"/>
          <w:szCs w:val="26"/>
        </w:rPr>
      </w:pPr>
      <w:r>
        <w:rPr>
          <w:b/>
          <w:sz w:val="28"/>
          <w:szCs w:val="28"/>
        </w:rPr>
        <w:t>Analysis</w:t>
      </w:r>
      <w:r>
        <w:rPr>
          <w:b/>
          <w:sz w:val="30"/>
          <w:szCs w:val="30"/>
        </w:rPr>
        <w:t xml:space="preserve">: </w:t>
      </w:r>
      <w:r>
        <w:rPr>
          <w:w w:val="99"/>
          <w:sz w:val="26"/>
          <w:szCs w:val="26"/>
        </w:rPr>
        <w:t>DFD</w:t>
      </w:r>
      <w:r>
        <w:rPr>
          <w:sz w:val="26"/>
          <w:szCs w:val="26"/>
        </w:rPr>
        <w:t xml:space="preserve"> </w:t>
      </w:r>
      <w:r>
        <w:rPr>
          <w:w w:val="99"/>
          <w:sz w:val="26"/>
          <w:szCs w:val="26"/>
        </w:rPr>
        <w:t>is</w:t>
      </w:r>
      <w:r>
        <w:rPr>
          <w:sz w:val="26"/>
          <w:szCs w:val="26"/>
        </w:rPr>
        <w:t xml:space="preserve"> </w:t>
      </w:r>
      <w:r>
        <w:rPr>
          <w:w w:val="99"/>
          <w:sz w:val="26"/>
          <w:szCs w:val="26"/>
        </w:rPr>
        <w:t>used</w:t>
      </w:r>
      <w:r>
        <w:rPr>
          <w:sz w:val="26"/>
          <w:szCs w:val="26"/>
        </w:rPr>
        <w:t xml:space="preserve"> </w:t>
      </w:r>
      <w:r>
        <w:rPr>
          <w:w w:val="99"/>
          <w:sz w:val="26"/>
          <w:szCs w:val="26"/>
        </w:rPr>
        <w:t>to</w:t>
      </w:r>
      <w:r>
        <w:rPr>
          <w:sz w:val="26"/>
          <w:szCs w:val="26"/>
        </w:rPr>
        <w:t xml:space="preserve"> </w:t>
      </w:r>
      <w:r>
        <w:rPr>
          <w:w w:val="99"/>
          <w:sz w:val="26"/>
          <w:szCs w:val="26"/>
        </w:rPr>
        <w:t>determine</w:t>
      </w:r>
      <w:r>
        <w:rPr>
          <w:sz w:val="26"/>
          <w:szCs w:val="26"/>
        </w:rPr>
        <w:t xml:space="preserve"> </w:t>
      </w:r>
      <w:r>
        <w:rPr>
          <w:w w:val="99"/>
          <w:sz w:val="26"/>
          <w:szCs w:val="26"/>
        </w:rPr>
        <w:t>requirement</w:t>
      </w:r>
      <w:r>
        <w:rPr>
          <w:sz w:val="26"/>
          <w:szCs w:val="26"/>
        </w:rPr>
        <w:t xml:space="preserve"> </w:t>
      </w:r>
      <w:r>
        <w:rPr>
          <w:w w:val="99"/>
          <w:sz w:val="26"/>
          <w:szCs w:val="26"/>
        </w:rPr>
        <w:t>of</w:t>
      </w:r>
      <w:r>
        <w:rPr>
          <w:sz w:val="26"/>
          <w:szCs w:val="26"/>
        </w:rPr>
        <w:t xml:space="preserve"> </w:t>
      </w:r>
      <w:r>
        <w:rPr>
          <w:w w:val="99"/>
          <w:sz w:val="26"/>
          <w:szCs w:val="26"/>
        </w:rPr>
        <w:t>users.</w:t>
      </w:r>
    </w:p>
    <w:p w:rsidR="00E077B4" w:rsidRDefault="00E077B4">
      <w:pPr>
        <w:spacing w:before="3" w:line="160" w:lineRule="exact"/>
        <w:rPr>
          <w:sz w:val="17"/>
          <w:szCs w:val="17"/>
        </w:rPr>
      </w:pPr>
    </w:p>
    <w:p w:rsidR="00E077B4" w:rsidRDefault="004C7980">
      <w:pPr>
        <w:spacing w:line="356" w:lineRule="auto"/>
        <w:ind w:left="1040" w:right="314"/>
        <w:rPr>
          <w:sz w:val="26"/>
          <w:szCs w:val="26"/>
        </w:rPr>
      </w:pPr>
      <w:r>
        <w:rPr>
          <w:b/>
          <w:sz w:val="28"/>
          <w:szCs w:val="28"/>
        </w:rPr>
        <w:t>Design</w:t>
      </w:r>
      <w:r>
        <w:rPr>
          <w:b/>
          <w:sz w:val="30"/>
          <w:szCs w:val="30"/>
        </w:rPr>
        <w:t xml:space="preserve">: </w:t>
      </w:r>
      <w:r>
        <w:rPr>
          <w:w w:val="99"/>
          <w:sz w:val="26"/>
          <w:szCs w:val="26"/>
        </w:rPr>
        <w:t>DFD</w:t>
      </w:r>
      <w:r>
        <w:rPr>
          <w:sz w:val="26"/>
          <w:szCs w:val="26"/>
        </w:rPr>
        <w:t xml:space="preserve"> </w:t>
      </w:r>
      <w:r>
        <w:rPr>
          <w:w w:val="99"/>
          <w:sz w:val="26"/>
          <w:szCs w:val="26"/>
        </w:rPr>
        <w:t>is</w:t>
      </w:r>
      <w:r>
        <w:rPr>
          <w:sz w:val="26"/>
          <w:szCs w:val="26"/>
        </w:rPr>
        <w:t xml:space="preserve"> </w:t>
      </w:r>
      <w:r>
        <w:rPr>
          <w:w w:val="99"/>
          <w:sz w:val="26"/>
          <w:szCs w:val="26"/>
        </w:rPr>
        <w:t>used</w:t>
      </w:r>
      <w:r>
        <w:rPr>
          <w:sz w:val="26"/>
          <w:szCs w:val="26"/>
        </w:rPr>
        <w:t xml:space="preserve"> </w:t>
      </w:r>
      <w:r>
        <w:rPr>
          <w:w w:val="99"/>
          <w:sz w:val="26"/>
          <w:szCs w:val="26"/>
        </w:rPr>
        <w:t>to</w:t>
      </w:r>
      <w:r>
        <w:rPr>
          <w:sz w:val="26"/>
          <w:szCs w:val="26"/>
        </w:rPr>
        <w:t xml:space="preserve"> </w:t>
      </w:r>
      <w:r>
        <w:rPr>
          <w:w w:val="99"/>
          <w:sz w:val="26"/>
          <w:szCs w:val="26"/>
        </w:rPr>
        <w:t>map</w:t>
      </w:r>
      <w:r>
        <w:rPr>
          <w:sz w:val="26"/>
          <w:szCs w:val="26"/>
        </w:rPr>
        <w:t xml:space="preserve"> </w:t>
      </w:r>
      <w:r>
        <w:rPr>
          <w:w w:val="99"/>
          <w:sz w:val="26"/>
          <w:szCs w:val="26"/>
        </w:rPr>
        <w:t>out</w:t>
      </w:r>
      <w:r>
        <w:rPr>
          <w:sz w:val="26"/>
          <w:szCs w:val="26"/>
        </w:rPr>
        <w:t xml:space="preserve"> </w:t>
      </w:r>
      <w:r>
        <w:rPr>
          <w:w w:val="99"/>
          <w:sz w:val="26"/>
          <w:szCs w:val="26"/>
        </w:rPr>
        <w:t>plan</w:t>
      </w:r>
      <w:r>
        <w:rPr>
          <w:sz w:val="26"/>
          <w:szCs w:val="26"/>
        </w:rPr>
        <w:t xml:space="preserve"> </w:t>
      </w:r>
      <w:r>
        <w:rPr>
          <w:w w:val="99"/>
          <w:sz w:val="26"/>
          <w:szCs w:val="26"/>
        </w:rPr>
        <w:t>and</w:t>
      </w:r>
      <w:r>
        <w:rPr>
          <w:sz w:val="26"/>
          <w:szCs w:val="26"/>
        </w:rPr>
        <w:t xml:space="preserve"> </w:t>
      </w:r>
      <w:r>
        <w:rPr>
          <w:w w:val="99"/>
          <w:sz w:val="26"/>
          <w:szCs w:val="26"/>
        </w:rPr>
        <w:t>illustrate</w:t>
      </w:r>
      <w:r>
        <w:rPr>
          <w:sz w:val="26"/>
          <w:szCs w:val="26"/>
        </w:rPr>
        <w:t xml:space="preserve"> </w:t>
      </w:r>
      <w:r>
        <w:rPr>
          <w:w w:val="99"/>
          <w:sz w:val="26"/>
          <w:szCs w:val="26"/>
        </w:rPr>
        <w:t>solution</w:t>
      </w:r>
      <w:r>
        <w:rPr>
          <w:sz w:val="26"/>
          <w:szCs w:val="26"/>
        </w:rPr>
        <w:t xml:space="preserve"> </w:t>
      </w:r>
      <w:r>
        <w:rPr>
          <w:w w:val="99"/>
          <w:sz w:val="26"/>
          <w:szCs w:val="26"/>
        </w:rPr>
        <w:t>to</w:t>
      </w:r>
      <w:r>
        <w:rPr>
          <w:sz w:val="26"/>
          <w:szCs w:val="26"/>
        </w:rPr>
        <w:t xml:space="preserve"> </w:t>
      </w:r>
      <w:r>
        <w:rPr>
          <w:w w:val="99"/>
          <w:sz w:val="26"/>
          <w:szCs w:val="26"/>
        </w:rPr>
        <w:t>analysis</w:t>
      </w:r>
      <w:r>
        <w:rPr>
          <w:sz w:val="26"/>
          <w:szCs w:val="26"/>
        </w:rPr>
        <w:t xml:space="preserve"> </w:t>
      </w:r>
      <w:r>
        <w:rPr>
          <w:w w:val="99"/>
          <w:sz w:val="26"/>
          <w:szCs w:val="26"/>
        </w:rPr>
        <w:t>and users</w:t>
      </w:r>
      <w:r>
        <w:rPr>
          <w:sz w:val="26"/>
          <w:szCs w:val="26"/>
        </w:rPr>
        <w:t xml:space="preserve"> </w:t>
      </w:r>
      <w:r>
        <w:rPr>
          <w:w w:val="99"/>
          <w:sz w:val="26"/>
          <w:szCs w:val="26"/>
        </w:rPr>
        <w:t>while</w:t>
      </w:r>
      <w:r>
        <w:rPr>
          <w:sz w:val="26"/>
          <w:szCs w:val="26"/>
        </w:rPr>
        <w:t xml:space="preserve"> </w:t>
      </w:r>
      <w:r>
        <w:rPr>
          <w:w w:val="99"/>
          <w:sz w:val="26"/>
          <w:szCs w:val="26"/>
        </w:rPr>
        <w:t>designing</w:t>
      </w:r>
      <w:r>
        <w:rPr>
          <w:sz w:val="26"/>
          <w:szCs w:val="26"/>
        </w:rPr>
        <w:t xml:space="preserve"> </w:t>
      </w:r>
      <w:r>
        <w:rPr>
          <w:w w:val="99"/>
          <w:sz w:val="26"/>
          <w:szCs w:val="26"/>
        </w:rPr>
        <w:t>a</w:t>
      </w:r>
      <w:r>
        <w:rPr>
          <w:sz w:val="26"/>
          <w:szCs w:val="26"/>
        </w:rPr>
        <w:t xml:space="preserve"> </w:t>
      </w:r>
      <w:r>
        <w:rPr>
          <w:w w:val="99"/>
          <w:sz w:val="26"/>
          <w:szCs w:val="26"/>
        </w:rPr>
        <w:t>new</w:t>
      </w:r>
      <w:r>
        <w:rPr>
          <w:sz w:val="26"/>
          <w:szCs w:val="26"/>
        </w:rPr>
        <w:t xml:space="preserve"> </w:t>
      </w:r>
      <w:r>
        <w:rPr>
          <w:w w:val="99"/>
          <w:sz w:val="26"/>
          <w:szCs w:val="26"/>
        </w:rPr>
        <w:t>system.</w:t>
      </w:r>
    </w:p>
    <w:p w:rsidR="00E077B4" w:rsidRDefault="004C7980">
      <w:pPr>
        <w:spacing w:before="13" w:line="356" w:lineRule="auto"/>
        <w:ind w:left="1040" w:right="293"/>
        <w:rPr>
          <w:sz w:val="26"/>
          <w:szCs w:val="26"/>
        </w:rPr>
      </w:pPr>
      <w:r>
        <w:rPr>
          <w:b/>
          <w:sz w:val="30"/>
          <w:szCs w:val="30"/>
        </w:rPr>
        <w:t xml:space="preserve">Communication: </w:t>
      </w:r>
      <w:r>
        <w:rPr>
          <w:w w:val="99"/>
          <w:sz w:val="26"/>
          <w:szCs w:val="26"/>
        </w:rPr>
        <w:t>one</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proofErr w:type="gramStart"/>
      <w:r>
        <w:rPr>
          <w:w w:val="99"/>
          <w:sz w:val="26"/>
          <w:szCs w:val="26"/>
        </w:rPr>
        <w:t>strength</w:t>
      </w:r>
      <w:proofErr w:type="gramEnd"/>
      <w:r>
        <w:rPr>
          <w:sz w:val="26"/>
          <w:szCs w:val="26"/>
        </w:rPr>
        <w:t xml:space="preserve"> </w:t>
      </w:r>
      <w:r>
        <w:rPr>
          <w:w w:val="99"/>
          <w:sz w:val="26"/>
          <w:szCs w:val="26"/>
        </w:rPr>
        <w:t>of</w:t>
      </w:r>
      <w:r>
        <w:rPr>
          <w:sz w:val="26"/>
          <w:szCs w:val="26"/>
        </w:rPr>
        <w:t xml:space="preserve"> </w:t>
      </w:r>
      <w:r>
        <w:rPr>
          <w:w w:val="99"/>
          <w:sz w:val="26"/>
          <w:szCs w:val="26"/>
        </w:rPr>
        <w:t>DFD</w:t>
      </w:r>
      <w:r>
        <w:rPr>
          <w:sz w:val="26"/>
          <w:szCs w:val="26"/>
        </w:rPr>
        <w:t xml:space="preserve"> </w:t>
      </w:r>
      <w:r>
        <w:rPr>
          <w:w w:val="99"/>
          <w:sz w:val="26"/>
          <w:szCs w:val="26"/>
        </w:rPr>
        <w:t>is</w:t>
      </w:r>
      <w:r>
        <w:rPr>
          <w:sz w:val="26"/>
          <w:szCs w:val="26"/>
        </w:rPr>
        <w:t xml:space="preserve"> </w:t>
      </w:r>
      <w:r>
        <w:rPr>
          <w:w w:val="99"/>
          <w:sz w:val="26"/>
          <w:szCs w:val="26"/>
        </w:rPr>
        <w:t>its</w:t>
      </w:r>
      <w:r>
        <w:rPr>
          <w:sz w:val="26"/>
          <w:szCs w:val="26"/>
        </w:rPr>
        <w:t xml:space="preserve"> </w:t>
      </w:r>
      <w:r>
        <w:rPr>
          <w:w w:val="99"/>
          <w:sz w:val="26"/>
          <w:szCs w:val="26"/>
        </w:rPr>
        <w:t>simplicity</w:t>
      </w:r>
      <w:r>
        <w:rPr>
          <w:sz w:val="26"/>
          <w:szCs w:val="26"/>
        </w:rPr>
        <w:t xml:space="preserve"> </w:t>
      </w:r>
      <w:r>
        <w:rPr>
          <w:w w:val="99"/>
          <w:sz w:val="26"/>
          <w:szCs w:val="26"/>
        </w:rPr>
        <w:t>and</w:t>
      </w:r>
      <w:r>
        <w:rPr>
          <w:sz w:val="26"/>
          <w:szCs w:val="26"/>
        </w:rPr>
        <w:t xml:space="preserve"> </w:t>
      </w:r>
      <w:r>
        <w:rPr>
          <w:w w:val="99"/>
          <w:sz w:val="26"/>
          <w:szCs w:val="26"/>
        </w:rPr>
        <w:t>ease</w:t>
      </w:r>
      <w:r>
        <w:rPr>
          <w:sz w:val="26"/>
          <w:szCs w:val="26"/>
        </w:rPr>
        <w:t xml:space="preserve"> </w:t>
      </w:r>
      <w:r>
        <w:rPr>
          <w:w w:val="99"/>
          <w:sz w:val="26"/>
          <w:szCs w:val="26"/>
        </w:rPr>
        <w:t>to understand</w:t>
      </w:r>
      <w:r>
        <w:rPr>
          <w:sz w:val="26"/>
          <w:szCs w:val="26"/>
        </w:rPr>
        <w:t xml:space="preserve"> </w:t>
      </w:r>
      <w:r>
        <w:rPr>
          <w:w w:val="99"/>
          <w:sz w:val="26"/>
          <w:szCs w:val="26"/>
        </w:rPr>
        <w:t>to</w:t>
      </w:r>
      <w:r>
        <w:rPr>
          <w:sz w:val="26"/>
          <w:szCs w:val="26"/>
        </w:rPr>
        <w:t xml:space="preserve"> </w:t>
      </w:r>
      <w:r>
        <w:rPr>
          <w:w w:val="99"/>
          <w:sz w:val="26"/>
          <w:szCs w:val="26"/>
        </w:rPr>
        <w:t>analysts</w:t>
      </w:r>
      <w:r>
        <w:rPr>
          <w:sz w:val="26"/>
          <w:szCs w:val="26"/>
        </w:rPr>
        <w:t xml:space="preserve"> </w:t>
      </w:r>
      <w:r>
        <w:rPr>
          <w:w w:val="99"/>
          <w:sz w:val="26"/>
          <w:szCs w:val="26"/>
        </w:rPr>
        <w:t>and</w:t>
      </w:r>
      <w:r>
        <w:rPr>
          <w:sz w:val="26"/>
          <w:szCs w:val="26"/>
        </w:rPr>
        <w:t xml:space="preserve"> </w:t>
      </w:r>
      <w:r>
        <w:rPr>
          <w:w w:val="99"/>
          <w:sz w:val="26"/>
          <w:szCs w:val="26"/>
        </w:rPr>
        <w:t>users;</w:t>
      </w:r>
    </w:p>
    <w:p w:rsidR="00E077B4" w:rsidRDefault="004C7980">
      <w:pPr>
        <w:spacing w:before="15" w:line="359" w:lineRule="auto"/>
        <w:ind w:left="1040" w:right="314"/>
        <w:rPr>
          <w:sz w:val="26"/>
          <w:szCs w:val="26"/>
        </w:rPr>
      </w:pPr>
      <w:r>
        <w:rPr>
          <w:b/>
          <w:sz w:val="28"/>
          <w:szCs w:val="28"/>
        </w:rPr>
        <w:t xml:space="preserve">Document: </w:t>
      </w:r>
      <w:r>
        <w:rPr>
          <w:w w:val="99"/>
          <w:sz w:val="26"/>
          <w:szCs w:val="26"/>
        </w:rPr>
        <w:t>DFD</w:t>
      </w:r>
      <w:r>
        <w:rPr>
          <w:sz w:val="26"/>
          <w:szCs w:val="26"/>
        </w:rPr>
        <w:t xml:space="preserve"> </w:t>
      </w:r>
      <w:r>
        <w:rPr>
          <w:w w:val="99"/>
          <w:sz w:val="26"/>
          <w:szCs w:val="26"/>
        </w:rPr>
        <w:t>is</w:t>
      </w:r>
      <w:r>
        <w:rPr>
          <w:sz w:val="26"/>
          <w:szCs w:val="26"/>
        </w:rPr>
        <w:t xml:space="preserve"> </w:t>
      </w:r>
      <w:r>
        <w:rPr>
          <w:w w:val="99"/>
          <w:sz w:val="26"/>
          <w:szCs w:val="26"/>
        </w:rPr>
        <w:t>used</w:t>
      </w:r>
      <w:r>
        <w:rPr>
          <w:sz w:val="26"/>
          <w:szCs w:val="26"/>
        </w:rPr>
        <w:t xml:space="preserve"> </w:t>
      </w:r>
      <w:r>
        <w:rPr>
          <w:w w:val="99"/>
          <w:sz w:val="26"/>
          <w:szCs w:val="26"/>
        </w:rPr>
        <w:t>to</w:t>
      </w:r>
      <w:r>
        <w:rPr>
          <w:sz w:val="26"/>
          <w:szCs w:val="26"/>
        </w:rPr>
        <w:t xml:space="preserve"> </w:t>
      </w:r>
      <w:r>
        <w:rPr>
          <w:w w:val="99"/>
          <w:sz w:val="26"/>
          <w:szCs w:val="26"/>
        </w:rPr>
        <w:t>provide</w:t>
      </w:r>
      <w:r>
        <w:rPr>
          <w:sz w:val="26"/>
          <w:szCs w:val="26"/>
        </w:rPr>
        <w:t xml:space="preserve"> </w:t>
      </w:r>
      <w:r>
        <w:rPr>
          <w:w w:val="99"/>
          <w:sz w:val="26"/>
          <w:szCs w:val="26"/>
        </w:rPr>
        <w:t>special</w:t>
      </w:r>
      <w:r>
        <w:rPr>
          <w:sz w:val="26"/>
          <w:szCs w:val="26"/>
        </w:rPr>
        <w:t xml:space="preserve"> </w:t>
      </w:r>
      <w:r>
        <w:rPr>
          <w:w w:val="99"/>
          <w:sz w:val="26"/>
          <w:szCs w:val="26"/>
        </w:rPr>
        <w:t>description</w:t>
      </w:r>
      <w:r>
        <w:rPr>
          <w:sz w:val="26"/>
          <w:szCs w:val="26"/>
        </w:rPr>
        <w:t xml:space="preserve"> </w:t>
      </w:r>
      <w:r>
        <w:rPr>
          <w:w w:val="99"/>
          <w:sz w:val="26"/>
          <w:szCs w:val="26"/>
        </w:rPr>
        <w:t>of</w:t>
      </w:r>
      <w:r>
        <w:rPr>
          <w:sz w:val="26"/>
          <w:szCs w:val="26"/>
        </w:rPr>
        <w:t xml:space="preserve"> </w:t>
      </w:r>
      <w:r>
        <w:rPr>
          <w:w w:val="99"/>
          <w:sz w:val="26"/>
          <w:szCs w:val="26"/>
        </w:rPr>
        <w:t>requirement</w:t>
      </w:r>
      <w:r>
        <w:rPr>
          <w:sz w:val="26"/>
          <w:szCs w:val="26"/>
        </w:rPr>
        <w:t xml:space="preserve"> </w:t>
      </w:r>
      <w:r>
        <w:rPr>
          <w:w w:val="99"/>
          <w:sz w:val="26"/>
          <w:szCs w:val="26"/>
        </w:rPr>
        <w:t>and system</w:t>
      </w:r>
      <w:r>
        <w:rPr>
          <w:sz w:val="26"/>
          <w:szCs w:val="26"/>
        </w:rPr>
        <w:t xml:space="preserve"> </w:t>
      </w:r>
      <w:r>
        <w:rPr>
          <w:w w:val="99"/>
          <w:sz w:val="26"/>
          <w:szCs w:val="26"/>
        </w:rPr>
        <w:t>design.</w:t>
      </w:r>
      <w:r>
        <w:rPr>
          <w:sz w:val="26"/>
          <w:szCs w:val="26"/>
        </w:rPr>
        <w:t xml:space="preserve"> </w:t>
      </w:r>
      <w:r>
        <w:rPr>
          <w:w w:val="99"/>
          <w:sz w:val="26"/>
          <w:szCs w:val="26"/>
        </w:rPr>
        <w:t>DFD</w:t>
      </w:r>
      <w:r>
        <w:rPr>
          <w:sz w:val="26"/>
          <w:szCs w:val="26"/>
        </w:rPr>
        <w:t xml:space="preserve"> </w:t>
      </w:r>
      <w:r>
        <w:rPr>
          <w:w w:val="99"/>
          <w:sz w:val="26"/>
          <w:szCs w:val="26"/>
        </w:rPr>
        <w:t>provide</w:t>
      </w:r>
      <w:r>
        <w:rPr>
          <w:sz w:val="26"/>
          <w:szCs w:val="26"/>
        </w:rPr>
        <w:t xml:space="preserve"> </w:t>
      </w:r>
      <w:r>
        <w:rPr>
          <w:w w:val="99"/>
          <w:sz w:val="26"/>
          <w:szCs w:val="26"/>
        </w:rPr>
        <w:t>an</w:t>
      </w:r>
      <w:r>
        <w:rPr>
          <w:sz w:val="26"/>
          <w:szCs w:val="26"/>
        </w:rPr>
        <w:t xml:space="preserve"> </w:t>
      </w:r>
      <w:r>
        <w:rPr>
          <w:w w:val="99"/>
          <w:sz w:val="26"/>
          <w:szCs w:val="26"/>
        </w:rPr>
        <w:t>overview</w:t>
      </w:r>
      <w:r>
        <w:rPr>
          <w:sz w:val="26"/>
          <w:szCs w:val="26"/>
        </w:rPr>
        <w:t xml:space="preserve"> </w:t>
      </w:r>
      <w:r>
        <w:rPr>
          <w:w w:val="99"/>
          <w:sz w:val="26"/>
          <w:szCs w:val="26"/>
        </w:rPr>
        <w:t>of</w:t>
      </w:r>
      <w:r>
        <w:rPr>
          <w:sz w:val="26"/>
          <w:szCs w:val="26"/>
        </w:rPr>
        <w:t xml:space="preserve"> </w:t>
      </w:r>
      <w:r>
        <w:rPr>
          <w:w w:val="99"/>
          <w:sz w:val="26"/>
          <w:szCs w:val="26"/>
        </w:rPr>
        <w:t>key</w:t>
      </w:r>
      <w:r>
        <w:rPr>
          <w:sz w:val="26"/>
          <w:szCs w:val="26"/>
        </w:rPr>
        <w:t xml:space="preserve"> </w:t>
      </w:r>
      <w:r>
        <w:rPr>
          <w:w w:val="99"/>
          <w:sz w:val="26"/>
          <w:szCs w:val="26"/>
        </w:rPr>
        <w:t>functional</w:t>
      </w:r>
      <w:r>
        <w:rPr>
          <w:sz w:val="26"/>
          <w:szCs w:val="26"/>
        </w:rPr>
        <w:t xml:space="preserve"> </w:t>
      </w:r>
      <w:r>
        <w:rPr>
          <w:w w:val="99"/>
          <w:sz w:val="26"/>
          <w:szCs w:val="26"/>
        </w:rPr>
        <w:t>components</w:t>
      </w:r>
      <w:r>
        <w:rPr>
          <w:sz w:val="26"/>
          <w:szCs w:val="26"/>
        </w:rPr>
        <w:t xml:space="preserve"> </w:t>
      </w:r>
      <w:r>
        <w:rPr>
          <w:w w:val="99"/>
          <w:sz w:val="26"/>
          <w:szCs w:val="26"/>
        </w:rPr>
        <w:t>of the</w:t>
      </w:r>
      <w:r>
        <w:rPr>
          <w:sz w:val="26"/>
          <w:szCs w:val="26"/>
        </w:rPr>
        <w:t xml:space="preserve"> </w:t>
      </w:r>
      <w:r>
        <w:rPr>
          <w:w w:val="99"/>
          <w:sz w:val="26"/>
          <w:szCs w:val="26"/>
        </w:rPr>
        <w:t>system</w:t>
      </w:r>
      <w:r>
        <w:rPr>
          <w:sz w:val="26"/>
          <w:szCs w:val="26"/>
        </w:rPr>
        <w:t xml:space="preserve"> </w:t>
      </w:r>
      <w:r>
        <w:rPr>
          <w:w w:val="99"/>
          <w:sz w:val="26"/>
          <w:szCs w:val="26"/>
        </w:rPr>
        <w:t>but</w:t>
      </w:r>
      <w:r>
        <w:rPr>
          <w:sz w:val="26"/>
          <w:szCs w:val="26"/>
        </w:rPr>
        <w:t xml:space="preserve"> </w:t>
      </w:r>
      <w:r>
        <w:rPr>
          <w:w w:val="99"/>
          <w:sz w:val="26"/>
          <w:szCs w:val="26"/>
        </w:rPr>
        <w:t>it</w:t>
      </w:r>
      <w:r>
        <w:rPr>
          <w:sz w:val="26"/>
          <w:szCs w:val="26"/>
        </w:rPr>
        <w:t xml:space="preserve"> </w:t>
      </w:r>
      <w:r>
        <w:rPr>
          <w:w w:val="99"/>
          <w:sz w:val="26"/>
          <w:szCs w:val="26"/>
        </w:rPr>
        <w:t>does</w:t>
      </w:r>
      <w:r>
        <w:rPr>
          <w:sz w:val="26"/>
          <w:szCs w:val="26"/>
        </w:rPr>
        <w:t xml:space="preserve"> </w:t>
      </w:r>
      <w:r>
        <w:rPr>
          <w:w w:val="99"/>
          <w:sz w:val="26"/>
          <w:szCs w:val="26"/>
        </w:rPr>
        <w:t>not</w:t>
      </w:r>
      <w:r>
        <w:rPr>
          <w:sz w:val="26"/>
          <w:szCs w:val="26"/>
        </w:rPr>
        <w:t xml:space="preserve"> </w:t>
      </w:r>
      <w:r>
        <w:rPr>
          <w:w w:val="99"/>
          <w:sz w:val="26"/>
          <w:szCs w:val="26"/>
        </w:rPr>
        <w:t>provide</w:t>
      </w:r>
      <w:r>
        <w:rPr>
          <w:sz w:val="26"/>
          <w:szCs w:val="26"/>
        </w:rPr>
        <w:t xml:space="preserve"> </w:t>
      </w:r>
      <w:r>
        <w:rPr>
          <w:w w:val="99"/>
          <w:sz w:val="26"/>
          <w:szCs w:val="26"/>
        </w:rPr>
        <w:t>any</w:t>
      </w:r>
      <w:r>
        <w:rPr>
          <w:sz w:val="26"/>
          <w:szCs w:val="26"/>
        </w:rPr>
        <w:t xml:space="preserve"> </w:t>
      </w:r>
      <w:r>
        <w:rPr>
          <w:w w:val="99"/>
          <w:sz w:val="26"/>
          <w:szCs w:val="26"/>
        </w:rPr>
        <w:t>detail</w:t>
      </w:r>
      <w:r>
        <w:rPr>
          <w:sz w:val="26"/>
          <w:szCs w:val="26"/>
        </w:rPr>
        <w:t xml:space="preserve"> </w:t>
      </w:r>
      <w:r>
        <w:rPr>
          <w:w w:val="99"/>
          <w:sz w:val="26"/>
          <w:szCs w:val="26"/>
        </w:rPr>
        <w:t>on</w:t>
      </w:r>
      <w:r>
        <w:rPr>
          <w:sz w:val="26"/>
          <w:szCs w:val="26"/>
        </w:rPr>
        <w:t xml:space="preserve"> </w:t>
      </w:r>
      <w:r>
        <w:rPr>
          <w:w w:val="99"/>
          <w:sz w:val="26"/>
          <w:szCs w:val="26"/>
        </w:rPr>
        <w:t>these</w:t>
      </w:r>
      <w:r>
        <w:rPr>
          <w:sz w:val="26"/>
          <w:szCs w:val="26"/>
        </w:rPr>
        <w:t xml:space="preserve"> </w:t>
      </w:r>
      <w:r>
        <w:rPr>
          <w:w w:val="99"/>
          <w:sz w:val="26"/>
          <w:szCs w:val="26"/>
        </w:rPr>
        <w:t>components.</w:t>
      </w:r>
      <w:r>
        <w:rPr>
          <w:sz w:val="26"/>
          <w:szCs w:val="26"/>
        </w:rPr>
        <w:t xml:space="preserve"> </w:t>
      </w:r>
      <w:r>
        <w:rPr>
          <w:w w:val="99"/>
          <w:sz w:val="26"/>
          <w:szCs w:val="26"/>
        </w:rPr>
        <w:t>We</w:t>
      </w:r>
      <w:r>
        <w:rPr>
          <w:sz w:val="26"/>
          <w:szCs w:val="26"/>
        </w:rPr>
        <w:t xml:space="preserve"> </w:t>
      </w:r>
      <w:proofErr w:type="gramStart"/>
      <w:r>
        <w:rPr>
          <w:w w:val="99"/>
          <w:sz w:val="26"/>
          <w:szCs w:val="26"/>
        </w:rPr>
        <w:t>have to</w:t>
      </w:r>
      <w:proofErr w:type="gramEnd"/>
      <w:r>
        <w:rPr>
          <w:sz w:val="26"/>
          <w:szCs w:val="26"/>
        </w:rPr>
        <w:t xml:space="preserve"> </w:t>
      </w:r>
      <w:r>
        <w:rPr>
          <w:w w:val="99"/>
          <w:sz w:val="26"/>
          <w:szCs w:val="26"/>
        </w:rPr>
        <w:t>use</w:t>
      </w:r>
      <w:r>
        <w:rPr>
          <w:sz w:val="26"/>
          <w:szCs w:val="26"/>
        </w:rPr>
        <w:t xml:space="preserve"> </w:t>
      </w:r>
      <w:r>
        <w:rPr>
          <w:w w:val="99"/>
          <w:sz w:val="26"/>
          <w:szCs w:val="26"/>
        </w:rPr>
        <w:t>other</w:t>
      </w:r>
      <w:r>
        <w:rPr>
          <w:sz w:val="26"/>
          <w:szCs w:val="26"/>
        </w:rPr>
        <w:t xml:space="preserve"> </w:t>
      </w:r>
      <w:r>
        <w:rPr>
          <w:w w:val="99"/>
          <w:sz w:val="26"/>
          <w:szCs w:val="26"/>
        </w:rPr>
        <w:t>tools</w:t>
      </w:r>
      <w:r>
        <w:rPr>
          <w:sz w:val="26"/>
          <w:szCs w:val="26"/>
        </w:rPr>
        <w:t xml:space="preserve"> </w:t>
      </w:r>
      <w:r>
        <w:rPr>
          <w:w w:val="99"/>
          <w:sz w:val="26"/>
          <w:szCs w:val="26"/>
        </w:rPr>
        <w:t>like</w:t>
      </w:r>
      <w:r>
        <w:rPr>
          <w:sz w:val="26"/>
          <w:szCs w:val="26"/>
        </w:rPr>
        <w:t xml:space="preserve"> </w:t>
      </w:r>
      <w:r>
        <w:rPr>
          <w:w w:val="99"/>
          <w:sz w:val="26"/>
          <w:szCs w:val="26"/>
        </w:rPr>
        <w:t>database</w:t>
      </w:r>
      <w:r>
        <w:rPr>
          <w:sz w:val="26"/>
          <w:szCs w:val="26"/>
        </w:rPr>
        <w:t xml:space="preserve"> </w:t>
      </w:r>
      <w:r>
        <w:rPr>
          <w:w w:val="99"/>
          <w:sz w:val="26"/>
          <w:szCs w:val="26"/>
        </w:rPr>
        <w:t>dictionary,</w:t>
      </w:r>
      <w:r>
        <w:rPr>
          <w:sz w:val="26"/>
          <w:szCs w:val="26"/>
        </w:rPr>
        <w:t xml:space="preserve"> </w:t>
      </w:r>
      <w:r>
        <w:rPr>
          <w:w w:val="99"/>
          <w:sz w:val="26"/>
          <w:szCs w:val="26"/>
        </w:rPr>
        <w:t>process</w:t>
      </w:r>
      <w:r>
        <w:rPr>
          <w:sz w:val="26"/>
          <w:szCs w:val="26"/>
        </w:rPr>
        <w:t xml:space="preserve"> </w:t>
      </w:r>
      <w:r>
        <w:rPr>
          <w:w w:val="99"/>
          <w:sz w:val="26"/>
          <w:szCs w:val="26"/>
        </w:rPr>
        <w:t>specification</w:t>
      </w:r>
      <w:r>
        <w:rPr>
          <w:sz w:val="26"/>
          <w:szCs w:val="26"/>
        </w:rPr>
        <w:t xml:space="preserve"> </w:t>
      </w:r>
      <w:r>
        <w:rPr>
          <w:w w:val="99"/>
          <w:sz w:val="26"/>
          <w:szCs w:val="26"/>
        </w:rPr>
        <w:t>to</w:t>
      </w:r>
      <w:r>
        <w:rPr>
          <w:sz w:val="26"/>
          <w:szCs w:val="26"/>
        </w:rPr>
        <w:t xml:space="preserve"> </w:t>
      </w:r>
      <w:r>
        <w:rPr>
          <w:w w:val="99"/>
          <w:sz w:val="26"/>
          <w:szCs w:val="26"/>
        </w:rPr>
        <w:t>get</w:t>
      </w:r>
      <w:r>
        <w:rPr>
          <w:sz w:val="26"/>
          <w:szCs w:val="26"/>
        </w:rPr>
        <w:t xml:space="preserve"> </w:t>
      </w:r>
      <w:r>
        <w:rPr>
          <w:w w:val="99"/>
          <w:sz w:val="26"/>
          <w:szCs w:val="26"/>
        </w:rPr>
        <w:t>an idea</w:t>
      </w:r>
      <w:r>
        <w:rPr>
          <w:sz w:val="26"/>
          <w:szCs w:val="26"/>
        </w:rPr>
        <w:t xml:space="preserve"> </w:t>
      </w:r>
      <w:r>
        <w:rPr>
          <w:w w:val="99"/>
          <w:sz w:val="26"/>
          <w:szCs w:val="26"/>
        </w:rPr>
        <w:t>of</w:t>
      </w:r>
      <w:r>
        <w:rPr>
          <w:sz w:val="26"/>
          <w:szCs w:val="26"/>
        </w:rPr>
        <w:t xml:space="preserve"> </w:t>
      </w:r>
      <w:r>
        <w:rPr>
          <w:w w:val="99"/>
          <w:sz w:val="26"/>
          <w:szCs w:val="26"/>
        </w:rPr>
        <w:t>which</w:t>
      </w:r>
      <w:r>
        <w:rPr>
          <w:sz w:val="26"/>
          <w:szCs w:val="26"/>
        </w:rPr>
        <w:t xml:space="preserve"> </w:t>
      </w:r>
      <w:r>
        <w:rPr>
          <w:w w:val="99"/>
          <w:sz w:val="26"/>
          <w:szCs w:val="26"/>
        </w:rPr>
        <w:t>information</w:t>
      </w:r>
      <w:r>
        <w:rPr>
          <w:sz w:val="26"/>
          <w:szCs w:val="26"/>
        </w:rPr>
        <w:t xml:space="preserve"> </w:t>
      </w:r>
      <w:r>
        <w:rPr>
          <w:w w:val="99"/>
          <w:sz w:val="26"/>
          <w:szCs w:val="26"/>
        </w:rPr>
        <w:t>will</w:t>
      </w:r>
      <w:r>
        <w:rPr>
          <w:sz w:val="26"/>
          <w:szCs w:val="26"/>
        </w:rPr>
        <w:t xml:space="preserve"> </w:t>
      </w:r>
      <w:r>
        <w:rPr>
          <w:w w:val="99"/>
          <w:sz w:val="26"/>
          <w:szCs w:val="26"/>
        </w:rPr>
        <w:t>be</w:t>
      </w:r>
      <w:r>
        <w:rPr>
          <w:sz w:val="26"/>
          <w:szCs w:val="26"/>
        </w:rPr>
        <w:t xml:space="preserve"> </w:t>
      </w:r>
      <w:r>
        <w:rPr>
          <w:w w:val="99"/>
          <w:sz w:val="26"/>
          <w:szCs w:val="26"/>
        </w:rPr>
        <w:t>exchanged</w:t>
      </w:r>
      <w:r>
        <w:rPr>
          <w:sz w:val="26"/>
          <w:szCs w:val="26"/>
        </w:rPr>
        <w:t xml:space="preserve"> </w:t>
      </w:r>
      <w:r>
        <w:rPr>
          <w:w w:val="99"/>
          <w:sz w:val="26"/>
          <w:szCs w:val="26"/>
        </w:rPr>
        <w:t>and</w:t>
      </w:r>
      <w:r>
        <w:rPr>
          <w:sz w:val="26"/>
          <w:szCs w:val="26"/>
        </w:rPr>
        <w:t xml:space="preserve"> </w:t>
      </w:r>
      <w:r>
        <w:rPr>
          <w:w w:val="99"/>
          <w:sz w:val="26"/>
          <w:szCs w:val="26"/>
        </w:rPr>
        <w:t>how.</w:t>
      </w:r>
    </w:p>
    <w:p w:rsidR="00E077B4" w:rsidRDefault="004C7980">
      <w:pPr>
        <w:spacing w:before="12" w:line="300" w:lineRule="exact"/>
        <w:ind w:left="1040"/>
        <w:rPr>
          <w:sz w:val="28"/>
          <w:szCs w:val="28"/>
        </w:rPr>
      </w:pPr>
      <w:r>
        <w:rPr>
          <w:b/>
          <w:position w:val="-1"/>
          <w:sz w:val="28"/>
          <w:szCs w:val="28"/>
          <w:u w:val="thick" w:color="000000"/>
        </w:rPr>
        <w:t>The main components of Context Diagram:</w:t>
      </w:r>
    </w:p>
    <w:p w:rsidR="00E077B4" w:rsidRDefault="00E077B4">
      <w:pPr>
        <w:spacing w:before="9" w:line="100" w:lineRule="exact"/>
        <w:rPr>
          <w:sz w:val="11"/>
          <w:szCs w:val="11"/>
        </w:rPr>
      </w:pPr>
    </w:p>
    <w:p w:rsidR="00E077B4" w:rsidRDefault="00E077B4">
      <w:pPr>
        <w:spacing w:line="200" w:lineRule="exact"/>
      </w:pPr>
    </w:p>
    <w:p w:rsidR="00E077B4" w:rsidRDefault="00E077B4">
      <w:pPr>
        <w:spacing w:line="200" w:lineRule="exact"/>
        <w:sectPr w:rsidR="00E077B4">
          <w:pgSz w:w="12240" w:h="15840"/>
          <w:pgMar w:top="1020" w:right="1480" w:bottom="280" w:left="1480" w:header="718" w:footer="580" w:gutter="0"/>
          <w:cols w:space="720"/>
        </w:sectPr>
      </w:pPr>
    </w:p>
    <w:p w:rsidR="00E077B4" w:rsidRDefault="00E077B4">
      <w:pPr>
        <w:spacing w:before="14" w:line="200" w:lineRule="exact"/>
      </w:pPr>
    </w:p>
    <w:p w:rsidR="00E077B4" w:rsidRDefault="004C7980">
      <w:pPr>
        <w:ind w:right="64"/>
        <w:jc w:val="right"/>
      </w:pPr>
      <w:r>
        <w:pict>
          <v:group id="_x0000_s1864" style="position:absolute;left:0;text-align:left;margin-left:168pt;margin-top:-31.1pt;width:66pt;height:63pt;z-index:-2588;mso-position-horizontal-relative:page" coordorigin="3360,-622" coordsize="1320,1260">
            <v:shape id="_x0000_s1865" style="position:absolute;left:3360;top:-622;width:1320;height:1260" coordorigin="3360,-622" coordsize="1320,1260" path="m4020,-622r-54,2l3913,-614r-52,10l3811,-590r-48,18l3717,-552r-45,25l3630,-500r-40,30l3553,-437r-34,36l3487,-363r-28,40l3434,-281r-22,45l3394,-190r-15,48l3369,-93r-7,50l3360,9r2,52l3369,111r10,49l3394,208r18,46l3434,298r25,43l3487,381r32,38l3553,454r37,33l3630,517r42,27l3717,568r46,21l3811,606r50,14l3913,630r53,6l4020,638r54,-2l4127,630r52,-10l4229,606r48,-17l4323,568r45,-24l4410,517r40,-30l4487,454r34,-35l4553,381r28,-40l4606,298r22,-44l4646,208r15,-48l4671,111r7,-50l4680,9r-2,-52l4671,-93r-10,-49l4646,-190r-18,-46l4606,-281r-25,-42l4553,-363r-32,-38l4487,-437r-37,-33l4410,-500r-42,-27l4323,-552r-46,-20l4229,-590r-50,-14l4127,-614r-53,-6l4020,-622xe" filled="f">
              <v:path arrowok="t"/>
            </v:shape>
            <w10:wrap anchorx="page"/>
          </v:group>
        </w:pict>
      </w:r>
      <w:r>
        <w:rPr>
          <w:b/>
          <w:w w:val="99"/>
        </w:rPr>
        <w:t>Process</w:t>
      </w:r>
    </w:p>
    <w:p w:rsidR="00E077B4" w:rsidRDefault="00E077B4">
      <w:pPr>
        <w:spacing w:line="180" w:lineRule="exact"/>
        <w:rPr>
          <w:sz w:val="19"/>
          <w:szCs w:val="19"/>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line="220" w:lineRule="exact"/>
        <w:jc w:val="right"/>
      </w:pPr>
      <w:r>
        <w:pict>
          <v:group id="_x0000_s1862" style="position:absolute;left:0;text-align:left;margin-left:372pt;margin-top:13.9pt;width:1in;height:.1pt;z-index:-2586;mso-position-horizontal-relative:page" coordorigin="7440,278" coordsize="1440,2">
            <v:shape id="_x0000_s1863" style="position:absolute;left:7440;top:278;width:1440;height:2" coordorigin="7440,278" coordsize="1440,2" path="m7440,278r1440,2e" filled="f">
              <v:path arrowok="t"/>
            </v:shape>
            <w10:wrap anchorx="page"/>
          </v:group>
        </w:pict>
      </w:r>
      <w:r>
        <w:pict>
          <v:group id="_x0000_s1859" style="position:absolute;left:0;text-align:left;margin-left:161.65pt;margin-top:2pt;width:60.35pt;height:6pt;z-index:-2585;mso-position-horizontal-relative:page" coordorigin="3233,40" coordsize="1207,120">
            <v:shape id="_x0000_s1861" style="position:absolute;left:3233;top:40;width:1207;height:120" coordorigin="3233,40" coordsize="1207,120" path="m3233,98r2,7l3240,108r1099,l4346,105r94,-5l4320,40r,53l4339,93r7,3l4339,93r-19,l3240,91r-5,2l3233,98xe" fillcolor="black" stroked="f">
              <v:path arrowok="t"/>
            </v:shape>
            <v:shape id="_x0000_s1860" style="position:absolute;left:3233;top:40;width:1207;height:120" coordorigin="3233,40" coordsize="1207,120" path="m4339,108r-19,l4320,160r120,-60l4346,105r-7,3xe" fillcolor="black" stroked="f">
              <v:path arrowok="t"/>
            </v:shape>
            <w10:wrap anchorx="page"/>
          </v:group>
        </w:pict>
      </w:r>
      <w:r>
        <w:rPr>
          <w:b/>
          <w:w w:val="99"/>
          <w:position w:val="-1"/>
        </w:rPr>
        <w:t>Data</w:t>
      </w:r>
      <w:r>
        <w:rPr>
          <w:b/>
          <w:position w:val="-1"/>
        </w:rPr>
        <w:t xml:space="preserve"> </w:t>
      </w:r>
      <w:r>
        <w:rPr>
          <w:b/>
          <w:w w:val="99"/>
          <w:position w:val="-1"/>
        </w:rPr>
        <w:t>flow</w:t>
      </w:r>
    </w:p>
    <w:p w:rsidR="00E077B4" w:rsidRDefault="004C7980">
      <w:pPr>
        <w:spacing w:before="33"/>
        <w:ind w:left="85" w:right="352"/>
        <w:jc w:val="center"/>
      </w:pPr>
      <w:r>
        <w:br w:type="column"/>
      </w:r>
      <w:r>
        <w:rPr>
          <w:b/>
          <w:w w:val="99"/>
        </w:rPr>
        <w:t>External</w:t>
      </w:r>
    </w:p>
    <w:p w:rsidR="00E077B4" w:rsidRDefault="00E077B4">
      <w:pPr>
        <w:spacing w:line="160" w:lineRule="exact"/>
        <w:rPr>
          <w:sz w:val="17"/>
          <w:szCs w:val="17"/>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line="220" w:lineRule="exact"/>
        <w:ind w:left="-35" w:right="329"/>
        <w:jc w:val="center"/>
        <w:sectPr w:rsidR="00E077B4">
          <w:type w:val="continuous"/>
          <w:pgSz w:w="12240" w:h="15840"/>
          <w:pgMar w:top="1020" w:right="1480" w:bottom="280" w:left="1480" w:header="720" w:footer="720" w:gutter="0"/>
          <w:cols w:num="2" w:space="720" w:equalWidth="0">
            <w:col w:w="4419" w:space="3612"/>
            <w:col w:w="1249"/>
          </w:cols>
        </w:sectPr>
      </w:pPr>
      <w:r>
        <w:pict>
          <v:group id="_x0000_s1857" style="position:absolute;left:0;text-align:left;margin-left:372pt;margin-top:-103pt;width:78pt;height:36pt;z-index:-2589;mso-position-horizontal-relative:page" coordorigin="7440,-2060" coordsize="1560,720">
            <v:shape id="_x0000_s1858" style="position:absolute;left:7440;top:-2060;width:1560;height:720" coordorigin="7440,-2060" coordsize="1560,720" path="m7440,-1340r1560,l9000,-2060r-1560,l7440,-1340xe" filled="f">
              <v:path arrowok="t"/>
            </v:shape>
            <w10:wrap anchorx="page"/>
          </v:group>
        </w:pict>
      </w:r>
      <w:r>
        <w:rPr>
          <w:b/>
          <w:w w:val="99"/>
          <w:position w:val="-1"/>
        </w:rPr>
        <w:t>Data</w:t>
      </w:r>
      <w:r>
        <w:rPr>
          <w:b/>
          <w:position w:val="-1"/>
        </w:rPr>
        <w:t xml:space="preserve"> </w:t>
      </w:r>
      <w:r>
        <w:rPr>
          <w:b/>
          <w:w w:val="99"/>
          <w:position w:val="-1"/>
        </w:rPr>
        <w:t>store</w:t>
      </w:r>
    </w:p>
    <w:p w:rsidR="00E077B4" w:rsidRDefault="00E077B4">
      <w:pPr>
        <w:spacing w:line="200" w:lineRule="exact"/>
      </w:pPr>
    </w:p>
    <w:p w:rsidR="00E077B4" w:rsidRDefault="00E077B4">
      <w:pPr>
        <w:spacing w:before="13" w:line="240" w:lineRule="exact"/>
        <w:rPr>
          <w:sz w:val="24"/>
          <w:szCs w:val="24"/>
        </w:rPr>
      </w:pPr>
    </w:p>
    <w:p w:rsidR="00E077B4" w:rsidRDefault="004C7980">
      <w:pPr>
        <w:spacing w:before="26"/>
        <w:ind w:left="1040"/>
        <w:rPr>
          <w:sz w:val="26"/>
          <w:szCs w:val="26"/>
        </w:rPr>
        <w:sectPr w:rsidR="00E077B4">
          <w:type w:val="continuous"/>
          <w:pgSz w:w="12240" w:h="15840"/>
          <w:pgMar w:top="1020" w:right="1480" w:bottom="280" w:left="1480" w:header="720" w:footer="720" w:gutter="0"/>
          <w:cols w:space="720"/>
        </w:sectPr>
      </w:pPr>
      <w:r>
        <w:pict>
          <v:group id="_x0000_s1855" style="position:absolute;left:0;text-align:left;margin-left:372pt;margin-top:-47.05pt;width:1in;height:0;z-index:-2587;mso-position-horizontal-relative:page" coordorigin="7440,-941" coordsize="1440,0">
            <v:shape id="_x0000_s1856" style="position:absolute;left:7440;top:-941;width:1440;height:0" coordorigin="7440,-941" coordsize="1440,0" path="m7440,-941r1440,e" filled="f">
              <v:path arrowok="t"/>
            </v:shape>
            <w10:wrap anchorx="page"/>
          </v:group>
        </w:pict>
      </w:r>
      <w:r>
        <w:rPr>
          <w:w w:val="99"/>
          <w:sz w:val="26"/>
          <w:szCs w:val="26"/>
        </w:rPr>
        <w:t>The</w:t>
      </w:r>
      <w:r>
        <w:rPr>
          <w:sz w:val="26"/>
          <w:szCs w:val="26"/>
        </w:rPr>
        <w:t xml:space="preserve"> </w:t>
      </w:r>
      <w:r>
        <w:rPr>
          <w:w w:val="99"/>
          <w:sz w:val="26"/>
          <w:szCs w:val="26"/>
        </w:rPr>
        <w:t>process:</w:t>
      </w:r>
      <w:r>
        <w:rPr>
          <w:sz w:val="26"/>
          <w:szCs w:val="26"/>
        </w:rPr>
        <w:t xml:space="preserve"> </w:t>
      </w:r>
      <w:r>
        <w:rPr>
          <w:w w:val="99"/>
          <w:sz w:val="26"/>
          <w:szCs w:val="26"/>
        </w:rPr>
        <w:t>Shows</w:t>
      </w:r>
      <w:r>
        <w:rPr>
          <w:sz w:val="26"/>
          <w:szCs w:val="26"/>
        </w:rPr>
        <w:t xml:space="preserve"> </w:t>
      </w:r>
      <w:r>
        <w:rPr>
          <w:w w:val="99"/>
          <w:sz w:val="26"/>
          <w:szCs w:val="26"/>
        </w:rPr>
        <w:t>the</w:t>
      </w:r>
      <w:r>
        <w:rPr>
          <w:sz w:val="26"/>
          <w:szCs w:val="26"/>
        </w:rPr>
        <w:t xml:space="preserve"> </w:t>
      </w:r>
      <w:r>
        <w:rPr>
          <w:w w:val="99"/>
          <w:sz w:val="26"/>
          <w:szCs w:val="26"/>
        </w:rPr>
        <w:t>common</w:t>
      </w:r>
      <w:r>
        <w:rPr>
          <w:sz w:val="26"/>
          <w:szCs w:val="26"/>
        </w:rPr>
        <w:t xml:space="preserve"> </w:t>
      </w:r>
      <w:r>
        <w:rPr>
          <w:w w:val="99"/>
          <w:sz w:val="26"/>
          <w:szCs w:val="26"/>
        </w:rPr>
        <w:t>function</w:t>
      </w:r>
      <w:r>
        <w:rPr>
          <w:sz w:val="26"/>
          <w:szCs w:val="26"/>
        </w:rPr>
        <w:t xml:space="preserve"> </w:t>
      </w:r>
      <w:r>
        <w:rPr>
          <w:w w:val="99"/>
          <w:sz w:val="26"/>
          <w:szCs w:val="26"/>
        </w:rPr>
        <w:t>of</w:t>
      </w:r>
      <w:r>
        <w:rPr>
          <w:sz w:val="26"/>
          <w:szCs w:val="26"/>
        </w:rPr>
        <w:t xml:space="preserve"> </w:t>
      </w:r>
      <w:r>
        <w:rPr>
          <w:w w:val="99"/>
          <w:sz w:val="26"/>
          <w:szCs w:val="26"/>
        </w:rPr>
        <w:t>system</w:t>
      </w:r>
    </w:p>
    <w:p w:rsidR="00E077B4" w:rsidRDefault="00E077B4">
      <w:pPr>
        <w:spacing w:line="200" w:lineRule="exact"/>
      </w:pPr>
    </w:p>
    <w:p w:rsidR="00E077B4" w:rsidRDefault="00E077B4">
      <w:pPr>
        <w:spacing w:line="200" w:lineRule="exact"/>
      </w:pPr>
    </w:p>
    <w:p w:rsidR="00E077B4" w:rsidRDefault="00E077B4">
      <w:pPr>
        <w:spacing w:before="1" w:line="220" w:lineRule="exact"/>
        <w:rPr>
          <w:sz w:val="22"/>
          <w:szCs w:val="22"/>
        </w:rPr>
      </w:pPr>
    </w:p>
    <w:p w:rsidR="00E077B4" w:rsidRDefault="004C7980">
      <w:pPr>
        <w:spacing w:before="26"/>
        <w:ind w:left="320" w:right="391" w:firstLine="720"/>
        <w:rPr>
          <w:sz w:val="26"/>
          <w:szCs w:val="26"/>
        </w:rPr>
      </w:pPr>
      <w:r>
        <w:rPr>
          <w:w w:val="99"/>
          <w:sz w:val="26"/>
          <w:szCs w:val="26"/>
        </w:rPr>
        <w:t>The</w:t>
      </w:r>
      <w:r>
        <w:rPr>
          <w:sz w:val="26"/>
          <w:szCs w:val="26"/>
        </w:rPr>
        <w:t xml:space="preserve"> </w:t>
      </w:r>
      <w:r>
        <w:rPr>
          <w:w w:val="99"/>
          <w:sz w:val="26"/>
          <w:szCs w:val="26"/>
        </w:rPr>
        <w:t>external</w:t>
      </w:r>
      <w:r>
        <w:rPr>
          <w:sz w:val="26"/>
          <w:szCs w:val="26"/>
        </w:rPr>
        <w:t xml:space="preserve"> </w:t>
      </w:r>
      <w:r>
        <w:rPr>
          <w:w w:val="99"/>
          <w:sz w:val="26"/>
          <w:szCs w:val="26"/>
        </w:rPr>
        <w:t>factors:</w:t>
      </w:r>
      <w:r>
        <w:rPr>
          <w:sz w:val="26"/>
          <w:szCs w:val="26"/>
        </w:rPr>
        <w:t xml:space="preserve"> </w:t>
      </w:r>
      <w:r>
        <w:rPr>
          <w:w w:val="99"/>
          <w:sz w:val="26"/>
          <w:szCs w:val="26"/>
        </w:rPr>
        <w:t>External</w:t>
      </w:r>
      <w:r>
        <w:rPr>
          <w:sz w:val="26"/>
          <w:szCs w:val="26"/>
        </w:rPr>
        <w:t xml:space="preserve"> </w:t>
      </w:r>
      <w:r>
        <w:rPr>
          <w:w w:val="99"/>
          <w:sz w:val="26"/>
          <w:szCs w:val="26"/>
        </w:rPr>
        <w:t>factors</w:t>
      </w:r>
      <w:r>
        <w:rPr>
          <w:sz w:val="26"/>
          <w:szCs w:val="26"/>
        </w:rPr>
        <w:t xml:space="preserve"> </w:t>
      </w:r>
      <w:r>
        <w:rPr>
          <w:w w:val="99"/>
          <w:sz w:val="26"/>
          <w:szCs w:val="26"/>
        </w:rPr>
        <w:t>can</w:t>
      </w:r>
      <w:r>
        <w:rPr>
          <w:sz w:val="26"/>
          <w:szCs w:val="26"/>
        </w:rPr>
        <w:t xml:space="preserve"> </w:t>
      </w:r>
      <w:r>
        <w:rPr>
          <w:w w:val="99"/>
          <w:sz w:val="26"/>
          <w:szCs w:val="26"/>
        </w:rPr>
        <w:t>be</w:t>
      </w:r>
      <w:r>
        <w:rPr>
          <w:sz w:val="26"/>
          <w:szCs w:val="26"/>
        </w:rPr>
        <w:t xml:space="preserve"> </w:t>
      </w:r>
      <w:r>
        <w:rPr>
          <w:w w:val="99"/>
          <w:sz w:val="26"/>
          <w:szCs w:val="26"/>
        </w:rPr>
        <w:t>a</w:t>
      </w:r>
      <w:r>
        <w:rPr>
          <w:sz w:val="26"/>
          <w:szCs w:val="26"/>
        </w:rPr>
        <w:t xml:space="preserve"> </w:t>
      </w:r>
      <w:r>
        <w:rPr>
          <w:w w:val="99"/>
          <w:sz w:val="26"/>
          <w:szCs w:val="26"/>
        </w:rPr>
        <w:t>person,</w:t>
      </w:r>
      <w:r>
        <w:rPr>
          <w:sz w:val="26"/>
          <w:szCs w:val="26"/>
        </w:rPr>
        <w:t xml:space="preserve"> </w:t>
      </w:r>
      <w:r>
        <w:rPr>
          <w:w w:val="99"/>
          <w:sz w:val="26"/>
          <w:szCs w:val="26"/>
        </w:rPr>
        <w:t>a</w:t>
      </w:r>
      <w:r>
        <w:rPr>
          <w:sz w:val="26"/>
          <w:szCs w:val="26"/>
        </w:rPr>
        <w:t xml:space="preserve"> </w:t>
      </w:r>
      <w:r>
        <w:rPr>
          <w:w w:val="99"/>
          <w:sz w:val="26"/>
          <w:szCs w:val="26"/>
        </w:rPr>
        <w:t>group</w:t>
      </w:r>
      <w:r>
        <w:rPr>
          <w:sz w:val="26"/>
          <w:szCs w:val="26"/>
        </w:rPr>
        <w:t xml:space="preserve"> </w:t>
      </w:r>
      <w:r>
        <w:rPr>
          <w:w w:val="99"/>
          <w:sz w:val="26"/>
          <w:szCs w:val="26"/>
        </w:rPr>
        <w:t>of</w:t>
      </w:r>
      <w:r>
        <w:rPr>
          <w:sz w:val="26"/>
          <w:szCs w:val="26"/>
        </w:rPr>
        <w:t xml:space="preserve"> </w:t>
      </w:r>
      <w:r>
        <w:rPr>
          <w:w w:val="99"/>
          <w:sz w:val="26"/>
          <w:szCs w:val="26"/>
        </w:rPr>
        <w:t>persons</w:t>
      </w:r>
      <w:r>
        <w:rPr>
          <w:sz w:val="26"/>
          <w:szCs w:val="26"/>
        </w:rPr>
        <w:t xml:space="preserve"> </w:t>
      </w:r>
      <w:r>
        <w:rPr>
          <w:w w:val="99"/>
          <w:sz w:val="26"/>
          <w:szCs w:val="26"/>
        </w:rPr>
        <w:t>or an</w:t>
      </w:r>
      <w:r>
        <w:rPr>
          <w:sz w:val="26"/>
          <w:szCs w:val="26"/>
        </w:rPr>
        <w:t xml:space="preserve"> </w:t>
      </w:r>
      <w:r>
        <w:rPr>
          <w:w w:val="99"/>
          <w:sz w:val="26"/>
          <w:szCs w:val="26"/>
        </w:rPr>
        <w:t>organization</w:t>
      </w:r>
      <w:r>
        <w:rPr>
          <w:sz w:val="26"/>
          <w:szCs w:val="26"/>
        </w:rPr>
        <w:t xml:space="preserve"> </w:t>
      </w:r>
      <w:r>
        <w:rPr>
          <w:w w:val="99"/>
          <w:sz w:val="26"/>
          <w:szCs w:val="26"/>
        </w:rPr>
        <w:t>that</w:t>
      </w:r>
      <w:r>
        <w:rPr>
          <w:sz w:val="26"/>
          <w:szCs w:val="26"/>
        </w:rPr>
        <w:t xml:space="preserve"> </w:t>
      </w:r>
      <w:r>
        <w:rPr>
          <w:w w:val="99"/>
          <w:sz w:val="26"/>
          <w:szCs w:val="26"/>
        </w:rPr>
        <w:t>are</w:t>
      </w:r>
      <w:r>
        <w:rPr>
          <w:sz w:val="26"/>
          <w:szCs w:val="26"/>
        </w:rPr>
        <w:t xml:space="preserve"> </w:t>
      </w:r>
      <w:r>
        <w:rPr>
          <w:w w:val="99"/>
          <w:sz w:val="26"/>
          <w:szCs w:val="26"/>
        </w:rPr>
        <w:t>sources</w:t>
      </w:r>
      <w:r>
        <w:rPr>
          <w:sz w:val="26"/>
          <w:szCs w:val="26"/>
        </w:rPr>
        <w:t xml:space="preserve"> </w:t>
      </w:r>
      <w:r>
        <w:rPr>
          <w:w w:val="99"/>
          <w:sz w:val="26"/>
          <w:szCs w:val="26"/>
        </w:rPr>
        <w:t>of</w:t>
      </w:r>
      <w:r>
        <w:rPr>
          <w:sz w:val="26"/>
          <w:szCs w:val="26"/>
        </w:rPr>
        <w:t xml:space="preserve"> </w:t>
      </w:r>
      <w:r>
        <w:rPr>
          <w:w w:val="99"/>
          <w:sz w:val="26"/>
          <w:szCs w:val="26"/>
        </w:rPr>
        <w:t>information</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systems</w:t>
      </w:r>
      <w:r>
        <w:rPr>
          <w:sz w:val="26"/>
          <w:szCs w:val="26"/>
        </w:rPr>
        <w:t xml:space="preserve"> </w:t>
      </w:r>
      <w:r>
        <w:rPr>
          <w:w w:val="99"/>
          <w:sz w:val="26"/>
          <w:szCs w:val="26"/>
        </w:rPr>
        <w:t>and</w:t>
      </w:r>
      <w:r>
        <w:rPr>
          <w:sz w:val="26"/>
          <w:szCs w:val="26"/>
        </w:rPr>
        <w:t xml:space="preserve"> </w:t>
      </w:r>
      <w:r>
        <w:rPr>
          <w:w w:val="99"/>
          <w:sz w:val="26"/>
          <w:szCs w:val="26"/>
        </w:rPr>
        <w:t>are</w:t>
      </w:r>
      <w:r>
        <w:rPr>
          <w:sz w:val="26"/>
          <w:szCs w:val="26"/>
        </w:rPr>
        <w:t xml:space="preserve"> </w:t>
      </w:r>
      <w:r>
        <w:rPr>
          <w:w w:val="99"/>
          <w:sz w:val="26"/>
          <w:szCs w:val="26"/>
        </w:rPr>
        <w:t>where system</w:t>
      </w:r>
      <w:r>
        <w:rPr>
          <w:sz w:val="26"/>
          <w:szCs w:val="26"/>
        </w:rPr>
        <w:t xml:space="preserve"> </w:t>
      </w:r>
      <w:r>
        <w:rPr>
          <w:w w:val="99"/>
          <w:sz w:val="26"/>
          <w:szCs w:val="26"/>
        </w:rPr>
        <w:t>products</w:t>
      </w:r>
      <w:r>
        <w:rPr>
          <w:sz w:val="26"/>
          <w:szCs w:val="26"/>
        </w:rPr>
        <w:t xml:space="preserve"> </w:t>
      </w:r>
      <w:r>
        <w:rPr>
          <w:w w:val="99"/>
          <w:sz w:val="26"/>
          <w:szCs w:val="26"/>
        </w:rPr>
        <w:t>are</w:t>
      </w:r>
      <w:r>
        <w:rPr>
          <w:sz w:val="26"/>
          <w:szCs w:val="26"/>
        </w:rPr>
        <w:t xml:space="preserve"> </w:t>
      </w:r>
      <w:r>
        <w:rPr>
          <w:w w:val="99"/>
          <w:sz w:val="26"/>
          <w:szCs w:val="26"/>
        </w:rPr>
        <w:t>transferred</w:t>
      </w:r>
      <w:r>
        <w:rPr>
          <w:sz w:val="26"/>
          <w:szCs w:val="26"/>
        </w:rPr>
        <w:t xml:space="preserve"> </w:t>
      </w:r>
      <w:r>
        <w:rPr>
          <w:w w:val="99"/>
          <w:sz w:val="26"/>
          <w:szCs w:val="26"/>
        </w:rPr>
        <w:t>to.</w:t>
      </w:r>
    </w:p>
    <w:p w:rsidR="00E077B4" w:rsidRDefault="00E077B4">
      <w:pPr>
        <w:spacing w:before="3" w:line="100" w:lineRule="exact"/>
        <w:rPr>
          <w:sz w:val="10"/>
          <w:szCs w:val="10"/>
        </w:rPr>
      </w:pPr>
    </w:p>
    <w:p w:rsidR="00E077B4" w:rsidRDefault="00E077B4">
      <w:pPr>
        <w:spacing w:line="200" w:lineRule="exact"/>
      </w:pPr>
    </w:p>
    <w:p w:rsidR="00E077B4" w:rsidRDefault="004C7980">
      <w:pPr>
        <w:spacing w:line="280" w:lineRule="exact"/>
        <w:ind w:left="320" w:right="494" w:firstLine="720"/>
        <w:rPr>
          <w:sz w:val="26"/>
          <w:szCs w:val="26"/>
        </w:rPr>
      </w:pPr>
      <w:r>
        <w:rPr>
          <w:w w:val="99"/>
          <w:sz w:val="26"/>
          <w:szCs w:val="26"/>
        </w:rPr>
        <w:t>The</w:t>
      </w:r>
      <w:r>
        <w:rPr>
          <w:sz w:val="26"/>
          <w:szCs w:val="26"/>
        </w:rPr>
        <w:t xml:space="preserve"> </w:t>
      </w:r>
      <w:r>
        <w:rPr>
          <w:w w:val="99"/>
          <w:sz w:val="26"/>
          <w:szCs w:val="26"/>
        </w:rPr>
        <w:t>data</w:t>
      </w:r>
      <w:r>
        <w:rPr>
          <w:sz w:val="26"/>
          <w:szCs w:val="26"/>
        </w:rPr>
        <w:t xml:space="preserve"> </w:t>
      </w:r>
      <w:r>
        <w:rPr>
          <w:w w:val="99"/>
          <w:sz w:val="26"/>
          <w:szCs w:val="26"/>
        </w:rPr>
        <w:t>flow:</w:t>
      </w:r>
      <w:r>
        <w:rPr>
          <w:sz w:val="26"/>
          <w:szCs w:val="26"/>
        </w:rPr>
        <w:t xml:space="preserve"> </w:t>
      </w:r>
      <w:r>
        <w:rPr>
          <w:w w:val="99"/>
          <w:sz w:val="26"/>
          <w:szCs w:val="26"/>
        </w:rPr>
        <w:t>Describe</w:t>
      </w:r>
      <w:r>
        <w:rPr>
          <w:sz w:val="26"/>
          <w:szCs w:val="26"/>
        </w:rPr>
        <w:t xml:space="preserve"> </w:t>
      </w:r>
      <w:r>
        <w:rPr>
          <w:w w:val="99"/>
          <w:sz w:val="26"/>
          <w:szCs w:val="26"/>
        </w:rPr>
        <w:t>the</w:t>
      </w:r>
      <w:r>
        <w:rPr>
          <w:sz w:val="26"/>
          <w:szCs w:val="26"/>
        </w:rPr>
        <w:t xml:space="preserve"> </w:t>
      </w:r>
      <w:r>
        <w:rPr>
          <w:w w:val="99"/>
          <w:sz w:val="26"/>
          <w:szCs w:val="26"/>
        </w:rPr>
        <w:t>movement</w:t>
      </w:r>
      <w:r>
        <w:rPr>
          <w:sz w:val="26"/>
          <w:szCs w:val="26"/>
        </w:rPr>
        <w:t xml:space="preserve"> </w:t>
      </w:r>
      <w:r>
        <w:rPr>
          <w:w w:val="99"/>
          <w:sz w:val="26"/>
          <w:szCs w:val="26"/>
        </w:rPr>
        <w:t>of</w:t>
      </w:r>
      <w:r>
        <w:rPr>
          <w:sz w:val="26"/>
          <w:szCs w:val="26"/>
        </w:rPr>
        <w:t xml:space="preserve"> </w:t>
      </w:r>
      <w:r>
        <w:rPr>
          <w:w w:val="99"/>
          <w:sz w:val="26"/>
          <w:szCs w:val="26"/>
        </w:rPr>
        <w:t>information</w:t>
      </w:r>
      <w:r>
        <w:rPr>
          <w:sz w:val="26"/>
          <w:szCs w:val="26"/>
        </w:rPr>
        <w:t xml:space="preserve"> </w:t>
      </w:r>
      <w:r>
        <w:rPr>
          <w:w w:val="99"/>
          <w:sz w:val="26"/>
          <w:szCs w:val="26"/>
        </w:rPr>
        <w:t>from</w:t>
      </w:r>
      <w:r>
        <w:rPr>
          <w:sz w:val="26"/>
          <w:szCs w:val="26"/>
        </w:rPr>
        <w:t xml:space="preserve"> </w:t>
      </w:r>
      <w:r>
        <w:rPr>
          <w:w w:val="99"/>
          <w:sz w:val="26"/>
          <w:szCs w:val="26"/>
        </w:rPr>
        <w:t>one</w:t>
      </w:r>
      <w:r>
        <w:rPr>
          <w:sz w:val="26"/>
          <w:szCs w:val="26"/>
        </w:rPr>
        <w:t xml:space="preserve"> </w:t>
      </w:r>
      <w:r>
        <w:rPr>
          <w:w w:val="99"/>
          <w:sz w:val="26"/>
          <w:szCs w:val="26"/>
        </w:rPr>
        <w:t>part</w:t>
      </w:r>
      <w:r>
        <w:rPr>
          <w:sz w:val="26"/>
          <w:szCs w:val="26"/>
        </w:rPr>
        <w:t xml:space="preserve"> </w:t>
      </w:r>
      <w:r>
        <w:rPr>
          <w:w w:val="99"/>
          <w:sz w:val="26"/>
          <w:szCs w:val="26"/>
        </w:rPr>
        <w:t>of</w:t>
      </w:r>
      <w:r>
        <w:rPr>
          <w:sz w:val="26"/>
          <w:szCs w:val="26"/>
        </w:rPr>
        <w:t xml:space="preserve"> </w:t>
      </w:r>
      <w:r>
        <w:rPr>
          <w:w w:val="99"/>
          <w:sz w:val="26"/>
          <w:szCs w:val="26"/>
        </w:rPr>
        <w:t>the system</w:t>
      </w:r>
      <w:r>
        <w:rPr>
          <w:sz w:val="26"/>
          <w:szCs w:val="26"/>
        </w:rPr>
        <w:t xml:space="preserve"> </w:t>
      </w:r>
      <w:r>
        <w:rPr>
          <w:w w:val="99"/>
          <w:sz w:val="26"/>
          <w:szCs w:val="26"/>
        </w:rPr>
        <w:t>to</w:t>
      </w:r>
      <w:r>
        <w:rPr>
          <w:sz w:val="26"/>
          <w:szCs w:val="26"/>
        </w:rPr>
        <w:t xml:space="preserve"> </w:t>
      </w:r>
      <w:r>
        <w:rPr>
          <w:w w:val="99"/>
          <w:sz w:val="26"/>
          <w:szCs w:val="26"/>
        </w:rPr>
        <w:t>another.</w:t>
      </w:r>
    </w:p>
    <w:p w:rsidR="00E077B4" w:rsidRDefault="00E077B4">
      <w:pPr>
        <w:spacing w:before="18" w:line="280" w:lineRule="exact"/>
        <w:rPr>
          <w:sz w:val="28"/>
          <w:szCs w:val="28"/>
        </w:rPr>
      </w:pPr>
    </w:p>
    <w:p w:rsidR="00E077B4" w:rsidRDefault="004C7980">
      <w:pPr>
        <w:ind w:left="320" w:right="381"/>
        <w:rPr>
          <w:sz w:val="24"/>
          <w:szCs w:val="24"/>
        </w:rPr>
      </w:pPr>
      <w:r>
        <w:rPr>
          <w:w w:val="99"/>
          <w:sz w:val="26"/>
          <w:szCs w:val="26"/>
        </w:rPr>
        <w:t>The</w:t>
      </w:r>
      <w:r>
        <w:rPr>
          <w:sz w:val="26"/>
          <w:szCs w:val="26"/>
        </w:rPr>
        <w:t xml:space="preserve"> </w:t>
      </w:r>
      <w:r>
        <w:rPr>
          <w:w w:val="99"/>
          <w:sz w:val="26"/>
          <w:szCs w:val="26"/>
        </w:rPr>
        <w:t>data</w:t>
      </w:r>
      <w:r>
        <w:rPr>
          <w:sz w:val="26"/>
          <w:szCs w:val="26"/>
        </w:rPr>
        <w:t xml:space="preserve"> </w:t>
      </w:r>
      <w:r>
        <w:rPr>
          <w:w w:val="99"/>
          <w:sz w:val="26"/>
          <w:szCs w:val="26"/>
        </w:rPr>
        <w:t>store:</w:t>
      </w:r>
      <w:r>
        <w:rPr>
          <w:sz w:val="26"/>
          <w:szCs w:val="26"/>
        </w:rPr>
        <w:t xml:space="preserve"> </w:t>
      </w:r>
      <w:r>
        <w:rPr>
          <w:w w:val="99"/>
          <w:sz w:val="26"/>
          <w:szCs w:val="26"/>
        </w:rPr>
        <w:t>The</w:t>
      </w:r>
      <w:r>
        <w:rPr>
          <w:sz w:val="26"/>
          <w:szCs w:val="26"/>
        </w:rPr>
        <w:t xml:space="preserve"> </w:t>
      </w:r>
      <w:r>
        <w:rPr>
          <w:w w:val="99"/>
          <w:sz w:val="26"/>
          <w:szCs w:val="26"/>
        </w:rPr>
        <w:t>Data</w:t>
      </w:r>
      <w:r>
        <w:rPr>
          <w:sz w:val="26"/>
          <w:szCs w:val="26"/>
        </w:rPr>
        <w:t xml:space="preserve"> </w:t>
      </w:r>
      <w:r>
        <w:rPr>
          <w:w w:val="99"/>
          <w:sz w:val="26"/>
          <w:szCs w:val="26"/>
        </w:rPr>
        <w:t>Store</w:t>
      </w:r>
      <w:r>
        <w:rPr>
          <w:sz w:val="26"/>
          <w:szCs w:val="26"/>
        </w:rPr>
        <w:t xml:space="preserve"> </w:t>
      </w:r>
      <w:r>
        <w:rPr>
          <w:w w:val="99"/>
          <w:sz w:val="26"/>
          <w:szCs w:val="26"/>
        </w:rPr>
        <w:t>is</w:t>
      </w:r>
      <w:r>
        <w:rPr>
          <w:sz w:val="26"/>
          <w:szCs w:val="26"/>
        </w:rPr>
        <w:t xml:space="preserve"> </w:t>
      </w:r>
      <w:r>
        <w:rPr>
          <w:w w:val="99"/>
          <w:sz w:val="26"/>
          <w:szCs w:val="26"/>
        </w:rPr>
        <w:t>used</w:t>
      </w:r>
      <w:r>
        <w:rPr>
          <w:sz w:val="26"/>
          <w:szCs w:val="26"/>
        </w:rPr>
        <w:t xml:space="preserve"> </w:t>
      </w:r>
      <w:r>
        <w:rPr>
          <w:w w:val="99"/>
          <w:sz w:val="26"/>
          <w:szCs w:val="26"/>
        </w:rPr>
        <w:t>to</w:t>
      </w:r>
      <w:r>
        <w:rPr>
          <w:sz w:val="26"/>
          <w:szCs w:val="26"/>
        </w:rPr>
        <w:t xml:space="preserve"> </w:t>
      </w:r>
      <w:r>
        <w:rPr>
          <w:w w:val="99"/>
          <w:sz w:val="26"/>
          <w:szCs w:val="26"/>
        </w:rPr>
        <w:t>model</w:t>
      </w:r>
      <w:r>
        <w:rPr>
          <w:sz w:val="26"/>
          <w:szCs w:val="26"/>
        </w:rPr>
        <w:t xml:space="preserve"> </w:t>
      </w:r>
      <w:r>
        <w:rPr>
          <w:w w:val="99"/>
          <w:sz w:val="26"/>
          <w:szCs w:val="26"/>
        </w:rPr>
        <w:t>a</w:t>
      </w:r>
      <w:r>
        <w:rPr>
          <w:sz w:val="26"/>
          <w:szCs w:val="26"/>
        </w:rPr>
        <w:t xml:space="preserve"> </w:t>
      </w:r>
      <w:r>
        <w:rPr>
          <w:w w:val="99"/>
          <w:sz w:val="26"/>
          <w:szCs w:val="26"/>
        </w:rPr>
        <w:t>collection</w:t>
      </w:r>
      <w:r>
        <w:rPr>
          <w:sz w:val="26"/>
          <w:szCs w:val="26"/>
        </w:rPr>
        <w:t xml:space="preserve"> </w:t>
      </w:r>
      <w:r>
        <w:rPr>
          <w:w w:val="99"/>
          <w:sz w:val="26"/>
          <w:szCs w:val="26"/>
        </w:rPr>
        <w:t>of</w:t>
      </w:r>
      <w:r>
        <w:rPr>
          <w:sz w:val="26"/>
          <w:szCs w:val="26"/>
        </w:rPr>
        <w:t xml:space="preserve"> </w:t>
      </w:r>
      <w:r>
        <w:rPr>
          <w:w w:val="99"/>
          <w:sz w:val="26"/>
          <w:szCs w:val="26"/>
        </w:rPr>
        <w:t>data</w:t>
      </w:r>
      <w:r>
        <w:rPr>
          <w:sz w:val="26"/>
          <w:szCs w:val="26"/>
        </w:rPr>
        <w:t xml:space="preserve"> </w:t>
      </w:r>
      <w:r>
        <w:rPr>
          <w:w w:val="99"/>
          <w:sz w:val="26"/>
          <w:szCs w:val="26"/>
        </w:rPr>
        <w:t>packets</w:t>
      </w:r>
      <w:r>
        <w:rPr>
          <w:sz w:val="26"/>
          <w:szCs w:val="26"/>
        </w:rPr>
        <w:t xml:space="preserve"> </w:t>
      </w:r>
      <w:r>
        <w:rPr>
          <w:w w:val="99"/>
          <w:sz w:val="26"/>
          <w:szCs w:val="26"/>
        </w:rPr>
        <w:t>at</w:t>
      </w:r>
      <w:r>
        <w:rPr>
          <w:sz w:val="26"/>
          <w:szCs w:val="26"/>
        </w:rPr>
        <w:t xml:space="preserve"> </w:t>
      </w:r>
      <w:r>
        <w:rPr>
          <w:w w:val="99"/>
          <w:sz w:val="26"/>
          <w:szCs w:val="26"/>
        </w:rPr>
        <w:t>rest. A</w:t>
      </w:r>
      <w:r>
        <w:rPr>
          <w:sz w:val="26"/>
          <w:szCs w:val="26"/>
        </w:rPr>
        <w:t xml:space="preserve"> </w:t>
      </w:r>
      <w:r>
        <w:rPr>
          <w:w w:val="99"/>
          <w:sz w:val="26"/>
          <w:szCs w:val="26"/>
        </w:rPr>
        <w:t>store</w:t>
      </w:r>
      <w:r>
        <w:rPr>
          <w:sz w:val="26"/>
          <w:szCs w:val="26"/>
        </w:rPr>
        <w:t xml:space="preserve"> </w:t>
      </w:r>
      <w:r>
        <w:rPr>
          <w:w w:val="99"/>
          <w:sz w:val="26"/>
          <w:szCs w:val="26"/>
        </w:rPr>
        <w:t>is</w:t>
      </w:r>
      <w:r>
        <w:rPr>
          <w:sz w:val="26"/>
          <w:szCs w:val="26"/>
        </w:rPr>
        <w:t xml:space="preserve"> </w:t>
      </w:r>
      <w:r>
        <w:rPr>
          <w:w w:val="99"/>
          <w:sz w:val="26"/>
          <w:szCs w:val="26"/>
        </w:rPr>
        <w:t>represented</w:t>
      </w:r>
      <w:r>
        <w:rPr>
          <w:sz w:val="26"/>
          <w:szCs w:val="26"/>
        </w:rPr>
        <w:t xml:space="preserve"> </w:t>
      </w:r>
      <w:r>
        <w:rPr>
          <w:w w:val="99"/>
          <w:sz w:val="26"/>
          <w:szCs w:val="26"/>
        </w:rPr>
        <w:t>graphically</w:t>
      </w:r>
      <w:r>
        <w:rPr>
          <w:sz w:val="26"/>
          <w:szCs w:val="26"/>
        </w:rPr>
        <w:t xml:space="preserve"> </w:t>
      </w:r>
      <w:r>
        <w:rPr>
          <w:w w:val="99"/>
          <w:sz w:val="26"/>
          <w:szCs w:val="26"/>
        </w:rPr>
        <w:t>by</w:t>
      </w:r>
      <w:r>
        <w:rPr>
          <w:sz w:val="26"/>
          <w:szCs w:val="26"/>
        </w:rPr>
        <w:t xml:space="preserve"> </w:t>
      </w:r>
      <w:r>
        <w:rPr>
          <w:w w:val="99"/>
          <w:sz w:val="26"/>
          <w:szCs w:val="26"/>
        </w:rPr>
        <w:t>two</w:t>
      </w:r>
      <w:r>
        <w:rPr>
          <w:sz w:val="26"/>
          <w:szCs w:val="26"/>
        </w:rPr>
        <w:t xml:space="preserve"> </w:t>
      </w:r>
      <w:r>
        <w:rPr>
          <w:w w:val="99"/>
          <w:sz w:val="26"/>
          <w:szCs w:val="26"/>
        </w:rPr>
        <w:t>parallel</w:t>
      </w:r>
      <w:r>
        <w:rPr>
          <w:sz w:val="26"/>
          <w:szCs w:val="26"/>
        </w:rPr>
        <w:t xml:space="preserve"> </w:t>
      </w:r>
      <w:r>
        <w:rPr>
          <w:w w:val="99"/>
          <w:sz w:val="26"/>
          <w:szCs w:val="26"/>
        </w:rPr>
        <w:t>lines.</w:t>
      </w:r>
      <w:r>
        <w:rPr>
          <w:sz w:val="26"/>
          <w:szCs w:val="26"/>
        </w:rPr>
        <w:t xml:space="preserve"> </w:t>
      </w:r>
      <w:r>
        <w:rPr>
          <w:w w:val="99"/>
          <w:sz w:val="26"/>
          <w:szCs w:val="26"/>
        </w:rPr>
        <w:t>The</w:t>
      </w:r>
      <w:r>
        <w:rPr>
          <w:sz w:val="26"/>
          <w:szCs w:val="26"/>
        </w:rPr>
        <w:t xml:space="preserve"> </w:t>
      </w:r>
      <w:r>
        <w:rPr>
          <w:w w:val="99"/>
          <w:sz w:val="26"/>
          <w:szCs w:val="26"/>
        </w:rPr>
        <w:t>name</w:t>
      </w:r>
      <w:r>
        <w:rPr>
          <w:sz w:val="26"/>
          <w:szCs w:val="26"/>
        </w:rPr>
        <w:t xml:space="preserve"> </w:t>
      </w:r>
      <w:r>
        <w:rPr>
          <w:w w:val="99"/>
          <w:sz w:val="26"/>
          <w:szCs w:val="26"/>
        </w:rPr>
        <w:t>of</w:t>
      </w:r>
      <w:r>
        <w:rPr>
          <w:sz w:val="26"/>
          <w:szCs w:val="26"/>
        </w:rPr>
        <w:t xml:space="preserve"> </w:t>
      </w:r>
      <w:r>
        <w:rPr>
          <w:w w:val="99"/>
          <w:sz w:val="26"/>
          <w:szCs w:val="26"/>
        </w:rPr>
        <w:t>a</w:t>
      </w:r>
      <w:r>
        <w:rPr>
          <w:sz w:val="26"/>
          <w:szCs w:val="26"/>
        </w:rPr>
        <w:t xml:space="preserve"> </w:t>
      </w:r>
      <w:r>
        <w:rPr>
          <w:w w:val="99"/>
          <w:sz w:val="26"/>
          <w:szCs w:val="26"/>
        </w:rPr>
        <w:t>Data</w:t>
      </w:r>
      <w:r>
        <w:rPr>
          <w:sz w:val="26"/>
          <w:szCs w:val="26"/>
        </w:rPr>
        <w:t xml:space="preserve"> </w:t>
      </w:r>
      <w:r>
        <w:rPr>
          <w:w w:val="99"/>
          <w:sz w:val="26"/>
          <w:szCs w:val="26"/>
        </w:rPr>
        <w:t>Store that</w:t>
      </w:r>
      <w:r>
        <w:rPr>
          <w:sz w:val="26"/>
          <w:szCs w:val="26"/>
        </w:rPr>
        <w:t xml:space="preserve"> </w:t>
      </w:r>
      <w:r>
        <w:rPr>
          <w:w w:val="99"/>
          <w:sz w:val="26"/>
          <w:szCs w:val="26"/>
        </w:rPr>
        <w:t>identifies</w:t>
      </w:r>
      <w:r>
        <w:rPr>
          <w:sz w:val="26"/>
          <w:szCs w:val="26"/>
        </w:rPr>
        <w:t xml:space="preserve"> </w:t>
      </w:r>
      <w:r>
        <w:rPr>
          <w:w w:val="99"/>
          <w:sz w:val="26"/>
          <w:szCs w:val="26"/>
        </w:rPr>
        <w:t>the</w:t>
      </w:r>
      <w:r>
        <w:rPr>
          <w:sz w:val="26"/>
          <w:szCs w:val="26"/>
        </w:rPr>
        <w:t xml:space="preserve"> </w:t>
      </w:r>
      <w:r>
        <w:rPr>
          <w:w w:val="99"/>
          <w:sz w:val="26"/>
          <w:szCs w:val="26"/>
        </w:rPr>
        <w:t>store</w:t>
      </w:r>
      <w:r>
        <w:rPr>
          <w:sz w:val="26"/>
          <w:szCs w:val="26"/>
        </w:rPr>
        <w:t xml:space="preserve"> </w:t>
      </w:r>
      <w:r>
        <w:rPr>
          <w:w w:val="99"/>
          <w:sz w:val="26"/>
          <w:szCs w:val="26"/>
        </w:rPr>
        <w:t>is</w:t>
      </w:r>
      <w:r>
        <w:rPr>
          <w:sz w:val="26"/>
          <w:szCs w:val="26"/>
        </w:rPr>
        <w:t xml:space="preserve"> </w:t>
      </w:r>
      <w:r>
        <w:rPr>
          <w:w w:val="99"/>
          <w:sz w:val="26"/>
          <w:szCs w:val="26"/>
        </w:rPr>
        <w:t>the</w:t>
      </w:r>
      <w:r>
        <w:rPr>
          <w:sz w:val="26"/>
          <w:szCs w:val="26"/>
        </w:rPr>
        <w:t xml:space="preserve"> </w:t>
      </w:r>
      <w:r>
        <w:rPr>
          <w:w w:val="99"/>
          <w:sz w:val="26"/>
          <w:szCs w:val="26"/>
        </w:rPr>
        <w:t>plural</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name</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packets</w:t>
      </w:r>
      <w:r>
        <w:rPr>
          <w:sz w:val="26"/>
          <w:szCs w:val="26"/>
        </w:rPr>
        <w:t xml:space="preserve"> </w:t>
      </w:r>
      <w:r>
        <w:rPr>
          <w:w w:val="99"/>
          <w:sz w:val="26"/>
          <w:szCs w:val="26"/>
        </w:rPr>
        <w:t>that</w:t>
      </w:r>
      <w:r>
        <w:rPr>
          <w:sz w:val="26"/>
          <w:szCs w:val="26"/>
        </w:rPr>
        <w:t xml:space="preserve"> </w:t>
      </w:r>
      <w:r>
        <w:rPr>
          <w:w w:val="99"/>
          <w:sz w:val="26"/>
          <w:szCs w:val="26"/>
        </w:rPr>
        <w:t>are</w:t>
      </w:r>
      <w:r>
        <w:rPr>
          <w:sz w:val="26"/>
          <w:szCs w:val="26"/>
        </w:rPr>
        <w:t xml:space="preserve"> </w:t>
      </w:r>
      <w:r>
        <w:rPr>
          <w:w w:val="99"/>
          <w:sz w:val="26"/>
          <w:szCs w:val="26"/>
        </w:rPr>
        <w:t>carried</w:t>
      </w:r>
      <w:r>
        <w:rPr>
          <w:sz w:val="26"/>
          <w:szCs w:val="26"/>
        </w:rPr>
        <w:t xml:space="preserve"> </w:t>
      </w:r>
      <w:r>
        <w:rPr>
          <w:w w:val="99"/>
          <w:sz w:val="26"/>
          <w:szCs w:val="26"/>
        </w:rPr>
        <w:t>by flows</w:t>
      </w:r>
      <w:r>
        <w:rPr>
          <w:sz w:val="26"/>
          <w:szCs w:val="26"/>
        </w:rPr>
        <w:t xml:space="preserve"> </w:t>
      </w:r>
      <w:r>
        <w:rPr>
          <w:w w:val="99"/>
          <w:sz w:val="26"/>
          <w:szCs w:val="26"/>
        </w:rPr>
        <w:t>into</w:t>
      </w:r>
      <w:r>
        <w:rPr>
          <w:sz w:val="26"/>
          <w:szCs w:val="26"/>
        </w:rPr>
        <w:t xml:space="preserve"> </w:t>
      </w:r>
      <w:r>
        <w:rPr>
          <w:w w:val="99"/>
          <w:sz w:val="26"/>
          <w:szCs w:val="26"/>
        </w:rPr>
        <w:t>and</w:t>
      </w:r>
      <w:r>
        <w:rPr>
          <w:sz w:val="26"/>
          <w:szCs w:val="26"/>
        </w:rPr>
        <w:t xml:space="preserve"> </w:t>
      </w:r>
      <w:r>
        <w:rPr>
          <w:w w:val="99"/>
          <w:sz w:val="26"/>
          <w:szCs w:val="26"/>
        </w:rPr>
        <w:t>out</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Data</w:t>
      </w:r>
      <w:r>
        <w:rPr>
          <w:sz w:val="26"/>
          <w:szCs w:val="26"/>
        </w:rPr>
        <w:t xml:space="preserve"> </w:t>
      </w:r>
      <w:r>
        <w:rPr>
          <w:sz w:val="24"/>
          <w:szCs w:val="24"/>
        </w:rPr>
        <w:t>Store</w:t>
      </w:r>
    </w:p>
    <w:p w:rsidR="00E077B4" w:rsidRDefault="00E077B4">
      <w:pPr>
        <w:spacing w:before="1" w:line="160" w:lineRule="exact"/>
        <w:rPr>
          <w:sz w:val="16"/>
          <w:szCs w:val="16"/>
        </w:rPr>
      </w:pPr>
    </w:p>
    <w:p w:rsidR="00E077B4" w:rsidRDefault="00E077B4">
      <w:pPr>
        <w:spacing w:line="200" w:lineRule="exact"/>
      </w:pPr>
    </w:p>
    <w:p w:rsidR="00E077B4" w:rsidRDefault="00E077B4">
      <w:pPr>
        <w:spacing w:line="200" w:lineRule="exact"/>
        <w:sectPr w:rsidR="00E077B4">
          <w:pgSz w:w="12240" w:h="15840"/>
          <w:pgMar w:top="1020" w:right="1420" w:bottom="280" w:left="1480" w:header="718" w:footer="580" w:gutter="0"/>
          <w:cols w:space="720"/>
        </w:sectPr>
      </w:pPr>
    </w:p>
    <w:p w:rsidR="00E077B4" w:rsidRDefault="00E077B4">
      <w:pPr>
        <w:spacing w:before="8" w:line="120" w:lineRule="exact"/>
        <w:rPr>
          <w:sz w:val="13"/>
          <w:szCs w:val="13"/>
        </w:rPr>
      </w:pPr>
    </w:p>
    <w:p w:rsidR="00E077B4" w:rsidRDefault="00E077B4">
      <w:pPr>
        <w:spacing w:line="200" w:lineRule="exact"/>
      </w:pPr>
    </w:p>
    <w:p w:rsidR="00E077B4" w:rsidRDefault="004C7980">
      <w:pPr>
        <w:spacing w:line="300" w:lineRule="exact"/>
        <w:ind w:left="1153" w:right="-62"/>
        <w:rPr>
          <w:sz w:val="28"/>
          <w:szCs w:val="28"/>
        </w:rPr>
      </w:pPr>
      <w:r>
        <w:rPr>
          <w:b/>
          <w:position w:val="-1"/>
          <w:sz w:val="28"/>
          <w:szCs w:val="28"/>
        </w:rPr>
        <w:t>Sales</w:t>
      </w:r>
    </w:p>
    <w:p w:rsidR="00E077B4" w:rsidRDefault="004C7980">
      <w:pPr>
        <w:spacing w:before="8" w:line="140" w:lineRule="exact"/>
        <w:rPr>
          <w:sz w:val="14"/>
          <w:szCs w:val="14"/>
        </w:rPr>
      </w:pPr>
      <w:r>
        <w:br w:type="column"/>
      </w:r>
    </w:p>
    <w:p w:rsidR="00E077B4" w:rsidRDefault="004C7980">
      <w:pPr>
        <w:ind w:right="-44"/>
        <w:rPr>
          <w:sz w:val="16"/>
          <w:szCs w:val="16"/>
        </w:rPr>
      </w:pPr>
      <w:r>
        <w:rPr>
          <w:b/>
          <w:sz w:val="16"/>
          <w:szCs w:val="16"/>
        </w:rPr>
        <w:t>Transaction</w:t>
      </w:r>
    </w:p>
    <w:p w:rsidR="00E077B4" w:rsidRDefault="004C7980">
      <w:pPr>
        <w:spacing w:before="3" w:line="140" w:lineRule="exact"/>
        <w:rPr>
          <w:sz w:val="14"/>
          <w:szCs w:val="14"/>
        </w:rPr>
      </w:pPr>
      <w:r>
        <w:br w:type="column"/>
      </w:r>
    </w:p>
    <w:p w:rsidR="00E077B4" w:rsidRDefault="004C7980">
      <w:pPr>
        <w:ind w:right="-44"/>
        <w:rPr>
          <w:sz w:val="16"/>
          <w:szCs w:val="16"/>
        </w:rPr>
      </w:pPr>
      <w:r>
        <w:rPr>
          <w:b/>
          <w:sz w:val="16"/>
          <w:szCs w:val="16"/>
        </w:rPr>
        <w:t>Inventory detail</w:t>
      </w:r>
    </w:p>
    <w:p w:rsidR="00E077B4" w:rsidRDefault="004C7980">
      <w:pPr>
        <w:spacing w:before="26"/>
        <w:rPr>
          <w:sz w:val="26"/>
          <w:szCs w:val="26"/>
        </w:rPr>
      </w:pPr>
      <w:r>
        <w:br w:type="column"/>
      </w:r>
      <w:r>
        <w:rPr>
          <w:b/>
          <w:w w:val="99"/>
          <w:sz w:val="26"/>
          <w:szCs w:val="26"/>
        </w:rPr>
        <w:t>Inventory</w:t>
      </w:r>
    </w:p>
    <w:p w:rsidR="00E077B4" w:rsidRDefault="004C7980">
      <w:pPr>
        <w:spacing w:before="6"/>
        <w:ind w:left="43"/>
        <w:rPr>
          <w:sz w:val="26"/>
          <w:szCs w:val="26"/>
        </w:rPr>
        <w:sectPr w:rsidR="00E077B4">
          <w:type w:val="continuous"/>
          <w:pgSz w:w="12240" w:h="15840"/>
          <w:pgMar w:top="1020" w:right="1420" w:bottom="280" w:left="1480" w:header="720" w:footer="720" w:gutter="0"/>
          <w:cols w:num="4" w:space="720" w:equalWidth="0">
            <w:col w:w="1762" w:space="1340"/>
            <w:col w:w="829" w:space="1780"/>
            <w:col w:w="1099" w:space="790"/>
            <w:col w:w="1740"/>
          </w:cols>
        </w:sectPr>
      </w:pPr>
      <w:r>
        <w:rPr>
          <w:b/>
          <w:w w:val="99"/>
          <w:sz w:val="26"/>
          <w:szCs w:val="26"/>
        </w:rPr>
        <w:t>Manager</w:t>
      </w:r>
    </w:p>
    <w:p w:rsidR="00E077B4" w:rsidRDefault="00E077B4">
      <w:pPr>
        <w:spacing w:line="160" w:lineRule="exact"/>
        <w:rPr>
          <w:sz w:val="17"/>
          <w:szCs w:val="17"/>
        </w:rPr>
      </w:pPr>
    </w:p>
    <w:p w:rsidR="00E077B4" w:rsidRDefault="004C7980">
      <w:pPr>
        <w:ind w:left="6157" w:right="2479"/>
        <w:rPr>
          <w:sz w:val="16"/>
          <w:szCs w:val="16"/>
        </w:rPr>
      </w:pPr>
      <w:r>
        <w:rPr>
          <w:b/>
          <w:sz w:val="16"/>
          <w:szCs w:val="16"/>
        </w:rPr>
        <w:t>Inventory report</w:t>
      </w:r>
    </w:p>
    <w:p w:rsidR="00E077B4" w:rsidRDefault="00E077B4">
      <w:pPr>
        <w:spacing w:before="3" w:line="100" w:lineRule="exact"/>
        <w:rPr>
          <w:sz w:val="11"/>
          <w:szCs w:val="11"/>
        </w:rPr>
      </w:pPr>
    </w:p>
    <w:p w:rsidR="00E077B4" w:rsidRDefault="00E077B4">
      <w:pPr>
        <w:spacing w:line="200" w:lineRule="exact"/>
      </w:pPr>
    </w:p>
    <w:p w:rsidR="00E077B4" w:rsidRDefault="004C7980">
      <w:pPr>
        <w:spacing w:before="40" w:line="180" w:lineRule="exact"/>
        <w:ind w:left="1136"/>
        <w:rPr>
          <w:sz w:val="16"/>
          <w:szCs w:val="16"/>
        </w:rPr>
      </w:pPr>
      <w:r>
        <w:rPr>
          <w:b/>
          <w:sz w:val="16"/>
          <w:szCs w:val="16"/>
        </w:rPr>
        <w:t>Feedback</w:t>
      </w:r>
    </w:p>
    <w:p w:rsidR="00E077B4" w:rsidRDefault="00E077B4">
      <w:pPr>
        <w:spacing w:before="4" w:line="160" w:lineRule="exact"/>
        <w:rPr>
          <w:sz w:val="17"/>
          <w:szCs w:val="17"/>
        </w:rPr>
      </w:pPr>
    </w:p>
    <w:p w:rsidR="00E077B4" w:rsidRDefault="004C7980">
      <w:pPr>
        <w:spacing w:line="180" w:lineRule="exact"/>
        <w:ind w:right="1795"/>
        <w:jc w:val="right"/>
        <w:rPr>
          <w:sz w:val="16"/>
          <w:szCs w:val="16"/>
        </w:rPr>
      </w:pPr>
      <w:r>
        <w:pict>
          <v:shapetype id="_x0000_t202" coordsize="21600,21600" o:spt="202" path="m,l,21600r21600,l21600,xe">
            <v:stroke joinstyle="miter"/>
            <v:path gradientshapeok="t" o:connecttype="rect"/>
          </v:shapetype>
          <v:shape id="_x0000_s1854" type="#_x0000_t202" style="position:absolute;left:0;text-align:left;margin-left:410.65pt;margin-top:-4.05pt;width:50.05pt;height:18.1pt;z-index:-2584;mso-position-horizontal-relative:page" filled="f" stroked="f">
            <v:textbox inset="0,0,0,0">
              <w:txbxContent>
                <w:p w:rsidR="00E077B4" w:rsidRDefault="004C7980">
                  <w:pPr>
                    <w:spacing w:before="88"/>
                    <w:ind w:left="151"/>
                    <w:rPr>
                      <w:sz w:val="16"/>
                      <w:szCs w:val="16"/>
                    </w:rPr>
                  </w:pPr>
                  <w:r>
                    <w:rPr>
                      <w:b/>
                      <w:sz w:val="16"/>
                      <w:szCs w:val="16"/>
                    </w:rPr>
                    <w:t>Feedback</w:t>
                  </w:r>
                </w:p>
              </w:txbxContent>
            </v:textbox>
            <w10:wrap anchorx="page"/>
          </v:shape>
        </w:pict>
      </w:r>
      <w:r>
        <w:rPr>
          <w:b/>
          <w:sz w:val="16"/>
          <w:szCs w:val="16"/>
        </w:rPr>
        <w:t>Feedback</w:t>
      </w:r>
    </w:p>
    <w:p w:rsidR="00E077B4" w:rsidRDefault="00E077B4">
      <w:pPr>
        <w:spacing w:before="4" w:line="160" w:lineRule="exact"/>
        <w:rPr>
          <w:sz w:val="17"/>
          <w:szCs w:val="17"/>
        </w:rPr>
      </w:pPr>
    </w:p>
    <w:p w:rsidR="00E077B4" w:rsidRDefault="00E077B4">
      <w:pPr>
        <w:spacing w:line="200" w:lineRule="exact"/>
        <w:sectPr w:rsidR="00E077B4">
          <w:type w:val="continuous"/>
          <w:pgSz w:w="12240" w:h="15840"/>
          <w:pgMar w:top="1020" w:right="1420" w:bottom="280" w:left="1480" w:header="720" w:footer="720" w:gutter="0"/>
          <w:cols w:space="720"/>
        </w:sectPr>
      </w:pPr>
    </w:p>
    <w:p w:rsidR="00E077B4" w:rsidRDefault="00E077B4">
      <w:pPr>
        <w:spacing w:before="10" w:line="100" w:lineRule="exact"/>
        <w:rPr>
          <w:sz w:val="10"/>
          <w:szCs w:val="10"/>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jc w:val="right"/>
        <w:rPr>
          <w:sz w:val="16"/>
          <w:szCs w:val="16"/>
        </w:rPr>
      </w:pPr>
      <w:r>
        <w:rPr>
          <w:b/>
          <w:sz w:val="16"/>
          <w:szCs w:val="16"/>
        </w:rPr>
        <w:t>Feedback</w:t>
      </w:r>
    </w:p>
    <w:p w:rsidR="00E077B4" w:rsidRDefault="004C7980">
      <w:pPr>
        <w:spacing w:before="26" w:line="242" w:lineRule="auto"/>
        <w:ind w:right="-45" w:firstLine="86"/>
        <w:rPr>
          <w:sz w:val="26"/>
          <w:szCs w:val="26"/>
        </w:rPr>
      </w:pPr>
      <w:r>
        <w:br w:type="column"/>
      </w:r>
      <w:r>
        <w:rPr>
          <w:b/>
          <w:w w:val="99"/>
          <w:sz w:val="26"/>
          <w:szCs w:val="26"/>
        </w:rPr>
        <w:t>Manage Sales</w:t>
      </w:r>
      <w:r>
        <w:rPr>
          <w:b/>
          <w:sz w:val="26"/>
          <w:szCs w:val="26"/>
        </w:rPr>
        <w:t xml:space="preserve"> </w:t>
      </w:r>
      <w:r>
        <w:rPr>
          <w:b/>
          <w:w w:val="99"/>
          <w:sz w:val="26"/>
          <w:szCs w:val="26"/>
        </w:rPr>
        <w:t>and inventory</w:t>
      </w:r>
    </w:p>
    <w:p w:rsidR="00E077B4" w:rsidRDefault="004C7980">
      <w:pPr>
        <w:spacing w:before="6" w:line="200" w:lineRule="exact"/>
      </w:pPr>
      <w:r>
        <w:br w:type="column"/>
      </w:r>
    </w:p>
    <w:p w:rsidR="00E077B4" w:rsidRDefault="004C7980">
      <w:pPr>
        <w:rPr>
          <w:sz w:val="16"/>
          <w:szCs w:val="16"/>
        </w:rPr>
        <w:sectPr w:rsidR="00E077B4">
          <w:type w:val="continuous"/>
          <w:pgSz w:w="12240" w:h="15840"/>
          <w:pgMar w:top="1020" w:right="1420" w:bottom="280" w:left="1480" w:header="720" w:footer="720" w:gutter="0"/>
          <w:cols w:num="3" w:space="720" w:equalWidth="0">
            <w:col w:w="2335" w:space="2135"/>
            <w:col w:w="1066" w:space="1996"/>
            <w:col w:w="1808"/>
          </w:cols>
        </w:sectPr>
      </w:pPr>
      <w:r>
        <w:rPr>
          <w:b/>
          <w:sz w:val="16"/>
          <w:szCs w:val="16"/>
        </w:rPr>
        <w:t>Feedback</w:t>
      </w:r>
    </w:p>
    <w:p w:rsidR="00E077B4" w:rsidRDefault="00E077B4">
      <w:pPr>
        <w:spacing w:before="10" w:line="260" w:lineRule="exact"/>
        <w:rPr>
          <w:sz w:val="26"/>
          <w:szCs w:val="26"/>
        </w:rPr>
        <w:sectPr w:rsidR="00E077B4">
          <w:type w:val="continuous"/>
          <w:pgSz w:w="12240" w:h="15840"/>
          <w:pgMar w:top="1020" w:right="1420" w:bottom="280" w:left="1480" w:header="720" w:footer="720" w:gutter="0"/>
          <w:cols w:space="720"/>
        </w:sectPr>
      </w:pPr>
    </w:p>
    <w:p w:rsidR="00E077B4" w:rsidRDefault="00E077B4">
      <w:pPr>
        <w:spacing w:before="10" w:line="220" w:lineRule="exact"/>
        <w:rPr>
          <w:sz w:val="22"/>
          <w:szCs w:val="22"/>
        </w:rPr>
      </w:pPr>
    </w:p>
    <w:p w:rsidR="00E077B4" w:rsidRDefault="004C7980">
      <w:pPr>
        <w:spacing w:line="180" w:lineRule="exact"/>
        <w:jc w:val="right"/>
        <w:rPr>
          <w:sz w:val="16"/>
          <w:szCs w:val="16"/>
        </w:rPr>
      </w:pPr>
      <w:r>
        <w:rPr>
          <w:b/>
          <w:sz w:val="16"/>
          <w:szCs w:val="16"/>
        </w:rPr>
        <w:t>Feedback</w:t>
      </w:r>
    </w:p>
    <w:p w:rsidR="00E077B4" w:rsidRDefault="004C7980">
      <w:pPr>
        <w:spacing w:before="40"/>
        <w:ind w:right="1456"/>
        <w:rPr>
          <w:sz w:val="16"/>
          <w:szCs w:val="16"/>
        </w:rPr>
        <w:sectPr w:rsidR="00E077B4">
          <w:type w:val="continuous"/>
          <w:pgSz w:w="12240" w:h="15840"/>
          <w:pgMar w:top="1020" w:right="1420" w:bottom="280" w:left="1480" w:header="720" w:footer="720" w:gutter="0"/>
          <w:cols w:num="2" w:space="720" w:equalWidth="0">
            <w:col w:w="2452" w:space="4576"/>
            <w:col w:w="2312"/>
          </w:cols>
        </w:sectPr>
      </w:pPr>
      <w:r>
        <w:br w:type="column"/>
      </w:r>
      <w:r>
        <w:rPr>
          <w:b/>
          <w:sz w:val="16"/>
          <w:szCs w:val="16"/>
        </w:rPr>
        <w:t>Transaction checking</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6" w:line="200" w:lineRule="exact"/>
        <w:sectPr w:rsidR="00E077B4">
          <w:type w:val="continuous"/>
          <w:pgSz w:w="12240" w:h="15840"/>
          <w:pgMar w:top="1020" w:right="1420" w:bottom="280" w:left="1480" w:header="720" w:footer="720" w:gutter="0"/>
          <w:cols w:space="720"/>
        </w:sectPr>
      </w:pPr>
    </w:p>
    <w:p w:rsidR="00E077B4" w:rsidRDefault="00E077B4">
      <w:pPr>
        <w:spacing w:line="200" w:lineRule="exact"/>
      </w:pPr>
    </w:p>
    <w:p w:rsidR="00E077B4" w:rsidRDefault="00E077B4">
      <w:pPr>
        <w:spacing w:before="3" w:line="240" w:lineRule="exact"/>
        <w:rPr>
          <w:sz w:val="24"/>
          <w:szCs w:val="24"/>
        </w:rPr>
      </w:pPr>
    </w:p>
    <w:p w:rsidR="00E077B4" w:rsidRDefault="004C7980">
      <w:pPr>
        <w:ind w:left="1076" w:right="-59"/>
        <w:rPr>
          <w:sz w:val="26"/>
          <w:szCs w:val="26"/>
        </w:rPr>
      </w:pPr>
      <w:r>
        <w:rPr>
          <w:b/>
          <w:w w:val="99"/>
          <w:sz w:val="26"/>
          <w:szCs w:val="26"/>
        </w:rPr>
        <w:t>Admin</w:t>
      </w:r>
    </w:p>
    <w:p w:rsidR="00E077B4" w:rsidRDefault="004C7980">
      <w:pPr>
        <w:spacing w:before="78"/>
        <w:ind w:right="123"/>
        <w:rPr>
          <w:sz w:val="16"/>
          <w:szCs w:val="16"/>
        </w:rPr>
      </w:pPr>
      <w:r>
        <w:br w:type="column"/>
      </w:r>
      <w:r>
        <w:rPr>
          <w:b/>
          <w:sz w:val="16"/>
          <w:szCs w:val="16"/>
        </w:rPr>
        <w:t>Authentication details</w:t>
      </w:r>
    </w:p>
    <w:p w:rsidR="00E077B4" w:rsidRDefault="00E077B4">
      <w:pPr>
        <w:spacing w:before="5" w:line="140" w:lineRule="exact"/>
        <w:rPr>
          <w:sz w:val="15"/>
          <w:szCs w:val="15"/>
        </w:rPr>
      </w:pPr>
    </w:p>
    <w:p w:rsidR="00E077B4" w:rsidRDefault="00E077B4">
      <w:pPr>
        <w:spacing w:line="200" w:lineRule="exact"/>
      </w:pPr>
    </w:p>
    <w:p w:rsidR="00E077B4" w:rsidRDefault="004C7980">
      <w:pPr>
        <w:spacing w:line="180" w:lineRule="exact"/>
        <w:ind w:left="120" w:right="-44"/>
        <w:rPr>
          <w:sz w:val="16"/>
          <w:szCs w:val="16"/>
        </w:rPr>
      </w:pPr>
      <w:r>
        <w:rPr>
          <w:b/>
          <w:sz w:val="16"/>
          <w:szCs w:val="16"/>
        </w:rPr>
        <w:t>Account details</w:t>
      </w:r>
    </w:p>
    <w:p w:rsidR="00E077B4" w:rsidRDefault="004C7980">
      <w:pPr>
        <w:spacing w:before="40"/>
        <w:ind w:right="-44"/>
        <w:rPr>
          <w:sz w:val="16"/>
          <w:szCs w:val="16"/>
        </w:rPr>
      </w:pPr>
      <w:r>
        <w:br w:type="column"/>
      </w:r>
      <w:r>
        <w:rPr>
          <w:b/>
          <w:sz w:val="16"/>
          <w:szCs w:val="16"/>
        </w:rPr>
        <w:t>Feedback</w:t>
      </w:r>
    </w:p>
    <w:p w:rsidR="00E077B4" w:rsidRDefault="00E077B4">
      <w:pPr>
        <w:spacing w:before="4" w:line="120" w:lineRule="exact"/>
        <w:rPr>
          <w:sz w:val="12"/>
          <w:szCs w:val="12"/>
        </w:rPr>
      </w:pPr>
    </w:p>
    <w:p w:rsidR="00E077B4" w:rsidRDefault="00E077B4">
      <w:pPr>
        <w:spacing w:line="200" w:lineRule="exact"/>
      </w:pPr>
    </w:p>
    <w:p w:rsidR="00E077B4" w:rsidRDefault="00E077B4">
      <w:pPr>
        <w:spacing w:line="200" w:lineRule="exact"/>
      </w:pPr>
    </w:p>
    <w:p w:rsidR="00E077B4" w:rsidRDefault="004C7980">
      <w:pPr>
        <w:ind w:right="-44"/>
        <w:rPr>
          <w:sz w:val="16"/>
          <w:szCs w:val="16"/>
        </w:rPr>
      </w:pPr>
      <w:r>
        <w:rPr>
          <w:b/>
          <w:sz w:val="16"/>
          <w:szCs w:val="16"/>
        </w:rPr>
        <w:t>Feedback</w:t>
      </w:r>
    </w:p>
    <w:p w:rsidR="00E077B4" w:rsidRDefault="004C7980">
      <w:pPr>
        <w:spacing w:before="3" w:line="260" w:lineRule="exact"/>
        <w:rPr>
          <w:sz w:val="26"/>
          <w:szCs w:val="26"/>
        </w:rPr>
      </w:pPr>
      <w:r>
        <w:br w:type="column"/>
      </w:r>
    </w:p>
    <w:p w:rsidR="00E077B4" w:rsidRDefault="004C7980">
      <w:pPr>
        <w:rPr>
          <w:sz w:val="26"/>
          <w:szCs w:val="26"/>
        </w:rPr>
        <w:sectPr w:rsidR="00E077B4">
          <w:type w:val="continuous"/>
          <w:pgSz w:w="12240" w:h="15840"/>
          <w:pgMar w:top="1020" w:right="1420" w:bottom="280" w:left="1480" w:header="720" w:footer="720" w:gutter="0"/>
          <w:cols w:num="4" w:space="720" w:equalWidth="0">
            <w:col w:w="1840" w:space="1274"/>
            <w:col w:w="1177" w:space="1867"/>
            <w:col w:w="661" w:space="784"/>
            <w:col w:w="1737"/>
          </w:cols>
        </w:sectPr>
      </w:pPr>
      <w:r>
        <w:rPr>
          <w:b/>
          <w:w w:val="99"/>
          <w:sz w:val="26"/>
          <w:szCs w:val="26"/>
        </w:rPr>
        <w:t>Sales</w:t>
      </w:r>
      <w:r>
        <w:rPr>
          <w:b/>
          <w:sz w:val="26"/>
          <w:szCs w:val="26"/>
        </w:rPr>
        <w:t xml:space="preserve"> </w:t>
      </w:r>
      <w:r>
        <w:rPr>
          <w:b/>
          <w:w w:val="99"/>
          <w:sz w:val="26"/>
          <w:szCs w:val="26"/>
        </w:rPr>
        <w:t>Manager</w:t>
      </w:r>
    </w:p>
    <w:p w:rsidR="00E077B4" w:rsidRDefault="004C7980">
      <w:pPr>
        <w:spacing w:before="2" w:line="120" w:lineRule="exact"/>
        <w:rPr>
          <w:sz w:val="13"/>
          <w:szCs w:val="13"/>
        </w:rPr>
      </w:pPr>
      <w:r>
        <w:pict>
          <v:group id="_x0000_s1795" style="position:absolute;margin-left:95.65pt;margin-top:273.2pt;width:450.75pt;height:290.05pt;z-index:-2583;mso-position-horizontal-relative:page;mso-position-vertical-relative:page" coordorigin="1913,5464" coordsize="9015,5801">
            <v:shape id="_x0000_s1853" style="position:absolute;left:1920;top:5786;width:2040;height:487" coordorigin="1920,5786" coordsize="2040,487" path="m1920,6273r2040,l3960,5786r-2040,l1920,6273xe" filled="f">
              <v:path arrowok="t"/>
            </v:shape>
            <v:shape id="_x0000_s1852" style="position:absolute;left:5280;top:7350;width:2402;height:2520" coordorigin="5280,7350" coordsize="2402,2520" path="m6482,7350r-98,5l6287,7367r-94,20l6102,7415r-88,34l5930,7491r-81,48l5772,7593r-72,61l5632,7719r-63,71l5512,7866r-52,81l5414,8031r-40,89l5341,8212r-26,96l5296,8406r-12,101l5280,8610r4,104l5296,8815r19,98l5341,9009r33,92l5414,9189r46,85l5512,9355r57,75l5632,9501r68,66l5772,9627r77,55l5930,9730r84,41l6102,9806r91,28l6287,9854r97,12l6482,9870r99,-4l6677,9854r94,-20l6862,9806r87,-35l7034,9730r80,-48l7191,9627r72,-60l7331,9501r62,-71l7451,9355r52,-81l7548,9189r40,-88l7621,9009r27,-96l7667,8815r11,-101l7682,8610r-4,-103l7667,8406r-19,-98l7621,8212r-33,-92l7548,8031r-45,-84l7451,7866r-58,-76l7331,7719r-68,-65l7191,7593r-77,-54l7034,7491r-85,-42l6862,7415r-91,-28l6677,7367r-96,-12l6482,7350xe" filled="f">
              <v:path arrowok="t"/>
            </v:shape>
            <v:shape id="_x0000_s1851" style="position:absolute;left:7200;top:6016;width:1493;height:0" coordorigin="7200,6016" coordsize="1493,0" path="m8693,6016r-1493,e" filled="f">
              <v:path arrowok="t"/>
            </v:shape>
            <v:shape id="_x0000_s1850" style="position:absolute;left:7140;top:6009;width:120;height:1661" coordorigin="7140,6009" coordsize="120,1661" path="m7207,7550r,-1534l7205,6011r-5,-2l7195,6011r-2,5l7193,7571r2,5l7207,7550xe" fillcolor="black" stroked="f">
              <v:path arrowok="t"/>
            </v:shape>
            <v:shape id="_x0000_s1849" style="position:absolute;left:7140;top:6009;width:120;height:1661" coordorigin="7140,6009" coordsize="120,1661" path="m7200,7578r,92l7260,7550r-55,26l7200,7578xe" fillcolor="black" stroked="f">
              <v:path arrowok="t"/>
            </v:shape>
            <v:shape id="_x0000_s1848" style="position:absolute;left:7140;top:6009;width:120;height:1661" coordorigin="7140,6009" coordsize="120,1661" path="m7193,7550r-53,l7200,7670r,-92l7205,7576r55,-26l7207,7550r,21l7207,7550r-12,26l7193,7571r,-21xe" fillcolor="black" stroked="f">
              <v:path arrowok="t"/>
            </v:shape>
            <v:shape id="_x0000_s1847" style="position:absolute;left:8693;top:5471;width:1867;height:802" coordorigin="8693,5471" coordsize="1867,802" path="m8693,6273r1867,l10560,5471r-1867,l8693,6273xe" filled="f">
              <v:path arrowok="t"/>
            </v:shape>
            <v:shape id="_x0000_s1846" style="position:absolute;left:7486;top:7893;width:2378;height:0" coordorigin="7486,7893" coordsize="2378,0" path="m7486,7893r2378,e" filled="f">
              <v:path arrowok="t"/>
            </v:shape>
            <v:shape id="_x0000_s1845" style="position:absolute;left:9804;top:6273;width:120;height:1625" coordorigin="9804,6273" coordsize="120,1625" path="m9871,6393r53,l9871,6371r-2,-5l9864,6364r-7,2l9854,6371r,1519l9857,7898r12,l9871,7890r,-1497xe" fillcolor="black" stroked="f">
              <v:path arrowok="t"/>
            </v:shape>
            <v:shape id="_x0000_s1844" style="position:absolute;left:9804;top:6273;width:120;height:1625" coordorigin="9804,6273" coordsize="120,1625" path="m9857,6366r7,-2l9869,6366r2,5l9924,6393r-60,-120l9804,6393r50,l9854,6371r3,-5xe" fillcolor="black" stroked="f">
              <v:path arrowok="t"/>
            </v:shape>
            <v:shape id="_x0000_s1843" style="position:absolute;left:3600;top:8003;width:1831;height:0" coordorigin="3600,8003" coordsize="1831,0" path="m5431,8003r-1831,e" filled="f">
              <v:path arrowok="t"/>
            </v:shape>
            <v:shape id="_x0000_s1842" style="position:absolute;left:3540;top:6270;width:120;height:1740" coordorigin="3540,6270" coordsize="120,1740" path="m3607,6390r53,l3607,6371r-2,-5l3600,6364r-7,2l3590,6371r,1632l3593,8008r7,2l3605,8008r2,-5l3607,6390xe" fillcolor="black" stroked="f">
              <v:path arrowok="t"/>
            </v:shape>
            <v:shape id="_x0000_s1841" style="position:absolute;left:3540;top:6270;width:120;height:1740" coordorigin="3540,6270" coordsize="120,1740" path="m3593,6366r7,-2l3605,6366r2,5l3660,6390r-60,-120l3540,6390r50,l3590,6371r3,-5xe" fillcolor="black" stroked="f">
              <v:path arrowok="t"/>
            </v:shape>
            <v:shape id="_x0000_s1840" style="position:absolute;left:3960;top:6016;width:2160;height:0" coordorigin="3960,6016" coordsize="2160,0" path="m3960,6016r2160,e" filled="f">
              <v:path arrowok="t"/>
            </v:shape>
            <v:shape id="_x0000_s1839" style="position:absolute;left:6060;top:6009;width:120;height:1466" coordorigin="6060,6009" coordsize="120,1466" path="m6127,7355r-2,-1339l6122,6011r-4,-2l6113,6011r-3,7l6113,7355r,19l6115,7382r12,l6127,7374r53,-19l6127,7355xe" fillcolor="black" stroked="f">
              <v:path arrowok="t"/>
            </v:shape>
            <v:shape id="_x0000_s1838" style="position:absolute;left:6060;top:6009;width:120;height:1466" coordorigin="6060,6009" coordsize="120,1466" path="m6127,7382r-12,l6113,7374r,-19l6060,7355r60,120l6180,7355r-53,19l6127,7382xe" fillcolor="black" stroked="f">
              <v:path arrowok="t"/>
            </v:shape>
            <v:shape id="_x0000_s1837" style="position:absolute;left:7380;top:6194;width:1294;height:0" coordorigin="7380,6194" coordsize="1294,0" path="m8674,6194r-1294,e" filled="f">
              <v:path arrowok="t"/>
            </v:shape>
            <v:shape id="_x0000_s1836" style="position:absolute;left:7320;top:6186;width:120;height:1663" coordorigin="7320,6186" coordsize="120,1663" path="m7387,7730r,-1536l7385,6189r-5,-3l7375,6189r-2,5l7373,7751r2,5l7387,7730xe" fillcolor="black" stroked="f">
              <v:path arrowok="t"/>
            </v:shape>
            <v:shape id="_x0000_s1835" style="position:absolute;left:7320;top:6186;width:120;height:1663" coordorigin="7320,6186" coordsize="120,1663" path="m7380,7758r,92l7440,7730r-55,26l7380,7758xe" fillcolor="black" stroked="f">
              <v:path arrowok="t"/>
            </v:shape>
            <v:shape id="_x0000_s1834" style="position:absolute;left:7320;top:6186;width:120;height:1663" coordorigin="7320,6186" coordsize="120,1663" path="m7373,7730r-53,l7380,7850r,-92l7385,7756r55,-26l7387,7730r,21l7387,7730r-12,26l7373,7751r,-21xe" fillcolor="black" stroked="f">
              <v:path arrowok="t"/>
            </v:shape>
            <v:shape id="_x0000_s1833" style="position:absolute;left:8213;top:7346;width:1001;height:362" coordorigin="8213,7346" coordsize="1001,362" path="m8213,7708r1001,l9214,7346r-1001,l8213,7708xe" stroked="f">
              <v:path arrowok="t"/>
            </v:shape>
            <v:shape id="_x0000_s1832" style="position:absolute;left:3086;top:9146;width:2270;height:0" coordorigin="3086,9146" coordsize="2270,0" path="m5357,9146r-2271,e" filled="f">
              <v:path arrowok="t"/>
            </v:shape>
            <v:shape id="_x0000_s1831" style="position:absolute;left:1920;top:10770;width:2040;height:487" coordorigin="1920,10770" coordsize="2040,487" path="m1920,11258r2040,l3960,10770r-2040,l1920,11258xe" filled="f">
              <v:path arrowok="t"/>
            </v:shape>
            <v:shape id="_x0000_s1830" style="position:absolute;left:3026;top:9138;width:120;height:1632" coordorigin="3026,9138" coordsize="120,1632" path="m3094,10650r,-1504l3091,9141r-5,-3l3082,9141r-3,5l3079,10670r3,4l3094,10650xe" fillcolor="black" stroked="f">
              <v:path arrowok="t"/>
            </v:shape>
            <v:shape id="_x0000_s1829" style="position:absolute;left:3026;top:9138;width:120;height:1632" coordorigin="3026,9138" coordsize="120,1632" path="m3086,10677r,93l3146,10650r-55,24l3086,10677xe" fillcolor="black" stroked="f">
              <v:path arrowok="t"/>
            </v:shape>
            <v:shape id="_x0000_s1828" style="position:absolute;left:3026;top:9138;width:120;height:1632" coordorigin="3026,9138" coordsize="120,1632" path="m3079,10650r-53,l3086,10770r,-93l3091,10674r55,-24l3094,10650r,20l3094,10650r-12,24l3079,10670r,-20xe" fillcolor="black" stroked="f">
              <v:path arrowok="t"/>
            </v:shape>
            <v:shape id="_x0000_s1827" style="position:absolute;left:3120;top:9330;width:1003;height:362" coordorigin="3120,9330" coordsize="1003,362" path="m3120,9693r1003,l4123,9330r-1003,l3120,9693xe" stroked="f">
              <v:path arrowok="t"/>
            </v:shape>
            <v:shape id="_x0000_s1826" style="position:absolute;left:10126;top:8771;width:0;height:1742" coordorigin="10126,8771" coordsize="0,1742" path="m10126,10514r,-1743e" filled="f">
              <v:path arrowok="t"/>
            </v:shape>
            <v:shape id="_x0000_s1825" style="position:absolute;left:7682;top:8711;width:2450;height:120" coordorigin="7682,8711" coordsize="2450,120" path="m7776,8771r26,-60l7682,8771r120,60l7776,8771xe" fillcolor="black" stroked="f">
              <v:path arrowok="t"/>
            </v:shape>
            <v:shape id="_x0000_s1824" style="position:absolute;left:7682;top:8711;width:2450;height:120" coordorigin="7682,8711" coordsize="2450,120" path="m7783,8778r19,l7783,8764r-5,2l7778,8776r5,2xe" fillcolor="black" stroked="f">
              <v:path arrowok="t"/>
            </v:shape>
            <v:shape id="_x0000_s1823" style="position:absolute;left:7682;top:8711;width:2450;height:120" coordorigin="7682,8711" coordsize="2450,120" path="m7802,8778r-19,l7778,8776r,-10l7783,8764r19,14l10126,8778r4,-2l10133,8771r-3,-5l10126,8764r-2324,l7802,8711r-26,60l7802,8831r,-53xe" fillcolor="black" stroked="f">
              <v:path arrowok="t"/>
            </v:shape>
            <v:shape id="_x0000_s1822" style="position:absolute;left:7409;top:9455;width:0;height:1315" coordorigin="7409,9455" coordsize="0,1315" path="m7409,9455r,1315e" filled="f">
              <v:path arrowok="t"/>
            </v:shape>
            <v:shape id="_x0000_s1821" style="position:absolute;left:8880;top:10590;width:2040;height:487" coordorigin="8880,10590" coordsize="2040,487" path="m8880,11078r2040,l10920,10590r-2040,l8880,11078xe" filled="f">
              <v:path arrowok="t"/>
            </v:shape>
            <v:shape id="_x0000_s1820" style="position:absolute;left:7402;top:10710;width:1459;height:120" coordorigin="7402,10710" coordsize="1459,120" path="m7402,10770r2,5l7409,10778r1351,l8765,10775r2,-5l8765,10775r-5,3l8861,10770r-96,-4l8760,10763r-1351,l7404,10766r-2,4xe" fillcolor="black" stroked="f">
              <v:path arrowok="t"/>
            </v:shape>
            <v:shape id="_x0000_s1819" style="position:absolute;left:7402;top:10710;width:1459;height:120" coordorigin="7402,10710" coordsize="1459,120" path="m8760,10763r5,3l8861,10770r-120,-60l8741,10763r19,xe" fillcolor="black" stroked="f">
              <v:path arrowok="t"/>
            </v:shape>
            <v:shape id="_x0000_s1818" style="position:absolute;left:7402;top:10710;width:1459;height:120" coordorigin="7402,10710" coordsize="1459,120" path="m8760,10778r-19,l8741,10830r120,-60l8760,10778xe" fillcolor="black" stroked="f">
              <v:path arrowok="t"/>
            </v:shape>
            <v:shape id="_x0000_s1817" style="position:absolute;left:9653;top:9023;width:0;height:1567" coordorigin="9653,9023" coordsize="0,1567" path="m9653,10590r,-1567e" filled="f">
              <v:path arrowok="t"/>
            </v:shape>
            <v:shape id="_x0000_s1816" style="position:absolute;left:7546;top:8963;width:2114;height:120" coordorigin="7546,8963" coordsize="2114,120" path="m7639,9016r,12l7644,9030r,-16l7666,8963r-27,53xe" fillcolor="black" stroked="f">
              <v:path arrowok="t"/>
            </v:shape>
            <v:shape id="_x0000_s1815" style="position:absolute;left:7546;top:8963;width:2114;height:120" coordorigin="7546,8963" coordsize="2114,120" path="m7666,9083r-29,-60l7546,9023r120,60xe" fillcolor="black" stroked="f">
              <v:path arrowok="t"/>
            </v:shape>
            <v:shape id="_x0000_s1814" style="position:absolute;left:7546;top:8963;width:2114;height:120" coordorigin="7546,8963" coordsize="2114,120" path="m7666,8963r-120,60l7637,9023r29,60l7666,9030r1987,l9658,9028r2,-5l9658,9016r-5,-2l7666,9014r,-51l7644,9014r,16l7639,9028r,-12l7666,8963xe" fillcolor="black" stroked="f">
              <v:path arrowok="t"/>
            </v:shape>
            <v:shape id="_x0000_s1813" style="position:absolute;left:7039;top:9772;width:0;height:1178" coordorigin="7039,9772" coordsize="0,1178" path="m7039,9772r,1178e" filled="f">
              <v:path arrowok="t"/>
            </v:shape>
            <v:shape id="_x0000_s1812" style="position:absolute;left:7032;top:10890;width:1829;height:120" coordorigin="7032,10890" coordsize="1829,120" path="m8741,10890r,53l8760,10943r101,7l8741,10890xe" fillcolor="black" stroked="f">
              <v:path arrowok="t"/>
            </v:shape>
            <v:shape id="_x0000_s1811" style="position:absolute;left:7032;top:10890;width:1829;height:120" coordorigin="7032,10890" coordsize="1829,120" path="m8765,10958r-24,l8741,11010r120,-60l8765,10958xe" fillcolor="black" stroked="f">
              <v:path arrowok="t"/>
            </v:shape>
            <v:shape id="_x0000_s1810" style="position:absolute;left:7032;top:10890;width:1829;height:120" coordorigin="7032,10890" coordsize="1829,120" path="m8765,10946r,12l8861,10950r-101,-7l7039,10943r-5,3l7032,10950r2,8l8765,10958r,-12l8767,10950r-2,-4xe" fillcolor="black" stroked="f">
              <v:path arrowok="t"/>
            </v:shape>
            <v:shape id="_x0000_s1809" style="position:absolute;left:7486;top:10367;width:1001;height:362" coordorigin="7486,10367" coordsize="1001,362" path="m7486,10730r1000,l8486,10367r-1000,l7486,10730xe" stroked="f">
              <v:path arrowok="t"/>
            </v:shape>
            <v:shape id="_x0000_s1808" style="position:absolute;left:7560;top:8032;width:2566;height:0" coordorigin="7560,8032" coordsize="2566,0" path="m7560,8032r2566,e" filled="f">
              <v:path arrowok="t"/>
            </v:shape>
            <v:shape id="_x0000_s1807" style="position:absolute;left:10066;top:6273;width:120;height:1766" coordorigin="10066,6273" coordsize="120,1766" path="m10133,6393r53,l10133,6371r-3,-5l10126,6364r-5,2l10118,6371r,1661l10121,8037r5,2l10130,8037r3,-5l10133,6393xe" fillcolor="black" stroked="f">
              <v:path arrowok="t"/>
            </v:shape>
            <v:shape id="_x0000_s1806" style="position:absolute;left:10066;top:6273;width:120;height:1766" coordorigin="10066,6273" coordsize="120,1766" path="m10121,6366r5,-2l10130,6366r3,5l10186,6393r-60,-120l10066,6393r52,l10118,6371r3,-5xe" fillcolor="black" stroked="f">
              <v:path arrowok="t"/>
            </v:shape>
            <v:shape id="_x0000_s1805" style="position:absolute;left:3960;top:10840;width:2160;height:0" coordorigin="3960,10840" coordsize="2160,0" path="m3960,10840r2160,e" filled="f">
              <v:path arrowok="t"/>
            </v:shape>
            <v:shape id="_x0000_s1804" style="position:absolute;left:6060;top:9832;width:120;height:1018" coordorigin="6060,9832" coordsize="120,1018" path="m6127,9952r53,l6127,9930r-2,-4l6120,9923r-5,3l6113,9930r,910l6115,10847r5,3l6125,10847r2,-7l6127,9952xe" fillcolor="black" stroked="f">
              <v:path arrowok="t"/>
            </v:shape>
            <v:shape id="_x0000_s1803" style="position:absolute;left:6060;top:9832;width:120;height:1018" coordorigin="6060,9832" coordsize="120,1018" path="m6115,9926r5,-3l6125,9926r2,4l6180,9952r-60,-120l6060,9952r53,l6113,9930r2,-4xe" fillcolor="black" stroked="f">
              <v:path arrowok="t"/>
            </v:shape>
            <v:shape id="_x0000_s1802" style="position:absolute;left:3960;top:11078;width:2443;height:0" coordorigin="3960,11078" coordsize="2443,0" path="m3960,11078r2443,e" filled="f">
              <v:path arrowok="t"/>
            </v:shape>
            <v:shape id="_x0000_s1801" style="position:absolute;left:6343;top:9870;width:120;height:1214" coordorigin="6343,9870" coordsize="120,1214" path="m6410,9990r53,l6410,9971r-2,-5l6403,9964r-5,2l6396,9971r,1107l6398,11082r5,3l6408,11082r2,-4l6410,9990xe" fillcolor="black" stroked="f">
              <v:path arrowok="t"/>
            </v:shape>
            <v:shape id="_x0000_s1800" style="position:absolute;left:6343;top:9870;width:120;height:1214" coordorigin="6343,9870" coordsize="120,1214" path="m6398,9966r5,-2l6408,9966r2,5l6463,9990r-60,-120l6343,9990r53,l6396,9971r2,-5xe" fillcolor="black" stroked="f">
              <v:path arrowok="t"/>
            </v:shape>
            <v:shape id="_x0000_s1799" style="position:absolute;left:2837;top:8884;width:2443;height:0" coordorigin="2837,8884" coordsize="2443,0" path="m5280,8884r-2443,e" filled="f">
              <v:path arrowok="t"/>
            </v:shape>
            <v:shape id="_x0000_s1798" style="position:absolute;left:2777;top:8877;width:120;height:1894" coordorigin="2777,8877" coordsize="120,1894" path="m2844,10650r,-1766l2842,8879r-5,-2l2832,8879r-2,5l2830,10670r2,4l2844,10650xe" fillcolor="black" stroked="f">
              <v:path arrowok="t"/>
            </v:shape>
            <v:shape id="_x0000_s1797" style="position:absolute;left:2777;top:8877;width:120;height:1894" coordorigin="2777,8877" coordsize="120,1894" path="m2837,10677r,93l2897,10650r-55,24l2837,10677xe" fillcolor="black" stroked="f">
              <v:path arrowok="t"/>
            </v:shape>
            <v:shape id="_x0000_s1796" style="position:absolute;left:2777;top:8877;width:120;height:1894" coordorigin="2777,8877" coordsize="120,1894" path="m2830,10650r-53,l2837,10770r,-93l2842,10674r55,-24l2844,10650r,20l2844,10650r-12,24l2830,10670r,-20xe" fillcolor="black" stroked="f">
              <v:path arrowok="t"/>
            </v:shape>
            <w10:wrap anchorx="page" anchory="page"/>
          </v:group>
        </w:pic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24"/>
        <w:ind w:left="2811"/>
        <w:rPr>
          <w:sz w:val="28"/>
          <w:szCs w:val="28"/>
        </w:rPr>
        <w:sectPr w:rsidR="00E077B4">
          <w:type w:val="continuous"/>
          <w:pgSz w:w="12240" w:h="15840"/>
          <w:pgMar w:top="1020" w:right="1420" w:bottom="280" w:left="1480" w:header="720" w:footer="720" w:gutter="0"/>
          <w:cols w:space="720"/>
        </w:sectPr>
      </w:pPr>
      <w:r>
        <w:rPr>
          <w:b/>
          <w:i/>
          <w:w w:val="99"/>
          <w:sz w:val="26"/>
          <w:szCs w:val="26"/>
        </w:rPr>
        <w:t>Figure</w:t>
      </w:r>
      <w:r>
        <w:rPr>
          <w:b/>
          <w:i/>
          <w:sz w:val="26"/>
          <w:szCs w:val="26"/>
        </w:rPr>
        <w:t xml:space="preserve"> </w:t>
      </w:r>
      <w:r>
        <w:rPr>
          <w:b/>
          <w:i/>
          <w:w w:val="99"/>
          <w:sz w:val="26"/>
          <w:szCs w:val="26"/>
        </w:rPr>
        <w:t>2:</w:t>
      </w:r>
      <w:r>
        <w:rPr>
          <w:b/>
          <w:i/>
          <w:sz w:val="26"/>
          <w:szCs w:val="26"/>
        </w:rPr>
        <w:t xml:space="preserve"> </w:t>
      </w:r>
      <w:r>
        <w:rPr>
          <w:b/>
          <w:i/>
          <w:sz w:val="28"/>
          <w:szCs w:val="28"/>
        </w:rPr>
        <w:t>Level 0 Context Diagram</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1" w:line="240" w:lineRule="exact"/>
        <w:rPr>
          <w:sz w:val="24"/>
          <w:szCs w:val="24"/>
        </w:rPr>
      </w:pPr>
    </w:p>
    <w:p w:rsidR="00E077B4" w:rsidRDefault="004C7980">
      <w:pPr>
        <w:spacing w:before="21" w:line="243" w:lineRule="auto"/>
        <w:ind w:left="5211" w:right="2883" w:firstLine="240"/>
        <w:rPr>
          <w:sz w:val="30"/>
          <w:szCs w:val="30"/>
        </w:rPr>
      </w:pPr>
      <w:r>
        <w:rPr>
          <w:b/>
          <w:sz w:val="30"/>
          <w:szCs w:val="30"/>
        </w:rPr>
        <w:t>Sales manager</w:t>
      </w:r>
    </w:p>
    <w:p w:rsidR="00E077B4" w:rsidRDefault="00E077B4">
      <w:pPr>
        <w:spacing w:before="3" w:line="160" w:lineRule="exact"/>
        <w:rPr>
          <w:sz w:val="16"/>
          <w:szCs w:val="16"/>
        </w:rPr>
      </w:pPr>
    </w:p>
    <w:p w:rsidR="00E077B4" w:rsidRDefault="00E077B4">
      <w:pPr>
        <w:spacing w:line="200" w:lineRule="exact"/>
      </w:pPr>
    </w:p>
    <w:p w:rsidR="00E077B4" w:rsidRDefault="00E077B4">
      <w:pPr>
        <w:spacing w:line="200" w:lineRule="exact"/>
      </w:pPr>
    </w:p>
    <w:p w:rsidR="00E077B4" w:rsidRDefault="004C7980">
      <w:pPr>
        <w:spacing w:line="180" w:lineRule="exact"/>
        <w:ind w:left="5751"/>
        <w:rPr>
          <w:sz w:val="16"/>
          <w:szCs w:val="16"/>
        </w:rPr>
      </w:pPr>
      <w:r>
        <w:rPr>
          <w:b/>
          <w:sz w:val="16"/>
          <w:szCs w:val="16"/>
        </w:rPr>
        <w:t>Report</w:t>
      </w:r>
    </w:p>
    <w:p w:rsidR="00E077B4" w:rsidRDefault="00E077B4">
      <w:pPr>
        <w:spacing w:before="9" w:line="100" w:lineRule="exact"/>
        <w:rPr>
          <w:sz w:val="11"/>
          <w:szCs w:val="11"/>
        </w:rPr>
      </w:pPr>
    </w:p>
    <w:p w:rsidR="00E077B4" w:rsidRDefault="00E077B4">
      <w:pPr>
        <w:spacing w:line="200" w:lineRule="exact"/>
      </w:pPr>
    </w:p>
    <w:p w:rsidR="00E077B4" w:rsidRDefault="004C7980">
      <w:pPr>
        <w:spacing w:before="40" w:line="180" w:lineRule="exact"/>
        <w:ind w:left="2024"/>
        <w:rPr>
          <w:sz w:val="16"/>
          <w:szCs w:val="16"/>
        </w:rPr>
        <w:sectPr w:rsidR="00E077B4">
          <w:pgSz w:w="12240" w:h="15840"/>
          <w:pgMar w:top="1020" w:right="1480" w:bottom="280" w:left="1480" w:header="718" w:footer="580" w:gutter="0"/>
          <w:cols w:space="720"/>
        </w:sectPr>
      </w:pPr>
      <w:r>
        <w:pict>
          <v:group id="_x0000_s1793" style="position:absolute;left:0;text-align:left;margin-left:2in;margin-top:-2.05pt;width:78.1pt;height:.1pt;z-index:-2579;mso-position-horizontal-relative:page" coordorigin="2880,-41" coordsize="1562,2">
            <v:shape id="_x0000_s1794" style="position:absolute;left:2880;top:-41;width:1562;height:2" coordorigin="2880,-41" coordsize="1562,2" path="m2880,-41r1562,2e" filled="f">
              <v:path arrowok="t"/>
            </v:shape>
            <w10:wrap anchorx="page"/>
          </v:group>
        </w:pict>
      </w:r>
      <w:r>
        <w:rPr>
          <w:b/>
          <w:sz w:val="16"/>
          <w:szCs w:val="16"/>
        </w:rPr>
        <w:t>User</w:t>
      </w:r>
    </w:p>
    <w:p w:rsidR="00E077B4" w:rsidRDefault="00E077B4">
      <w:pPr>
        <w:spacing w:before="9" w:line="100" w:lineRule="exact"/>
        <w:rPr>
          <w:sz w:val="11"/>
          <w:szCs w:val="11"/>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ind w:left="831" w:right="-44"/>
        <w:rPr>
          <w:sz w:val="16"/>
          <w:szCs w:val="16"/>
        </w:rPr>
      </w:pPr>
      <w:r>
        <w:rPr>
          <w:b/>
          <w:sz w:val="16"/>
          <w:szCs w:val="16"/>
        </w:rPr>
        <w:t>feedback</w:t>
      </w:r>
    </w:p>
    <w:p w:rsidR="00E077B4" w:rsidRDefault="004C7980">
      <w:pPr>
        <w:spacing w:before="4" w:line="100" w:lineRule="exact"/>
        <w:rPr>
          <w:sz w:val="11"/>
          <w:szCs w:val="11"/>
        </w:rPr>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line="244" w:lineRule="auto"/>
        <w:ind w:right="-28"/>
        <w:rPr>
          <w:sz w:val="16"/>
          <w:szCs w:val="16"/>
        </w:rPr>
      </w:pPr>
      <w:r>
        <w:rPr>
          <w:b/>
          <w:sz w:val="16"/>
          <w:szCs w:val="16"/>
        </w:rPr>
        <w:t>Check, change pass, id</w:t>
      </w:r>
    </w:p>
    <w:p w:rsidR="00E077B4" w:rsidRDefault="004C7980">
      <w:pPr>
        <w:spacing w:before="3" w:line="180" w:lineRule="exact"/>
        <w:rPr>
          <w:sz w:val="19"/>
          <w:szCs w:val="19"/>
        </w:rPr>
      </w:pPr>
      <w:r>
        <w:br w:type="column"/>
      </w:r>
    </w:p>
    <w:p w:rsidR="00E077B4" w:rsidRDefault="00E077B4">
      <w:pPr>
        <w:spacing w:line="200" w:lineRule="exact"/>
      </w:pPr>
    </w:p>
    <w:p w:rsidR="00E077B4" w:rsidRDefault="004C7980">
      <w:pPr>
        <w:ind w:left="-17" w:right="-17" w:firstLine="1"/>
        <w:jc w:val="center"/>
      </w:pPr>
      <w:r>
        <w:rPr>
          <w:b/>
          <w:sz w:val="18"/>
          <w:szCs w:val="18"/>
        </w:rPr>
        <w:t xml:space="preserve">3. </w:t>
      </w:r>
      <w:r>
        <w:rPr>
          <w:b/>
          <w:w w:val="99"/>
        </w:rPr>
        <w:t>Transaction details</w:t>
      </w:r>
    </w:p>
    <w:p w:rsidR="00E077B4" w:rsidRDefault="004C7980">
      <w:pPr>
        <w:spacing w:before="9" w:line="120" w:lineRule="exact"/>
        <w:rPr>
          <w:sz w:val="13"/>
          <w:szCs w:val="13"/>
        </w:rPr>
      </w:pPr>
      <w:r>
        <w:br w:type="column"/>
      </w:r>
    </w:p>
    <w:p w:rsidR="00E077B4" w:rsidRDefault="00E077B4">
      <w:pPr>
        <w:spacing w:line="200" w:lineRule="exact"/>
      </w:pPr>
    </w:p>
    <w:p w:rsidR="00E077B4" w:rsidRDefault="00E077B4">
      <w:pPr>
        <w:spacing w:line="200" w:lineRule="exact"/>
      </w:pPr>
    </w:p>
    <w:p w:rsidR="00E077B4" w:rsidRDefault="004C7980">
      <w:pPr>
        <w:ind w:right="-44"/>
        <w:rPr>
          <w:sz w:val="16"/>
          <w:szCs w:val="16"/>
        </w:rPr>
      </w:pPr>
      <w:r>
        <w:rPr>
          <w:b/>
          <w:sz w:val="16"/>
          <w:szCs w:val="16"/>
        </w:rPr>
        <w:t>Require</w:t>
      </w:r>
    </w:p>
    <w:p w:rsidR="00E077B4" w:rsidRDefault="004C7980">
      <w:pPr>
        <w:spacing w:before="9" w:line="160" w:lineRule="exact"/>
        <w:rPr>
          <w:sz w:val="17"/>
          <w:szCs w:val="17"/>
        </w:rPr>
      </w:pPr>
      <w:r>
        <w:br w:type="column"/>
      </w:r>
    </w:p>
    <w:p w:rsidR="00E077B4" w:rsidRDefault="004C7980">
      <w:pPr>
        <w:rPr>
          <w:sz w:val="16"/>
          <w:szCs w:val="16"/>
        </w:rPr>
        <w:sectPr w:rsidR="00E077B4">
          <w:type w:val="continuous"/>
          <w:pgSz w:w="12240" w:h="15840"/>
          <w:pgMar w:top="1020" w:right="1480" w:bottom="280" w:left="1480" w:header="720" w:footer="720" w:gutter="0"/>
          <w:cols w:num="5" w:space="720" w:equalWidth="0">
            <w:col w:w="1449" w:space="822"/>
            <w:col w:w="998" w:space="1875"/>
            <w:col w:w="1033" w:space="654"/>
            <w:col w:w="556" w:space="1090"/>
            <w:col w:w="803"/>
          </w:cols>
        </w:sectPr>
      </w:pPr>
      <w:r>
        <w:rPr>
          <w:b/>
          <w:sz w:val="16"/>
          <w:szCs w:val="16"/>
        </w:rPr>
        <w:t>Products</w:t>
      </w:r>
    </w:p>
    <w:p w:rsidR="00E077B4" w:rsidRDefault="00E077B4">
      <w:pPr>
        <w:spacing w:before="2" w:line="160" w:lineRule="exact"/>
        <w:rPr>
          <w:sz w:val="17"/>
          <w:szCs w:val="17"/>
        </w:rPr>
      </w:pPr>
    </w:p>
    <w:p w:rsidR="00E077B4" w:rsidRDefault="004C7980">
      <w:pPr>
        <w:spacing w:line="200" w:lineRule="exact"/>
        <w:ind w:left="7160" w:right="559"/>
        <w:jc w:val="right"/>
        <w:rPr>
          <w:sz w:val="18"/>
          <w:szCs w:val="18"/>
        </w:rPr>
        <w:sectPr w:rsidR="00E077B4">
          <w:type w:val="continuous"/>
          <w:pgSz w:w="12240" w:h="15840"/>
          <w:pgMar w:top="1020" w:right="1480" w:bottom="280" w:left="1480" w:header="720" w:footer="720" w:gutter="0"/>
          <w:cols w:space="720"/>
        </w:sectPr>
      </w:pPr>
      <w:r>
        <w:rPr>
          <w:b/>
          <w:sz w:val="18"/>
          <w:szCs w:val="18"/>
        </w:rPr>
        <w:t>Relay id, date, time, Item/quantity/price</w:t>
      </w:r>
    </w:p>
    <w:p w:rsidR="00E077B4" w:rsidRDefault="00E077B4">
      <w:pPr>
        <w:spacing w:before="8" w:line="140" w:lineRule="exact"/>
        <w:rPr>
          <w:sz w:val="15"/>
          <w:szCs w:val="15"/>
        </w:rPr>
      </w:pPr>
    </w:p>
    <w:p w:rsidR="00E077B4" w:rsidRDefault="004C7980">
      <w:pPr>
        <w:ind w:left="1690" w:right="-17" w:hanging="2"/>
        <w:jc w:val="center"/>
      </w:pPr>
      <w:r>
        <w:rPr>
          <w:b/>
          <w:sz w:val="18"/>
          <w:szCs w:val="18"/>
        </w:rPr>
        <w:t xml:space="preserve">1. </w:t>
      </w:r>
      <w:r>
        <w:rPr>
          <w:b/>
          <w:w w:val="99"/>
        </w:rPr>
        <w:t>Account process</w:t>
      </w:r>
    </w:p>
    <w:p w:rsidR="00E077B4" w:rsidRDefault="004C7980">
      <w:pPr>
        <w:spacing w:line="200" w:lineRule="exact"/>
      </w:pPr>
      <w:r>
        <w:br w:type="column"/>
      </w:r>
    </w:p>
    <w:p w:rsidR="00E077B4" w:rsidRDefault="00E077B4">
      <w:pPr>
        <w:spacing w:before="1" w:line="280" w:lineRule="exact"/>
        <w:rPr>
          <w:sz w:val="28"/>
          <w:szCs w:val="28"/>
        </w:rPr>
      </w:pPr>
    </w:p>
    <w:p w:rsidR="00E077B4" w:rsidRDefault="004C7980">
      <w:pPr>
        <w:spacing w:line="247" w:lineRule="auto"/>
        <w:ind w:right="-28"/>
        <w:rPr>
          <w:sz w:val="16"/>
          <w:szCs w:val="16"/>
        </w:rPr>
      </w:pPr>
      <w:r>
        <w:rPr>
          <w:b/>
          <w:sz w:val="16"/>
          <w:szCs w:val="16"/>
        </w:rPr>
        <w:t>Relay information</w:t>
      </w:r>
    </w:p>
    <w:p w:rsidR="00E077B4" w:rsidRDefault="004C7980">
      <w:pPr>
        <w:spacing w:line="200" w:lineRule="exact"/>
      </w:pPr>
      <w:r>
        <w:br w:type="column"/>
      </w:r>
    </w:p>
    <w:p w:rsidR="00E077B4" w:rsidRDefault="00E077B4">
      <w:pPr>
        <w:spacing w:line="200" w:lineRule="exact"/>
      </w:pPr>
    </w:p>
    <w:p w:rsidR="00E077B4" w:rsidRDefault="00E077B4">
      <w:pPr>
        <w:spacing w:before="6" w:line="260" w:lineRule="exact"/>
        <w:rPr>
          <w:sz w:val="26"/>
          <w:szCs w:val="26"/>
        </w:rPr>
      </w:pPr>
    </w:p>
    <w:p w:rsidR="00E077B4" w:rsidRDefault="004C7980">
      <w:pPr>
        <w:rPr>
          <w:sz w:val="16"/>
          <w:szCs w:val="16"/>
        </w:rPr>
        <w:sectPr w:rsidR="00E077B4">
          <w:type w:val="continuous"/>
          <w:pgSz w:w="12240" w:h="15840"/>
          <w:pgMar w:top="1020" w:right="1480" w:bottom="280" w:left="1480" w:header="720" w:footer="720" w:gutter="0"/>
          <w:cols w:num="3" w:space="720" w:equalWidth="0">
            <w:col w:w="2417" w:space="2014"/>
            <w:col w:w="822" w:space="738"/>
            <w:col w:w="3289"/>
          </w:cols>
        </w:sectPr>
      </w:pPr>
      <w:r>
        <w:rPr>
          <w:b/>
          <w:sz w:val="16"/>
          <w:szCs w:val="16"/>
        </w:rPr>
        <w:t>Require</w:t>
      </w:r>
    </w:p>
    <w:p w:rsidR="00E077B4" w:rsidRDefault="00E077B4">
      <w:pPr>
        <w:spacing w:line="200" w:lineRule="exact"/>
      </w:pPr>
    </w:p>
    <w:p w:rsidR="00E077B4" w:rsidRDefault="00E077B4">
      <w:pPr>
        <w:spacing w:before="3" w:line="280" w:lineRule="exact"/>
        <w:rPr>
          <w:sz w:val="28"/>
          <w:szCs w:val="28"/>
        </w:rPr>
        <w:sectPr w:rsidR="00E077B4">
          <w:type w:val="continuous"/>
          <w:pgSz w:w="12240" w:h="15840"/>
          <w:pgMar w:top="1020" w:right="1480" w:bottom="280" w:left="1480" w:header="720" w:footer="720" w:gutter="0"/>
          <w:cols w:space="720"/>
        </w:sectPr>
      </w:pPr>
    </w:p>
    <w:p w:rsidR="00E077B4" w:rsidRDefault="00E077B4">
      <w:pPr>
        <w:spacing w:before="8" w:line="160" w:lineRule="exact"/>
        <w:rPr>
          <w:sz w:val="17"/>
          <w:szCs w:val="17"/>
        </w:rPr>
      </w:pPr>
    </w:p>
    <w:p w:rsidR="00E077B4" w:rsidRDefault="00E077B4">
      <w:pPr>
        <w:spacing w:line="200" w:lineRule="exact"/>
      </w:pPr>
    </w:p>
    <w:p w:rsidR="00E077B4" w:rsidRDefault="00E077B4">
      <w:pPr>
        <w:spacing w:line="200" w:lineRule="exact"/>
      </w:pPr>
    </w:p>
    <w:p w:rsidR="00E077B4" w:rsidRDefault="004C7980">
      <w:pPr>
        <w:spacing w:line="247" w:lineRule="auto"/>
        <w:ind w:left="831" w:right="-28"/>
        <w:rPr>
          <w:sz w:val="16"/>
          <w:szCs w:val="16"/>
        </w:rPr>
      </w:pPr>
      <w:r>
        <w:rPr>
          <w:b/>
          <w:sz w:val="16"/>
          <w:szCs w:val="16"/>
        </w:rPr>
        <w:t>Relay information</w:t>
      </w:r>
    </w:p>
    <w:p w:rsidR="00E077B4" w:rsidRDefault="004C7980">
      <w:pPr>
        <w:spacing w:before="2" w:line="180" w:lineRule="exact"/>
        <w:rPr>
          <w:sz w:val="18"/>
          <w:szCs w:val="18"/>
        </w:rPr>
      </w:pPr>
      <w:r>
        <w:br w:type="column"/>
      </w:r>
    </w:p>
    <w:p w:rsidR="00E077B4" w:rsidRDefault="00E077B4">
      <w:pPr>
        <w:spacing w:line="200" w:lineRule="exact"/>
      </w:pPr>
    </w:p>
    <w:p w:rsidR="00E077B4" w:rsidRDefault="00E077B4">
      <w:pPr>
        <w:spacing w:line="200" w:lineRule="exact"/>
      </w:pPr>
    </w:p>
    <w:p w:rsidR="00E077B4" w:rsidRDefault="004C7980">
      <w:pPr>
        <w:ind w:left="624" w:right="-44"/>
        <w:rPr>
          <w:sz w:val="16"/>
          <w:szCs w:val="16"/>
        </w:rPr>
      </w:pPr>
      <w:r>
        <w:rPr>
          <w:b/>
          <w:sz w:val="16"/>
          <w:szCs w:val="16"/>
        </w:rPr>
        <w:t>User id, pass</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9" w:line="280" w:lineRule="exact"/>
        <w:rPr>
          <w:sz w:val="28"/>
          <w:szCs w:val="28"/>
        </w:rPr>
      </w:pPr>
    </w:p>
    <w:p w:rsidR="00E077B4" w:rsidRDefault="004C7980">
      <w:pPr>
        <w:spacing w:line="420" w:lineRule="exact"/>
        <w:rPr>
          <w:sz w:val="38"/>
          <w:szCs w:val="38"/>
        </w:rPr>
      </w:pPr>
      <w:r>
        <w:rPr>
          <w:b/>
          <w:w w:val="99"/>
          <w:position w:val="-1"/>
          <w:sz w:val="38"/>
          <w:szCs w:val="38"/>
        </w:rPr>
        <w:t>Sales</w:t>
      </w:r>
    </w:p>
    <w:p w:rsidR="00E077B4" w:rsidRDefault="004C7980">
      <w:pPr>
        <w:spacing w:line="200" w:lineRule="exact"/>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2" w:line="280" w:lineRule="exact"/>
        <w:rPr>
          <w:sz w:val="28"/>
          <w:szCs w:val="28"/>
        </w:rPr>
      </w:pPr>
    </w:p>
    <w:p w:rsidR="00E077B4" w:rsidRDefault="004C7980">
      <w:pPr>
        <w:ind w:right="-44"/>
        <w:rPr>
          <w:sz w:val="16"/>
          <w:szCs w:val="16"/>
        </w:rPr>
      </w:pPr>
      <w:r>
        <w:rPr>
          <w:b/>
          <w:sz w:val="16"/>
          <w:szCs w:val="16"/>
        </w:rPr>
        <w:t>Require bills</w:t>
      </w:r>
    </w:p>
    <w:p w:rsidR="00E077B4" w:rsidRDefault="004C7980">
      <w:pPr>
        <w:spacing w:before="12" w:line="240" w:lineRule="exact"/>
        <w:rPr>
          <w:sz w:val="24"/>
          <w:szCs w:val="24"/>
        </w:rPr>
      </w:pPr>
      <w:r>
        <w:br w:type="column"/>
      </w:r>
    </w:p>
    <w:p w:rsidR="00E077B4" w:rsidRDefault="004C7980">
      <w:pPr>
        <w:ind w:left="386" w:right="383"/>
        <w:jc w:val="center"/>
      </w:pPr>
      <w:r>
        <w:rPr>
          <w:b/>
          <w:w w:val="99"/>
        </w:rPr>
        <w:t>4.</w:t>
      </w:r>
    </w:p>
    <w:p w:rsidR="00E077B4" w:rsidRDefault="004C7980">
      <w:pPr>
        <w:spacing w:before="5"/>
        <w:ind w:left="-37" w:right="-37"/>
        <w:jc w:val="center"/>
        <w:rPr>
          <w:sz w:val="22"/>
          <w:szCs w:val="22"/>
        </w:rPr>
      </w:pPr>
      <w:r>
        <w:rPr>
          <w:b/>
          <w:sz w:val="22"/>
          <w:szCs w:val="22"/>
        </w:rPr>
        <w:t>Create bill</w:t>
      </w:r>
    </w:p>
    <w:p w:rsidR="00E077B4" w:rsidRDefault="004C7980">
      <w:pPr>
        <w:spacing w:line="200" w:lineRule="exact"/>
      </w:pPr>
      <w:r>
        <w:br w:type="column"/>
      </w:r>
    </w:p>
    <w:p w:rsidR="00E077B4" w:rsidRDefault="00E077B4">
      <w:pPr>
        <w:spacing w:before="2" w:line="200" w:lineRule="exact"/>
      </w:pPr>
    </w:p>
    <w:p w:rsidR="00E077B4" w:rsidRDefault="004C7980">
      <w:pPr>
        <w:rPr>
          <w:sz w:val="16"/>
          <w:szCs w:val="16"/>
        </w:rPr>
      </w:pPr>
      <w:r>
        <w:rPr>
          <w:b/>
          <w:sz w:val="16"/>
          <w:szCs w:val="16"/>
        </w:rPr>
        <w:t>Input bills</w:t>
      </w:r>
    </w:p>
    <w:p w:rsidR="00E077B4" w:rsidRDefault="00E077B4">
      <w:pPr>
        <w:spacing w:before="1" w:line="120" w:lineRule="exact"/>
        <w:rPr>
          <w:sz w:val="13"/>
          <w:szCs w:val="13"/>
        </w:rPr>
      </w:pPr>
    </w:p>
    <w:p w:rsidR="00E077B4" w:rsidRDefault="00E077B4">
      <w:pPr>
        <w:spacing w:line="200" w:lineRule="exact"/>
      </w:pPr>
    </w:p>
    <w:p w:rsidR="00E077B4" w:rsidRDefault="00E077B4">
      <w:pPr>
        <w:spacing w:line="200" w:lineRule="exact"/>
      </w:pPr>
    </w:p>
    <w:p w:rsidR="00E077B4" w:rsidRDefault="004C7980">
      <w:pPr>
        <w:spacing w:line="247" w:lineRule="auto"/>
        <w:ind w:left="360" w:right="-28"/>
        <w:rPr>
          <w:sz w:val="16"/>
          <w:szCs w:val="16"/>
        </w:rPr>
      </w:pPr>
      <w:r>
        <w:rPr>
          <w:b/>
          <w:sz w:val="16"/>
          <w:szCs w:val="16"/>
        </w:rPr>
        <w:t>Relay information</w:t>
      </w:r>
    </w:p>
    <w:p w:rsidR="00E077B4" w:rsidRDefault="004C7980">
      <w:pPr>
        <w:spacing w:before="40"/>
        <w:rPr>
          <w:sz w:val="16"/>
          <w:szCs w:val="16"/>
        </w:rPr>
        <w:sectPr w:rsidR="00E077B4">
          <w:type w:val="continuous"/>
          <w:pgSz w:w="12240" w:h="15840"/>
          <w:pgMar w:top="1020" w:right="1480" w:bottom="280" w:left="1480" w:header="720" w:footer="720" w:gutter="0"/>
          <w:cols w:num="6" w:space="720" w:equalWidth="0">
            <w:col w:w="1653" w:space="114"/>
            <w:col w:w="1493" w:space="331"/>
            <w:col w:w="881" w:space="689"/>
            <w:col w:w="998" w:space="673"/>
            <w:col w:w="1182" w:space="620"/>
            <w:col w:w="646"/>
          </w:cols>
        </w:sectPr>
      </w:pPr>
      <w:r>
        <w:br w:type="column"/>
      </w:r>
      <w:r>
        <w:rPr>
          <w:b/>
          <w:sz w:val="16"/>
          <w:szCs w:val="16"/>
        </w:rPr>
        <w:t>Bills</w:t>
      </w:r>
    </w:p>
    <w:p w:rsidR="00E077B4" w:rsidRDefault="00E077B4">
      <w:pPr>
        <w:spacing w:before="8" w:line="240" w:lineRule="exact"/>
        <w:rPr>
          <w:sz w:val="24"/>
          <w:szCs w:val="24"/>
        </w:rPr>
      </w:pPr>
    </w:p>
    <w:p w:rsidR="00E077B4" w:rsidRDefault="004C7980">
      <w:pPr>
        <w:spacing w:before="40" w:line="180" w:lineRule="exact"/>
        <w:ind w:left="3679" w:right="4876"/>
        <w:jc w:val="center"/>
        <w:rPr>
          <w:sz w:val="16"/>
          <w:szCs w:val="16"/>
        </w:rPr>
      </w:pPr>
      <w:r>
        <w:rPr>
          <w:b/>
          <w:sz w:val="16"/>
          <w:szCs w:val="16"/>
        </w:rPr>
        <w:t>Feedback</w:t>
      </w:r>
    </w:p>
    <w:p w:rsidR="00E077B4" w:rsidRDefault="00E077B4">
      <w:pPr>
        <w:spacing w:before="9" w:line="100" w:lineRule="exact"/>
        <w:rPr>
          <w:sz w:val="11"/>
          <w:szCs w:val="11"/>
        </w:rPr>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4C7980">
      <w:pPr>
        <w:spacing w:before="40" w:line="180" w:lineRule="exact"/>
        <w:ind w:left="1069" w:right="-44"/>
        <w:rPr>
          <w:sz w:val="16"/>
          <w:szCs w:val="16"/>
        </w:rPr>
      </w:pPr>
      <w:r>
        <w:rPr>
          <w:b/>
          <w:sz w:val="16"/>
          <w:szCs w:val="16"/>
        </w:rPr>
        <w:t>Require</w:t>
      </w:r>
    </w:p>
    <w:p w:rsidR="00E077B4" w:rsidRDefault="004C7980">
      <w:pPr>
        <w:spacing w:before="40" w:line="180" w:lineRule="exact"/>
        <w:rPr>
          <w:sz w:val="16"/>
          <w:szCs w:val="16"/>
        </w:rPr>
        <w:sectPr w:rsidR="00E077B4">
          <w:type w:val="continuous"/>
          <w:pgSz w:w="12240" w:h="15840"/>
          <w:pgMar w:top="1020" w:right="1480" w:bottom="280" w:left="1480" w:header="720" w:footer="720" w:gutter="0"/>
          <w:cols w:num="2" w:space="720" w:equalWidth="0">
            <w:col w:w="1625" w:space="886"/>
            <w:col w:w="6769"/>
          </w:cols>
        </w:sectPr>
      </w:pPr>
      <w:r>
        <w:br w:type="column"/>
      </w:r>
      <w:r>
        <w:rPr>
          <w:b/>
          <w:sz w:val="16"/>
          <w:szCs w:val="16"/>
        </w:rPr>
        <w:t>Feedback</w:t>
      </w:r>
    </w:p>
    <w:p w:rsidR="00E077B4" w:rsidRDefault="00E077B4">
      <w:pPr>
        <w:spacing w:line="200" w:lineRule="exact"/>
      </w:pPr>
    </w:p>
    <w:p w:rsidR="00E077B4" w:rsidRDefault="00E077B4">
      <w:pPr>
        <w:spacing w:line="200" w:lineRule="exact"/>
      </w:pPr>
    </w:p>
    <w:p w:rsidR="00E077B4" w:rsidRDefault="00E077B4">
      <w:pPr>
        <w:spacing w:before="17" w:line="260" w:lineRule="exact"/>
        <w:rPr>
          <w:sz w:val="26"/>
          <w:szCs w:val="26"/>
        </w:rPr>
        <w:sectPr w:rsidR="00E077B4">
          <w:type w:val="continuous"/>
          <w:pgSz w:w="12240" w:h="15840"/>
          <w:pgMar w:top="1020" w:right="1480" w:bottom="280" w:left="1480" w:header="720" w:footer="720" w:gutter="0"/>
          <w:cols w:space="720"/>
        </w:sectPr>
      </w:pPr>
    </w:p>
    <w:p w:rsidR="00E077B4" w:rsidRDefault="00E077B4">
      <w:pPr>
        <w:spacing w:before="14" w:line="240" w:lineRule="exact"/>
        <w:rPr>
          <w:sz w:val="24"/>
          <w:szCs w:val="24"/>
        </w:rPr>
      </w:pPr>
    </w:p>
    <w:p w:rsidR="00E077B4" w:rsidRDefault="004C7980">
      <w:pPr>
        <w:ind w:left="1826" w:right="-16" w:hanging="5"/>
        <w:jc w:val="center"/>
        <w:rPr>
          <w:sz w:val="18"/>
          <w:szCs w:val="18"/>
        </w:rPr>
      </w:pPr>
      <w:r>
        <w:rPr>
          <w:b/>
          <w:sz w:val="18"/>
          <w:szCs w:val="18"/>
        </w:rPr>
        <w:t>2. Check information</w:t>
      </w:r>
    </w:p>
    <w:p w:rsidR="00E077B4" w:rsidRDefault="004C7980">
      <w:pPr>
        <w:spacing w:line="200" w:lineRule="exact"/>
      </w:pPr>
      <w:r>
        <w:br w:type="column"/>
      </w:r>
    </w:p>
    <w:p w:rsidR="00E077B4" w:rsidRDefault="00E077B4">
      <w:pPr>
        <w:spacing w:before="2" w:line="200" w:lineRule="exact"/>
      </w:pPr>
    </w:p>
    <w:p w:rsidR="00E077B4" w:rsidRDefault="004C7980">
      <w:pPr>
        <w:rPr>
          <w:sz w:val="16"/>
          <w:szCs w:val="16"/>
        </w:rPr>
      </w:pPr>
      <w:r>
        <w:rPr>
          <w:b/>
          <w:sz w:val="16"/>
          <w:szCs w:val="16"/>
        </w:rPr>
        <w:t>Check</w:t>
      </w:r>
    </w:p>
    <w:p w:rsidR="00E077B4" w:rsidRDefault="00E077B4">
      <w:pPr>
        <w:spacing w:before="1" w:line="120" w:lineRule="exact"/>
        <w:rPr>
          <w:sz w:val="13"/>
          <w:szCs w:val="13"/>
        </w:rPr>
      </w:pPr>
    </w:p>
    <w:p w:rsidR="00E077B4" w:rsidRDefault="00E077B4">
      <w:pPr>
        <w:spacing w:line="200" w:lineRule="exact"/>
      </w:pPr>
    </w:p>
    <w:p w:rsidR="00E077B4" w:rsidRDefault="00E077B4">
      <w:pPr>
        <w:spacing w:line="200" w:lineRule="exact"/>
      </w:pPr>
    </w:p>
    <w:p w:rsidR="00E077B4" w:rsidRDefault="004C7980">
      <w:pPr>
        <w:spacing w:line="247" w:lineRule="auto"/>
        <w:ind w:left="360" w:right="-28"/>
        <w:rPr>
          <w:sz w:val="16"/>
          <w:szCs w:val="16"/>
        </w:rPr>
      </w:pPr>
      <w:r>
        <w:rPr>
          <w:b/>
          <w:sz w:val="16"/>
          <w:szCs w:val="16"/>
        </w:rPr>
        <w:t>Relay information</w:t>
      </w:r>
    </w:p>
    <w:p w:rsidR="00E077B4" w:rsidRDefault="004C7980">
      <w:pPr>
        <w:spacing w:before="40"/>
        <w:rPr>
          <w:sz w:val="16"/>
          <w:szCs w:val="16"/>
        </w:rPr>
        <w:sectPr w:rsidR="00E077B4">
          <w:type w:val="continuous"/>
          <w:pgSz w:w="12240" w:h="15840"/>
          <w:pgMar w:top="1020" w:right="1480" w:bottom="280" w:left="1480" w:header="720" w:footer="720" w:gutter="0"/>
          <w:cols w:num="3" w:space="720" w:equalWidth="0">
            <w:col w:w="2761" w:space="711"/>
            <w:col w:w="1182" w:space="464"/>
            <w:col w:w="4162"/>
          </w:cols>
        </w:sectPr>
      </w:pPr>
      <w:r>
        <w:br w:type="column"/>
      </w:r>
      <w:r>
        <w:rPr>
          <w:b/>
          <w:sz w:val="16"/>
          <w:szCs w:val="16"/>
        </w:rPr>
        <w:t>Products</w:t>
      </w:r>
    </w:p>
    <w:p w:rsidR="00E077B4" w:rsidRDefault="00E077B4">
      <w:pPr>
        <w:spacing w:before="6" w:line="100" w:lineRule="exact"/>
        <w:rPr>
          <w:sz w:val="10"/>
          <w:szCs w:val="10"/>
        </w:rPr>
      </w:pPr>
    </w:p>
    <w:p w:rsidR="00E077B4" w:rsidRDefault="00E077B4">
      <w:pPr>
        <w:spacing w:line="200" w:lineRule="exact"/>
      </w:pPr>
    </w:p>
    <w:p w:rsidR="00E077B4" w:rsidRDefault="004C7980">
      <w:pPr>
        <w:spacing w:before="40" w:line="180" w:lineRule="exact"/>
        <w:ind w:left="1554"/>
        <w:rPr>
          <w:sz w:val="16"/>
          <w:szCs w:val="16"/>
        </w:rPr>
      </w:pPr>
      <w:r>
        <w:rPr>
          <w:b/>
          <w:sz w:val="16"/>
          <w:szCs w:val="16"/>
        </w:rPr>
        <w:t>Report</w:t>
      </w:r>
    </w:p>
    <w:p w:rsidR="00E077B4" w:rsidRDefault="00E077B4">
      <w:pPr>
        <w:spacing w:line="200" w:lineRule="exact"/>
      </w:pPr>
    </w:p>
    <w:p w:rsidR="00E077B4" w:rsidRDefault="00E077B4">
      <w:pPr>
        <w:spacing w:line="200" w:lineRule="exact"/>
      </w:pPr>
    </w:p>
    <w:p w:rsidR="00E077B4" w:rsidRDefault="00E077B4">
      <w:pPr>
        <w:spacing w:before="11" w:line="280" w:lineRule="exact"/>
        <w:rPr>
          <w:sz w:val="28"/>
          <w:szCs w:val="28"/>
        </w:rPr>
        <w:sectPr w:rsidR="00E077B4">
          <w:type w:val="continuous"/>
          <w:pgSz w:w="12240" w:h="15840"/>
          <w:pgMar w:top="1020" w:right="1480" w:bottom="280" w:left="1480" w:header="720" w:footer="720" w:gutter="0"/>
          <w:cols w:space="720"/>
        </w:sectPr>
      </w:pPr>
    </w:p>
    <w:p w:rsidR="00E077B4" w:rsidRDefault="004C7980">
      <w:pPr>
        <w:spacing w:before="24" w:line="245" w:lineRule="auto"/>
        <w:ind w:left="1887" w:right="-48" w:hanging="62"/>
        <w:rPr>
          <w:sz w:val="28"/>
          <w:szCs w:val="28"/>
        </w:rPr>
      </w:pPr>
      <w:r>
        <w:pict>
          <v:group id="_x0000_s1791" style="position:absolute;left:0;text-align:left;margin-left:474pt;margin-top:363.3pt;width:78.1pt;height:.1pt;z-index:-2580;mso-position-horizontal-relative:page;mso-position-vertical-relative:page" coordorigin="9480,7266" coordsize="1562,2">
            <v:shape id="_x0000_s1792" style="position:absolute;left:9480;top:7266;width:1562;height:2" coordorigin="9480,7266" coordsize="1562,2" path="m9480,7266r1562,3e" filled="f">
              <v:path arrowok="t"/>
            </v:shape>
            <w10:wrap anchorx="page" anchory="page"/>
          </v:group>
        </w:pict>
      </w:r>
      <w:r>
        <w:pict>
          <v:group id="_x0000_s1789" style="position:absolute;left:0;text-align:left;margin-left:474pt;margin-top:219.3pt;width:78.1pt;height:.1pt;z-index:-2581;mso-position-horizontal-relative:page;mso-position-vertical-relative:page" coordorigin="9480,4386" coordsize="1562,2">
            <v:shape id="_x0000_s1790" style="position:absolute;left:9480;top:4386;width:1562;height:2" coordorigin="9480,4386" coordsize="1562,2" path="m9480,4386r1562,3e" filled="f">
              <v:path arrowok="t"/>
            </v:shape>
            <w10:wrap anchorx="page" anchory="page"/>
          </v:group>
        </w:pict>
      </w:r>
      <w:r>
        <w:pict>
          <v:group id="_x0000_s1727" style="position:absolute;left:0;text-align:left;margin-left:131.6pt;margin-top:110.8pt;width:421pt;height:621.65pt;z-index:-2582;mso-position-horizontal-relative:page;mso-position-vertical-relative:page" coordorigin="2633,2216" coordsize="8420,12433">
            <v:shape id="_x0000_s1788" style="position:absolute;left:2640;top:8882;width:2035;height:722" coordorigin="2640,8882" coordsize="2035,722" path="m2640,9604r2035,l4675,8882r-2035,l2640,9604xe" filled="f">
              <v:path arrowok="t"/>
            </v:shape>
            <v:shape id="_x0000_s1787" style="position:absolute;left:4680;top:9417;width:120;height:70" coordorigin="4680,9417" coordsize="120,70" path="m4781,9434r19,l4781,9417r-7,2l4774,9431r7,3xe" fillcolor="black" stroked="f">
              <v:path arrowok="t"/>
            </v:shape>
            <v:shape id="_x0000_s1786" style="position:absolute;left:4680;top:9417;width:120;height:70" coordorigin="4680,9417" coordsize="120,70" path="m4800,9434r-19,l4774,9431r,-12l4781,9417r19,17l6962,9434r5,-3l6970,9424r-3,-5l6962,9417r-2162,l4800,9364r-120,60l4800,9484r,-50xe" fillcolor="black" stroked="f">
              <v:path arrowok="t"/>
            </v:shape>
            <v:shape id="_x0000_s1785" style="position:absolute;left:4680;top:9064;width:1920;height:0" coordorigin="4680,9064" coordsize="1920,0" path="m4680,9064r1920,e" filled="f">
              <v:path arrowok="t"/>
            </v:shape>
            <v:shape id="_x0000_s1784" style="position:absolute;left:6962;top:8702;width:0;height:722" coordorigin="6962,8702" coordsize="0,722" path="m6962,8702r,722e" filled="f">
              <v:path arrowok="t"/>
            </v:shape>
            <v:shape id="_x0000_s1783" style="position:absolute;left:6240;top:7264;width:1800;height:1618" coordorigin="6240,7264" coordsize="1800,1618" path="m7140,7264r-74,3l6994,7275r-70,13l6856,7305r-66,23l6727,7354r-61,31l6609,7420r-55,39l6504,7501r-47,46l6414,7595r-39,52l6341,7701r-30,57l6286,7817r-20,62l6252,7942r-9,65l6240,8073r3,66l6252,8204r14,63l6286,8328r25,60l6341,8444r34,55l6414,8550r43,49l6504,8645r50,42l6609,8725r57,35l6727,8791r63,27l6856,8840r68,18l6994,8871r72,8l7140,8882r74,-3l7286,8871r70,-13l7424,8840r66,-22l7553,8791r61,-31l7671,8725r55,-38l7776,8645r47,-46l7866,8550r39,-51l7939,8444r30,-57l7994,8328r20,-61l8028,8204r9,-65l8040,8073r-3,-66l8028,7942r-14,-63l7994,7817r-25,-59l7939,7701r-34,-54l7866,7595r-43,-48l7776,7501r-50,-42l7671,7420r-57,-35l7553,7354r-63,-26l7424,7305r-68,-17l7286,7275r-72,-8l7140,7264xe" stroked="f">
              <v:path arrowok="t"/>
            </v:shape>
            <v:shape id="_x0000_s1782" style="position:absolute;left:6240;top:7264;width:1800;height:1618" coordorigin="6240,7264" coordsize="1800,1618" path="m7140,7264r-74,3l6994,7275r-70,13l6856,7305r-66,23l6727,7354r-61,31l6609,7420r-55,39l6504,7501r-47,46l6414,7595r-39,52l6341,7701r-30,57l6286,7817r-20,62l6252,7942r-9,65l6240,8073r3,66l6252,8204r14,63l6286,8328r25,60l6341,8444r34,55l6414,8550r43,49l6504,8645r50,42l6609,8725r57,35l6727,8791r63,27l6856,8840r68,18l6994,8871r72,8l7140,8882r74,-3l7286,8871r70,-13l7424,8840r66,-22l7553,8791r61,-31l7671,8725r55,-38l7776,8645r47,-46l7866,8550r39,-51l7939,8444r30,-57l7994,8328r20,-61l8028,8204r9,-65l8040,8073r-3,-66l8028,7942r-14,-63l7994,7817r-25,-59l7939,7701r-34,-54l7866,7595r-43,-48l7776,7501r-50,-42l7671,7420r-57,-35l7553,7354r-63,-26l7424,7305r-68,-17l7286,7275r-72,-8l7140,7264xe" filled="f">
              <v:path arrowok="t"/>
            </v:shape>
            <v:shape id="_x0000_s1781" style="position:absolute;left:6540;top:8702;width:120;height:370" coordorigin="6540,8702" coordsize="120,370" path="m6607,8822r53,l6607,8802r-2,-4l6600,8795r-5,3l6593,8802r,262l6595,9069r5,2l6605,9069r2,-5l6607,8822xe" fillcolor="black" stroked="f">
              <v:path arrowok="t"/>
            </v:shape>
            <v:shape id="_x0000_s1780" style="position:absolute;left:6540;top:8702;width:120;height:370" coordorigin="6540,8702" coordsize="120,370" path="m6595,8798r5,-3l6605,8798r2,4l6660,8822r-60,-120l6540,8822r53,l6593,8802r2,-4xe" fillcolor="black" stroked="f">
              <v:path arrowok="t"/>
            </v:shape>
            <v:shape id="_x0000_s1779" style="position:absolute;left:2642;top:5824;width:1798;height:1615" coordorigin="2642,5824" coordsize="1798,1615" path="m3542,5824r-73,3l3396,5835r-70,12l3258,5865r-66,22l3129,5914r-61,31l3011,5979r-54,39l2906,6060r-47,45l2816,6154r-39,51l2743,6259r-30,57l2688,6375r-19,61l2654,6499r-9,65l2642,6630r3,67l2654,6762r15,63l2688,6886r25,59l2743,7002r34,54l2816,7108r43,49l2906,7202r51,42l3011,7283r57,35l3129,7349r63,27l3258,7398r68,18l3396,7429r73,8l3542,7439r74,-2l3688,7429r70,-13l3827,7398r65,-22l3955,7349r61,-31l4073,7283r54,-39l4178,7202r46,-45l4267,7108r39,-52l4340,7002r30,-57l4394,6886r20,-61l4428,6762r9,-65l4440,6630r-3,-66l4428,6499r-14,-63l4394,6375r-24,-59l4340,6259r-34,-54l4267,6154r-43,-49l4178,6060r-51,-42l4073,5979r-57,-34l3955,5914r-63,-27l3827,5865r-69,-18l3688,5835r-72,-8l3542,5824xe" filled="f">
              <v:path arrowok="t"/>
            </v:shape>
            <v:shape id="_x0000_s1778" style="position:absolute;left:3302;top:7437;width:120;height:1445" coordorigin="3302,7437" coordsize="120,1445" path="m3370,8762r-3,-1318l3365,7437r-10,l3353,7444r2,1318l3302,8762r60,120l3355,8783r3,5l3362,8790r5,-2l3370,8783r52,-21l3370,8762xe" fillcolor="black" stroked="f">
              <v:path arrowok="t"/>
            </v:shape>
            <v:shape id="_x0000_s1777" style="position:absolute;left:3302;top:7437;width:120;height:1445" coordorigin="3302,7437" coordsize="120,1445" path="m3370,8783r-3,5l3362,8790r-4,-2l3355,8783r7,99l3422,8762r-52,21xe" fillcolor="black" stroked="f">
              <v:path arrowok="t"/>
            </v:shape>
            <v:shape id="_x0000_s1776" style="position:absolute;left:3662;top:7444;width:120;height:1445" coordorigin="3662,7444" coordsize="120,1445" path="m3730,7564r52,l3730,7542r-3,-4l3722,7535r-4,3l3715,7542r,22l3713,8882r2,4l3720,8889r5,-3l3727,8882r3,-1318xe" fillcolor="black" stroked="f">
              <v:path arrowok="t"/>
            </v:shape>
            <v:shape id="_x0000_s1775" style="position:absolute;left:3662;top:7444;width:120;height:1445" coordorigin="3662,7444" coordsize="120,1445" path="m3718,7538r4,-3l3727,7538r3,4l3782,7564r-60,-120l3662,7564r53,l3715,7542r3,-4xe" fillcolor="black" stroked="f">
              <v:path arrowok="t"/>
            </v:shape>
            <v:shape id="_x0000_s1774" style="position:absolute;left:2882;top:4372;width:1562;height:2" coordorigin="2882,4372" coordsize="1562,2" path="m2882,4372r1563,2e" filled="f">
              <v:path arrowok="t"/>
            </v:shape>
            <v:shape id="_x0000_s1773" style="position:absolute;left:3542;top:4379;width:120;height:1452" coordorigin="3542,4379" coordsize="120,1452" path="m3610,4499r52,l3610,4480r-3,-5l3602,4473r-4,2l3595,4480r,19l3593,5824r2,5l3600,5831r5,-2l3607,5824r3,-1325xe" fillcolor="black" stroked="f">
              <v:path arrowok="t"/>
            </v:shape>
            <v:shape id="_x0000_s1772" style="position:absolute;left:3542;top:4379;width:120;height:1452" coordorigin="3542,4379" coordsize="120,1452" path="m3598,4475r4,-2l3607,4475r3,5l3662,4499r-60,-120l3542,4499r53,l3595,4480r3,-5xe" fillcolor="black" stroked="f">
              <v:path arrowok="t"/>
            </v:shape>
            <v:shape id="_x0000_s1771" style="position:absolute;left:3180;top:4372;width:120;height:1452" coordorigin="3180,4372" coordsize="120,1452" path="m3247,5704r-2,-1325l3242,4374r-4,-2l3233,4374r-3,5l3233,5704r-53,l3240,5824r-7,-101l3235,5728r5,2l3245,5728r2,-5l3300,5704r-53,xe" fillcolor="black" stroked="f">
              <v:path arrowok="t"/>
            </v:shape>
            <v:shape id="_x0000_s1770" style="position:absolute;left:3180;top:4372;width:120;height:1452" coordorigin="3180,4372" coordsize="120,1452" path="m3247,5723r-2,5l3240,5730r-5,-2l3233,5723r7,101l3300,5704r-53,19xe" fillcolor="black" stroked="f">
              <v:path arrowok="t"/>
            </v:shape>
            <v:shape id="_x0000_s1769" style="position:absolute;left:8038;top:7982;width:1918;height:0" coordorigin="8038,7982" coordsize="1918,0" path="m8038,7982r1917,e" filled="f">
              <v:path arrowok="t"/>
            </v:shape>
            <v:shape id="_x0000_s1768" style="position:absolute;left:9482;top:7612;width:1562;height:2" coordorigin="9482,7612" coordsize="1562,2" path="m9482,7612r1563,2e" filled="f">
              <v:path arrowok="t"/>
            </v:shape>
            <v:shape id="_x0000_s1767" style="position:absolute;left:9895;top:7622;width:120;height:367" coordorigin="9895,7622" coordsize="120,367" path="m9962,7742r53,l9962,7718r-7,-3l9950,7718r-2,4l9895,7742r53,l9948,7982r2,4l9955,7989r7,-3l9962,7742xe" fillcolor="black" stroked="f">
              <v:path arrowok="t"/>
            </v:shape>
            <v:shape id="_x0000_s1766" style="position:absolute;left:9895;top:7622;width:120;height:367" coordorigin="9895,7622" coordsize="120,367" path="m9955,7622r-60,120l9948,7722r2,-4l9955,7715r7,3l10015,7742r-60,-120xe" fillcolor="black" stroked="f">
              <v:path arrowok="t"/>
            </v:shape>
            <v:shape id="_x0000_s1765" style="position:absolute;left:10440;top:7622;width:0;height:722" coordorigin="10440,7622" coordsize="0,722" path="m10440,7622r,722e" filled="f">
              <v:path arrowok="t"/>
            </v:shape>
            <v:shape id="_x0000_s1764" style="position:absolute;left:7920;top:8284;width:2527;height:120" coordorigin="7920,8284" coordsize="2527,120" path="m8014,8344r26,-60l7920,8344r120,60l8014,8344xe" fillcolor="black" stroked="f">
              <v:path arrowok="t"/>
            </v:shape>
            <v:shape id="_x0000_s1763" style="position:absolute;left:7920;top:8284;width:2527;height:120" coordorigin="7920,8284" coordsize="2527,120" path="m8021,8351r19,l8021,8337r-5,2l8016,8349r5,2xe" fillcolor="black" stroked="f">
              <v:path arrowok="t"/>
            </v:shape>
            <v:shape id="_x0000_s1762" style="position:absolute;left:7920;top:8284;width:2527;height:120" coordorigin="7920,8284" coordsize="2527,120" path="m8040,8351r-19,l8016,8349r,-10l8021,8337r19,14l10440,8351r5,-2l10447,8344r-2,-5l10440,8337r-2400,l8040,8284r-26,60l8040,8404r,-53xe" fillcolor="black" stroked="f">
              <v:path arrowok="t"/>
            </v:shape>
            <v:shape id="_x0000_s1761" style="position:absolute;left:6240;top:4384;width:1800;height:1620" coordorigin="6240,4384" coordsize="1800,1620" path="m7140,4384r-74,3l6994,4395r-70,13l6856,4425r-66,23l6727,4474r-61,31l6609,4540r-55,39l6504,4621r-47,46l6414,4715r-39,52l6341,4821r-30,57l6286,4937r-20,62l6252,5062r-9,65l6240,5193r3,66l6252,5325r14,63l6286,5450r25,59l6341,5566r34,54l6414,5672r43,49l6504,5767r50,42l6609,5848r57,35l6727,5914r63,26l6856,5963r68,17l6994,5993r72,8l7140,6004r74,-3l7286,5993r70,-13l7424,5963r66,-23l7553,5914r61,-31l7671,5848r55,-39l7776,5767r47,-46l7866,5672r39,-52l7939,5566r30,-57l7994,5450r20,-62l8028,5325r9,-66l8040,5193r-3,-66l8028,5062r-14,-63l7994,4937r-25,-59l7939,4821r-34,-54l7866,4715r-43,-48l7776,4621r-50,-42l7671,4540r-57,-35l7553,4474r-63,-26l7424,4425r-68,-17l7286,4395r-72,-8l7140,4384xe" filled="f">
              <v:path arrowok="t"/>
            </v:shape>
            <v:shape id="_x0000_s1760" style="position:absolute;left:9482;top:4732;width:1562;height:2" coordorigin="9482,4732" coordsize="1562,2" path="m9482,4732r1563,2e" filled="f">
              <v:path arrowok="t"/>
            </v:shape>
            <v:shape id="_x0000_s1759" style="position:absolute;left:10440;top:4742;width:0;height:720" coordorigin="10440,4742" coordsize="0,720" path="m10440,4742r,720e" filled="f">
              <v:path arrowok="t"/>
            </v:shape>
            <v:shape id="_x0000_s1758" style="position:absolute;left:7920;top:5404;width:2530;height:120" coordorigin="7920,5404" coordsize="2530,120" path="m8040,5404r-120,60l8014,5464r26,60l8040,5471r2400,l10447,5469r3,-5l10447,5457r-2407,l8021,5471r-5,-2l8016,5457r24,-53xe" fillcolor="black" stroked="f">
              <v:path arrowok="t"/>
            </v:shape>
            <v:shape id="_x0000_s1757" style="position:absolute;left:7920;top:5404;width:2530;height:120" coordorigin="7920,5404" coordsize="2530,120" path="m8016,5457r,12l8021,5471r19,-14l8040,5404r-24,53xe" fillcolor="black" stroked="f">
              <v:path arrowok="t"/>
            </v:shape>
            <v:shape id="_x0000_s1756" style="position:absolute;left:7920;top:5404;width:2530;height:120" coordorigin="7920,5404" coordsize="2530,120" path="m8040,5524r-26,-60l7920,5464r120,60xe" fillcolor="black" stroked="f">
              <v:path arrowok="t"/>
            </v:shape>
            <v:shape id="_x0000_s1755" style="position:absolute;left:8040;top:5104;width:1918;height:0" coordorigin="8040,5104" coordsize="1918,0" path="m8040,5104r1918,e" filled="f">
              <v:path arrowok="t"/>
            </v:shape>
            <v:shape id="_x0000_s1754" style="position:absolute;left:9898;top:4742;width:120;height:367" coordorigin="9898,4742" coordsize="120,367" path="m9965,4862r53,l9965,4840r-3,-5l9958,4833r-5,2l9950,4840r,262l9953,5106r5,3l9962,5106r3,-4l9965,4862xe" fillcolor="black" stroked="f">
              <v:path arrowok="t"/>
            </v:shape>
            <v:shape id="_x0000_s1753" style="position:absolute;left:9898;top:4742;width:120;height:367" coordorigin="9898,4742" coordsize="120,367" path="m9953,4835r5,-2l9962,4835r3,5l10018,4862r-60,-120l9898,4862r52,l9950,4840r3,-5xe" fillcolor="black" stroked="f">
              <v:path arrowok="t"/>
            </v:shape>
            <v:shape id="_x0000_s1752" style="position:absolute;left:6905;top:5997;width:120;height:1267" coordorigin="6905,5997" coordsize="120,1267" path="m6972,7145r-5,-1141l6965,5997r-10,l6953,6004r2,1141l6905,7146r60,118l6955,7166r3,4l6965,7173r5,-3l6972,7166r53,-22l6972,7145xe" fillcolor="black" stroked="f">
              <v:path arrowok="t"/>
            </v:shape>
            <v:shape id="_x0000_s1751" style="position:absolute;left:6905;top:5997;width:120;height:1267" coordorigin="6905,5997" coordsize="120,1267" path="m6972,7166r-2,4l6965,7173r-7,-3l6955,7166r10,98l7025,7144r-53,22xe" fillcolor="black" stroked="f">
              <v:path arrowok="t"/>
            </v:shape>
            <v:shape id="_x0000_s1750" style="position:absolute;left:7260;top:6004;width:120;height:1270" coordorigin="7260,6004" coordsize="120,1270" path="m7327,6124r53,l7327,6098r-7,-3l7315,6098r-2,4l7260,6124r53,l7310,7264r3,7l7320,7274r5,-3l7327,7264r,-1140xe" fillcolor="black" stroked="f">
              <v:path arrowok="t"/>
            </v:shape>
            <v:shape id="_x0000_s1749" style="position:absolute;left:7260;top:6004;width:120;height:1270" coordorigin="7260,6004" coordsize="120,1270" path="m7320,6004r-60,120l7313,6102r2,-4l7320,6095r7,3l7380,6124r-60,-120xe" fillcolor="black" stroked="f">
              <v:path arrowok="t"/>
            </v:shape>
            <v:shape id="_x0000_s1748" style="position:absolute;left:2880;top:11044;width:1800;height:1615" coordorigin="2880,11044" coordsize="1800,1615" path="m3780,11044r-74,3l3634,11055r-70,12l3496,11085r-66,22l3367,11134r-61,31l3249,11199r-55,39l3144,11280r-47,45l3054,11374r-39,51l2981,11479r-30,57l2926,11595r-20,61l2892,11719r-9,65l2880,11850r3,67l2892,11982r14,63l2926,12106r25,59l2981,12222r34,54l3054,12328r43,49l3144,12422r50,42l3249,12503r57,35l3367,12569r63,27l3496,12618r68,18l3634,12649r72,8l3780,12659r74,-2l3926,12649r70,-13l4064,12618r66,-22l4193,12569r61,-31l4311,12503r55,-39l4416,12422r47,-45l4506,12328r39,-52l4579,12222r30,-57l4634,12106r20,-61l4668,11982r9,-65l4680,11850r-3,-66l4668,11719r-14,-63l4634,11595r-25,-59l4579,11479r-34,-54l4506,11374r-43,-49l4416,11280r-50,-42l4311,11199r-57,-34l4193,11134r-63,-27l4064,11085r-68,-18l3926,11055r-72,-8l3780,11044xe" filled="f">
              <v:path arrowok="t"/>
            </v:shape>
            <v:shape id="_x0000_s1747" style="position:absolute;left:3780;top:9599;width:120;height:1452" coordorigin="3780,9599" coordsize="120,1452" path="m3847,9719r53,l3847,9700r-2,-7l3835,9693r-2,7l3840,9599r-60,120l3833,9719r-3,1325l3833,11049r5,2l3842,11049r3,-5l3847,9719xe" fillcolor="black" stroked="f">
              <v:path arrowok="t"/>
            </v:shape>
            <v:shape id="_x0000_s1746" style="position:absolute;left:3780;top:9599;width:120;height:1452" coordorigin="3780,9599" coordsize="120,1452" path="m3833,9700r2,-7l3845,9693r2,7l3900,9719r-60,-120l3833,9700xe" fillcolor="black" stroked="f">
              <v:path arrowok="t"/>
            </v:shape>
            <v:shape id="_x0000_s1745" style="position:absolute;left:3415;top:9592;width:120;height:1358" coordorigin="3415,9592" coordsize="120,1358" path="m3482,10924r-12,24l3475,10950r5,-2l3482,10924xe" fillcolor="black" stroked="f">
              <v:path arrowok="t"/>
            </v:shape>
            <v:shape id="_x0000_s1744" style="position:absolute;left:3415;top:9592;width:120;height:1358" coordorigin="3415,9592" coordsize="120,1358" path="m3468,10943r,-19l3415,10924r60,120l3468,10943xe" fillcolor="black" stroked="f">
              <v:path arrowok="t"/>
            </v:shape>
            <v:shape id="_x0000_s1743" style="position:absolute;left:3415;top:9592;width:120;height:1358" coordorigin="3415,9592" coordsize="120,1358" path="m3535,10924r-53,l3480,10948r-5,2l3470,10948r12,-24l3482,9599r-2,-5l3473,9592r-5,2l3466,9599r2,1325l3468,10943r7,101l3535,10924r-53,19l3535,10924xe" fillcolor="black" stroked="f">
              <v:path arrowok="t"/>
            </v:shape>
            <v:shape id="_x0000_s1742" style="position:absolute;left:6120;top:11046;width:1562;height:2" coordorigin="6120,11046" coordsize="1562,2" path="m6120,11046r1562,3e" filled="f">
              <v:path arrowok="t"/>
            </v:shape>
            <v:shape id="_x0000_s1741" style="position:absolute;left:6122;top:11392;width:1562;height:2" coordorigin="6122,11392" coordsize="1562,2" path="m6122,11392r1563,2e" filled="f">
              <v:path arrowok="t"/>
            </v:shape>
            <v:shape id="_x0000_s1740" style="position:absolute;left:4678;top:11762;width:1915;height:0" coordorigin="4678,11762" coordsize="1915,0" path="m4678,11762r1915,e" filled="f">
              <v:path arrowok="t"/>
            </v:shape>
            <v:shape id="_x0000_s1739" style="position:absolute;left:6533;top:11402;width:120;height:367" coordorigin="6533,11402" coordsize="120,367" path="m6602,11522r51,l6602,11502r-2,-4l6593,11495r-5,3l6586,11502r,260l6588,11766r5,3l6600,11766r2,-4l6602,11522xe" fillcolor="black" stroked="f">
              <v:path arrowok="t"/>
            </v:shape>
            <v:shape id="_x0000_s1738" style="position:absolute;left:6533;top:11402;width:120;height:367" coordorigin="6533,11402" coordsize="120,367" path="m6588,11498r5,-3l6600,11498r2,4l6653,11522r-60,-120l6533,11522r53,l6586,11502r2,-4xe" fillcolor="black" stroked="f">
              <v:path arrowok="t"/>
            </v:shape>
            <v:shape id="_x0000_s1737" style="position:absolute;left:7078;top:11404;width:0;height:720" coordorigin="7078,11404" coordsize="0,720" path="m7078,11404r,720e" filled="f">
              <v:path arrowok="t"/>
            </v:shape>
            <v:shape id="_x0000_s1736" style="position:absolute;left:4560;top:12064;width:2525;height:120" coordorigin="4560,12064" coordsize="2525,120" path="m4654,12124r26,-60l4560,12124r120,60l4654,12124xe" fillcolor="black" stroked="f">
              <v:path arrowok="t"/>
            </v:shape>
            <v:shape id="_x0000_s1735" style="position:absolute;left:4560;top:12064;width:2525;height:120" coordorigin="4560,12064" coordsize="2525,120" path="m4661,12131r19,l4661,12117r-5,2l4656,12129r5,2xe" fillcolor="black" stroked="f">
              <v:path arrowok="t"/>
            </v:shape>
            <v:shape id="_x0000_s1734" style="position:absolute;left:4560;top:12064;width:2525;height:120" coordorigin="4560,12064" coordsize="2525,120" path="m4680,12131r-19,l4656,12129r,-10l4661,12117r19,14l7078,12131r4,-2l7085,12124r-3,-5l7078,12117r-2398,l4680,12064r-26,60l4680,12184r,-53xe" fillcolor="black" stroked="f">
              <v:path arrowok="t"/>
            </v:shape>
            <v:shape id="_x0000_s1733" style="position:absolute;left:2880;top:13744;width:2030;height:898" coordorigin="2880,13744" coordsize="2030,898" path="m2880,14642r2030,l4910,13744r-2030,l2880,14642xe" filled="f">
              <v:path arrowok="t"/>
            </v:shape>
            <v:shape id="_x0000_s1732" style="position:absolute;left:3662;top:12654;width:120;height:1092" coordorigin="3662,12654" coordsize="120,1092" path="m3730,13626r-3,-964l3725,12657r-5,-3l3715,12657r-2,5l3715,13626r-53,l3722,13746r-7,-98l3718,13653r4,2l3727,13653r3,-5l3782,13626r-52,xe" fillcolor="black" stroked="f">
              <v:path arrowok="t"/>
            </v:shape>
            <v:shape id="_x0000_s1731" style="position:absolute;left:3662;top:12654;width:120;height:1092" coordorigin="3662,12654" coordsize="120,1092" path="m3730,13648r-3,5l3722,13655r-4,-2l3715,13648r7,98l3782,13626r-52,22xe" fillcolor="black" stroked="f">
              <v:path arrowok="t"/>
            </v:shape>
            <v:shape id="_x0000_s1730" style="position:absolute;left:6240;top:2224;width:2033;height:898" coordorigin="6240,2224" coordsize="2033,898" path="m6240,3122r2033,l8273,2224r-2033,l6240,3122xe" filled="f">
              <v:path arrowok="t"/>
            </v:shape>
            <v:shape id="_x0000_s1729" style="position:absolute;left:7022;top:3122;width:120;height:1272" coordorigin="7022,3122" coordsize="120,1272" path="m7090,3242r52,l7090,3222r-3,-4l7082,3215r-4,3l7075,3222r,20l7073,4386r2,5l7080,4394r5,-3l7087,4386r3,-1144xe" fillcolor="black" stroked="f">
              <v:path arrowok="t"/>
            </v:shape>
            <v:shape id="_x0000_s1728" style="position:absolute;left:7022;top:3122;width:120;height:1272" coordorigin="7022,3122" coordsize="120,1272" path="m7078,3218r4,-3l7087,3218r3,4l7142,3242r-60,-120l7022,3242r53,l7075,3222r3,-4xe" fillcolor="black" stroked="f">
              <v:path arrowok="t"/>
            </v:shape>
            <w10:wrap anchorx="page" anchory="page"/>
          </v:group>
        </w:pict>
      </w:r>
      <w:r>
        <w:rPr>
          <w:b/>
          <w:sz w:val="28"/>
          <w:szCs w:val="28"/>
        </w:rPr>
        <w:t>Inventory manager</w:t>
      </w:r>
    </w:p>
    <w:p w:rsidR="00E077B4" w:rsidRDefault="004C7980">
      <w:pPr>
        <w:spacing w:before="7" w:line="140" w:lineRule="exact"/>
        <w:rPr>
          <w:sz w:val="14"/>
          <w:szCs w:val="14"/>
        </w:rPr>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rPr>
          <w:sz w:val="26"/>
          <w:szCs w:val="26"/>
        </w:rPr>
        <w:sectPr w:rsidR="00E077B4">
          <w:type w:val="continuous"/>
          <w:pgSz w:w="12240" w:h="15840"/>
          <w:pgMar w:top="1020" w:right="1480" w:bottom="280" w:left="1480" w:header="720" w:footer="720" w:gutter="0"/>
          <w:cols w:num="2" w:space="720" w:equalWidth="0">
            <w:col w:w="3011" w:space="1973"/>
            <w:col w:w="4296"/>
          </w:cols>
        </w:sectPr>
      </w:pPr>
      <w:r>
        <w:rPr>
          <w:b/>
          <w:i/>
          <w:w w:val="99"/>
          <w:sz w:val="26"/>
          <w:szCs w:val="26"/>
        </w:rPr>
        <w:t>Figure:</w:t>
      </w:r>
      <w:r>
        <w:rPr>
          <w:b/>
          <w:i/>
          <w:sz w:val="26"/>
          <w:szCs w:val="26"/>
        </w:rPr>
        <w:t xml:space="preserve"> </w:t>
      </w:r>
      <w:r>
        <w:rPr>
          <w:b/>
          <w:i/>
          <w:sz w:val="28"/>
          <w:szCs w:val="28"/>
        </w:rPr>
        <w:t xml:space="preserve">DFD </w:t>
      </w:r>
      <w:r>
        <w:rPr>
          <w:b/>
          <w:i/>
          <w:w w:val="99"/>
          <w:sz w:val="26"/>
          <w:szCs w:val="26"/>
        </w:rPr>
        <w:t>Level</w:t>
      </w:r>
      <w:r>
        <w:rPr>
          <w:b/>
          <w:i/>
          <w:sz w:val="26"/>
          <w:szCs w:val="26"/>
        </w:rPr>
        <w:t xml:space="preserve"> </w:t>
      </w:r>
      <w:r>
        <w:rPr>
          <w:b/>
          <w:i/>
          <w:w w:val="99"/>
          <w:sz w:val="26"/>
          <w:szCs w:val="26"/>
        </w:rPr>
        <w:t>1</w:t>
      </w:r>
      <w:r>
        <w:rPr>
          <w:b/>
          <w:i/>
          <w:sz w:val="26"/>
          <w:szCs w:val="26"/>
        </w:rPr>
        <w:t xml:space="preserve"> </w:t>
      </w:r>
      <w:r>
        <w:rPr>
          <w:b/>
          <w:i/>
          <w:w w:val="99"/>
          <w:sz w:val="26"/>
          <w:szCs w:val="26"/>
        </w:rPr>
        <w:t>For</w:t>
      </w:r>
      <w:r>
        <w:rPr>
          <w:b/>
          <w:i/>
          <w:sz w:val="26"/>
          <w:szCs w:val="26"/>
        </w:rPr>
        <w:t xml:space="preserve"> </w:t>
      </w:r>
      <w:r>
        <w:rPr>
          <w:b/>
          <w:i/>
          <w:w w:val="99"/>
          <w:sz w:val="26"/>
          <w:szCs w:val="26"/>
        </w:rPr>
        <w:t>Sale</w:t>
      </w:r>
    </w:p>
    <w:p w:rsidR="00E077B4" w:rsidRDefault="00E077B4">
      <w:pPr>
        <w:spacing w:before="6" w:line="180" w:lineRule="exact"/>
        <w:rPr>
          <w:sz w:val="19"/>
          <w:szCs w:val="19"/>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40" w:line="180" w:lineRule="exact"/>
        <w:ind w:left="5470" w:right="3425"/>
        <w:jc w:val="center"/>
        <w:rPr>
          <w:sz w:val="16"/>
          <w:szCs w:val="16"/>
        </w:rPr>
      </w:pPr>
      <w:r>
        <w:pict>
          <v:group id="_x0000_s1725" style="position:absolute;left:0;text-align:left;margin-left:318pt;margin-top:-1.95pt;width:78.1pt;height:.1pt;z-index:-2577;mso-position-horizontal-relative:page" coordorigin="6360,-39" coordsize="1562,2">
            <v:shape id="_x0000_s1726" style="position:absolute;left:6360;top:-39;width:1562;height:2" coordorigin="6360,-39" coordsize="1562,2" path="m6360,-39r1562,3e" filled="f">
              <v:path arrowok="t"/>
            </v:shape>
            <w10:wrap anchorx="page"/>
          </v:group>
        </w:pict>
      </w:r>
      <w:r>
        <w:rPr>
          <w:b/>
          <w:sz w:val="16"/>
          <w:szCs w:val="16"/>
        </w:rPr>
        <w:t>User</w:t>
      </w:r>
    </w:p>
    <w:p w:rsidR="00E077B4" w:rsidRDefault="00E077B4">
      <w:pPr>
        <w:spacing w:line="200" w:lineRule="exact"/>
      </w:pPr>
    </w:p>
    <w:p w:rsidR="00E077B4" w:rsidRDefault="00E077B4">
      <w:pPr>
        <w:spacing w:before="14" w:line="280" w:lineRule="exact"/>
        <w:rPr>
          <w:sz w:val="28"/>
          <w:szCs w:val="28"/>
        </w:rPr>
        <w:sectPr w:rsidR="00E077B4">
          <w:pgSz w:w="12240" w:h="15840"/>
          <w:pgMar w:top="1020" w:right="1480" w:bottom="280" w:left="1480" w:header="718" w:footer="580" w:gutter="0"/>
          <w:cols w:space="720"/>
        </w:sectPr>
      </w:pPr>
    </w:p>
    <w:p w:rsidR="00E077B4" w:rsidRDefault="00E077B4">
      <w:pPr>
        <w:spacing w:line="220" w:lineRule="exact"/>
        <w:rPr>
          <w:sz w:val="22"/>
          <w:szCs w:val="22"/>
        </w:rPr>
      </w:pPr>
    </w:p>
    <w:p w:rsidR="00E077B4" w:rsidRDefault="004C7980">
      <w:pPr>
        <w:spacing w:line="247" w:lineRule="auto"/>
        <w:ind w:left="4488" w:firstLine="242"/>
        <w:jc w:val="right"/>
        <w:rPr>
          <w:sz w:val="16"/>
          <w:szCs w:val="16"/>
        </w:rPr>
      </w:pPr>
      <w:r>
        <w:rPr>
          <w:b/>
          <w:sz w:val="16"/>
          <w:szCs w:val="16"/>
        </w:rPr>
        <w:t>Retrieve information</w:t>
      </w:r>
    </w:p>
    <w:p w:rsidR="00E077B4" w:rsidRDefault="004C7980">
      <w:pPr>
        <w:spacing w:before="40" w:line="247" w:lineRule="auto"/>
        <w:ind w:right="2965"/>
        <w:rPr>
          <w:sz w:val="16"/>
          <w:szCs w:val="16"/>
        </w:rPr>
        <w:sectPr w:rsidR="00E077B4">
          <w:type w:val="continuous"/>
          <w:pgSz w:w="12240" w:h="15840"/>
          <w:pgMar w:top="1020" w:right="1480" w:bottom="280" w:left="1480" w:header="720" w:footer="720" w:gutter="0"/>
          <w:cols w:num="2" w:space="720" w:equalWidth="0">
            <w:col w:w="5340" w:space="411"/>
            <w:col w:w="3529"/>
          </w:cols>
        </w:sectPr>
      </w:pPr>
      <w:r>
        <w:br w:type="column"/>
      </w:r>
      <w:r>
        <w:rPr>
          <w:b/>
          <w:sz w:val="16"/>
          <w:szCs w:val="16"/>
        </w:rPr>
        <w:t>Saving account</w:t>
      </w:r>
    </w:p>
    <w:p w:rsidR="00E077B4" w:rsidRDefault="00E077B4">
      <w:pPr>
        <w:spacing w:before="6" w:line="160" w:lineRule="exact"/>
        <w:rPr>
          <w:sz w:val="16"/>
          <w:szCs w:val="16"/>
        </w:rPr>
      </w:pPr>
    </w:p>
    <w:p w:rsidR="00E077B4" w:rsidRDefault="004C7980">
      <w:pPr>
        <w:spacing w:line="180" w:lineRule="exact"/>
        <w:ind w:left="1758"/>
        <w:rPr>
          <w:sz w:val="16"/>
          <w:szCs w:val="16"/>
        </w:rPr>
      </w:pPr>
      <w:r>
        <w:pict>
          <v:group id="_x0000_s1723" style="position:absolute;left:0;text-align:left;margin-left:138pt;margin-top:-4.05pt;width:78.1pt;height:.1pt;z-index:-2575;mso-position-horizontal-relative:page" coordorigin="2760,-81" coordsize="1562,2">
            <v:shape id="_x0000_s1724" style="position:absolute;left:2760;top:-81;width:1562;height:2" coordorigin="2760,-81" coordsize="1562,2" path="m2760,-81r1562,2e" filled="f">
              <v:path arrowok="t"/>
            </v:shape>
            <w10:wrap anchorx="page"/>
          </v:group>
        </w:pict>
      </w:r>
      <w:r>
        <w:rPr>
          <w:b/>
          <w:sz w:val="16"/>
          <w:szCs w:val="16"/>
        </w:rPr>
        <w:t>Products</w:t>
      </w:r>
    </w:p>
    <w:p w:rsidR="00E077B4" w:rsidRDefault="00E077B4">
      <w:pPr>
        <w:spacing w:before="8" w:line="120" w:lineRule="exact"/>
        <w:rPr>
          <w:sz w:val="12"/>
          <w:szCs w:val="12"/>
        </w:rPr>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E077B4">
      <w:pPr>
        <w:spacing w:before="7" w:line="180" w:lineRule="exact"/>
        <w:rPr>
          <w:sz w:val="18"/>
          <w:szCs w:val="18"/>
        </w:rPr>
      </w:pPr>
    </w:p>
    <w:p w:rsidR="00E077B4" w:rsidRDefault="00E077B4">
      <w:pPr>
        <w:spacing w:line="200" w:lineRule="exact"/>
      </w:pPr>
    </w:p>
    <w:p w:rsidR="00E077B4" w:rsidRDefault="004C7980">
      <w:pPr>
        <w:spacing w:line="244" w:lineRule="auto"/>
        <w:ind w:left="990" w:right="-28" w:firstLine="122"/>
        <w:rPr>
          <w:sz w:val="16"/>
          <w:szCs w:val="16"/>
        </w:rPr>
      </w:pPr>
      <w:r>
        <w:rPr>
          <w:b/>
          <w:sz w:val="16"/>
          <w:szCs w:val="16"/>
        </w:rPr>
        <w:t>Retrieve information</w:t>
      </w:r>
    </w:p>
    <w:p w:rsidR="00E077B4" w:rsidRDefault="004C7980">
      <w:pPr>
        <w:spacing w:before="11" w:line="200" w:lineRule="exact"/>
      </w:pPr>
      <w:r>
        <w:br w:type="column"/>
      </w:r>
    </w:p>
    <w:p w:rsidR="00E077B4" w:rsidRDefault="004C7980">
      <w:pPr>
        <w:ind w:right="-44"/>
        <w:rPr>
          <w:sz w:val="16"/>
          <w:szCs w:val="16"/>
        </w:rPr>
      </w:pPr>
      <w:r>
        <w:rPr>
          <w:b/>
          <w:sz w:val="16"/>
          <w:szCs w:val="16"/>
        </w:rPr>
        <w:t>Save</w:t>
      </w:r>
    </w:p>
    <w:p w:rsidR="00E077B4" w:rsidRDefault="004C7980">
      <w:pPr>
        <w:spacing w:before="36"/>
        <w:ind w:left="-17" w:right="3054" w:hanging="2"/>
        <w:jc w:val="center"/>
        <w:sectPr w:rsidR="00E077B4">
          <w:type w:val="continuous"/>
          <w:pgSz w:w="12240" w:h="15840"/>
          <w:pgMar w:top="1020" w:right="1480" w:bottom="280" w:left="1480" w:header="720" w:footer="720" w:gutter="0"/>
          <w:cols w:num="3" w:space="720" w:equalWidth="0">
            <w:col w:w="1812" w:space="340"/>
            <w:col w:w="321" w:space="2638"/>
            <w:col w:w="4169"/>
          </w:cols>
        </w:sectPr>
      </w:pPr>
      <w:r>
        <w:br w:type="column"/>
      </w:r>
      <w:r>
        <w:rPr>
          <w:b/>
          <w:sz w:val="18"/>
          <w:szCs w:val="18"/>
        </w:rPr>
        <w:t xml:space="preserve">1. </w:t>
      </w:r>
      <w:r>
        <w:rPr>
          <w:b/>
          <w:w w:val="99"/>
        </w:rPr>
        <w:t>Account management</w:t>
      </w:r>
    </w:p>
    <w:p w:rsidR="00E077B4" w:rsidRDefault="00E077B4">
      <w:pPr>
        <w:spacing w:before="7" w:line="100" w:lineRule="exact"/>
        <w:rPr>
          <w:sz w:val="10"/>
          <w:szCs w:val="10"/>
        </w:rPr>
      </w:pPr>
    </w:p>
    <w:p w:rsidR="00E077B4" w:rsidRDefault="00E077B4">
      <w:pPr>
        <w:spacing w:line="200" w:lineRule="exact"/>
      </w:pPr>
    </w:p>
    <w:p w:rsidR="00E077B4" w:rsidRDefault="00E077B4">
      <w:pPr>
        <w:spacing w:line="200" w:lineRule="exact"/>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4C7980">
      <w:pPr>
        <w:spacing w:before="33" w:line="242" w:lineRule="auto"/>
        <w:ind w:left="1743" w:right="-19"/>
        <w:jc w:val="center"/>
        <w:rPr>
          <w:sz w:val="22"/>
          <w:szCs w:val="22"/>
        </w:rPr>
      </w:pPr>
      <w:r>
        <w:rPr>
          <w:b/>
          <w:w w:val="99"/>
        </w:rPr>
        <w:t xml:space="preserve">3. </w:t>
      </w:r>
      <w:r>
        <w:rPr>
          <w:b/>
          <w:sz w:val="22"/>
          <w:szCs w:val="22"/>
        </w:rPr>
        <w:t>Change</w:t>
      </w:r>
      <w:r>
        <w:rPr>
          <w:b/>
          <w:sz w:val="22"/>
          <w:szCs w:val="22"/>
        </w:rPr>
        <w:t xml:space="preserve"> price</w:t>
      </w:r>
    </w:p>
    <w:p w:rsidR="00E077B4" w:rsidRDefault="004C7980">
      <w:pPr>
        <w:spacing w:before="9" w:line="140" w:lineRule="exact"/>
        <w:rPr>
          <w:sz w:val="15"/>
          <w:szCs w:val="15"/>
        </w:rPr>
      </w:pPr>
      <w:r>
        <w:br w:type="column"/>
      </w:r>
    </w:p>
    <w:p w:rsidR="00E077B4" w:rsidRDefault="00E077B4">
      <w:pPr>
        <w:spacing w:line="200" w:lineRule="exact"/>
      </w:pPr>
    </w:p>
    <w:p w:rsidR="00E077B4" w:rsidRDefault="004C7980">
      <w:pPr>
        <w:spacing w:line="247" w:lineRule="auto"/>
        <w:ind w:right="-28"/>
        <w:rPr>
          <w:sz w:val="16"/>
          <w:szCs w:val="16"/>
        </w:rPr>
      </w:pPr>
      <w:r>
        <w:rPr>
          <w:b/>
          <w:sz w:val="16"/>
          <w:szCs w:val="16"/>
        </w:rPr>
        <w:t>Retrieve information</w:t>
      </w:r>
    </w:p>
    <w:p w:rsidR="00E077B4" w:rsidRDefault="004C7980">
      <w:pPr>
        <w:spacing w:before="4" w:line="140" w:lineRule="exact"/>
        <w:rPr>
          <w:sz w:val="14"/>
          <w:szCs w:val="14"/>
        </w:rPr>
      </w:pPr>
      <w:r>
        <w:br w:type="column"/>
      </w:r>
    </w:p>
    <w:p w:rsidR="00E077B4" w:rsidRDefault="00E077B4">
      <w:pPr>
        <w:spacing w:line="200" w:lineRule="exact"/>
      </w:pPr>
    </w:p>
    <w:p w:rsidR="00E077B4" w:rsidRDefault="00E077B4">
      <w:pPr>
        <w:spacing w:line="200" w:lineRule="exact"/>
      </w:pPr>
    </w:p>
    <w:p w:rsidR="00E077B4" w:rsidRDefault="004C7980">
      <w:pPr>
        <w:rPr>
          <w:sz w:val="16"/>
          <w:szCs w:val="16"/>
        </w:rPr>
        <w:sectPr w:rsidR="00E077B4">
          <w:type w:val="continuous"/>
          <w:pgSz w:w="12240" w:h="15840"/>
          <w:pgMar w:top="1020" w:right="1480" w:bottom="280" w:left="1480" w:header="720" w:footer="720" w:gutter="0"/>
          <w:cols w:num="3" w:space="720" w:equalWidth="0">
            <w:col w:w="2485" w:space="2189"/>
            <w:col w:w="822" w:space="496"/>
            <w:col w:w="3288"/>
          </w:cols>
        </w:sectPr>
      </w:pPr>
      <w:r>
        <w:rPr>
          <w:b/>
          <w:sz w:val="16"/>
          <w:szCs w:val="16"/>
        </w:rPr>
        <w:t>Require</w:t>
      </w:r>
    </w:p>
    <w:p w:rsidR="00E077B4" w:rsidRDefault="00E077B4">
      <w:pPr>
        <w:spacing w:line="200" w:lineRule="exact"/>
      </w:pPr>
    </w:p>
    <w:p w:rsidR="00E077B4" w:rsidRDefault="00E077B4">
      <w:pPr>
        <w:spacing w:before="5" w:line="240" w:lineRule="exact"/>
        <w:rPr>
          <w:sz w:val="24"/>
          <w:szCs w:val="24"/>
        </w:rPr>
        <w:sectPr w:rsidR="00E077B4">
          <w:type w:val="continuous"/>
          <w:pgSz w:w="12240" w:h="15840"/>
          <w:pgMar w:top="1020" w:right="1480" w:bottom="280" w:left="1480" w:header="720" w:footer="720" w:gutter="0"/>
          <w:cols w:space="720"/>
        </w:sectPr>
      </w:pPr>
    </w:p>
    <w:p w:rsidR="00E077B4" w:rsidRDefault="00E077B4">
      <w:pPr>
        <w:spacing w:before="2" w:line="160" w:lineRule="exact"/>
        <w:rPr>
          <w:sz w:val="16"/>
          <w:szCs w:val="16"/>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jc w:val="right"/>
        <w:rPr>
          <w:sz w:val="16"/>
          <w:szCs w:val="16"/>
        </w:rPr>
      </w:pPr>
      <w:r>
        <w:rPr>
          <w:b/>
          <w:sz w:val="16"/>
          <w:szCs w:val="16"/>
        </w:rPr>
        <w:t>show</w:t>
      </w:r>
    </w:p>
    <w:p w:rsidR="00E077B4" w:rsidRDefault="004C7980">
      <w:pPr>
        <w:spacing w:before="2" w:line="140" w:lineRule="exact"/>
        <w:rPr>
          <w:sz w:val="14"/>
          <w:szCs w:val="14"/>
        </w:rPr>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ind w:right="-44"/>
        <w:rPr>
          <w:sz w:val="16"/>
          <w:szCs w:val="16"/>
        </w:rPr>
      </w:pPr>
      <w:r>
        <w:rPr>
          <w:b/>
          <w:sz w:val="16"/>
          <w:szCs w:val="16"/>
        </w:rPr>
        <w:t>Require</w:t>
      </w:r>
    </w:p>
    <w:p w:rsidR="00E077B4" w:rsidRDefault="004C7980">
      <w:pPr>
        <w:spacing w:line="200" w:lineRule="exact"/>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8" w:line="280" w:lineRule="exact"/>
        <w:rPr>
          <w:sz w:val="28"/>
          <w:szCs w:val="28"/>
        </w:rPr>
      </w:pPr>
    </w:p>
    <w:p w:rsidR="00E077B4" w:rsidRDefault="004C7980">
      <w:pPr>
        <w:spacing w:line="247" w:lineRule="auto"/>
        <w:ind w:right="-28"/>
        <w:rPr>
          <w:sz w:val="16"/>
          <w:szCs w:val="16"/>
        </w:rPr>
      </w:pPr>
      <w:r>
        <w:rPr>
          <w:b/>
          <w:sz w:val="16"/>
          <w:szCs w:val="16"/>
        </w:rPr>
        <w:t>Require permission</w:t>
      </w:r>
    </w:p>
    <w:p w:rsidR="00E077B4" w:rsidRDefault="004C7980">
      <w:pPr>
        <w:spacing w:before="2" w:line="200" w:lineRule="exact"/>
      </w:pPr>
      <w:r>
        <w:br w:type="column"/>
      </w:r>
    </w:p>
    <w:p w:rsidR="00E077B4" w:rsidRDefault="004C7980">
      <w:pPr>
        <w:ind w:left="657" w:right="658"/>
        <w:jc w:val="center"/>
      </w:pPr>
      <w:r>
        <w:rPr>
          <w:b/>
          <w:w w:val="99"/>
        </w:rPr>
        <w:t>2.</w:t>
      </w:r>
    </w:p>
    <w:p w:rsidR="00E077B4" w:rsidRDefault="004C7980">
      <w:pPr>
        <w:spacing w:before="3"/>
        <w:ind w:left="-37" w:right="-37"/>
        <w:jc w:val="center"/>
        <w:rPr>
          <w:sz w:val="22"/>
          <w:szCs w:val="22"/>
        </w:rPr>
      </w:pPr>
      <w:proofErr w:type="spellStart"/>
      <w:r>
        <w:rPr>
          <w:b/>
          <w:sz w:val="22"/>
          <w:szCs w:val="22"/>
        </w:rPr>
        <w:t>Authentification</w:t>
      </w:r>
      <w:proofErr w:type="spellEnd"/>
    </w:p>
    <w:p w:rsidR="00E077B4" w:rsidRDefault="004C7980">
      <w:pPr>
        <w:spacing w:line="200" w:lineRule="exact"/>
      </w:pPr>
      <w:r>
        <w:br w:type="column"/>
      </w:r>
    </w:p>
    <w:p w:rsidR="00E077B4" w:rsidRDefault="00E077B4">
      <w:pPr>
        <w:spacing w:before="2" w:line="200" w:lineRule="exact"/>
      </w:pPr>
    </w:p>
    <w:p w:rsidR="00E077B4" w:rsidRDefault="004C7980">
      <w:pPr>
        <w:rPr>
          <w:sz w:val="16"/>
          <w:szCs w:val="16"/>
        </w:rPr>
      </w:pPr>
      <w:r>
        <w:rPr>
          <w:b/>
          <w:sz w:val="16"/>
          <w:szCs w:val="16"/>
        </w:rPr>
        <w:t>Input</w:t>
      </w:r>
    </w:p>
    <w:p w:rsidR="00E077B4" w:rsidRDefault="00E077B4">
      <w:pPr>
        <w:spacing w:before="6" w:line="120" w:lineRule="exact"/>
        <w:rPr>
          <w:sz w:val="13"/>
          <w:szCs w:val="13"/>
        </w:rPr>
      </w:pPr>
    </w:p>
    <w:p w:rsidR="00E077B4" w:rsidRDefault="00E077B4">
      <w:pPr>
        <w:spacing w:line="200" w:lineRule="exact"/>
      </w:pPr>
    </w:p>
    <w:p w:rsidR="00E077B4" w:rsidRDefault="00E077B4">
      <w:pPr>
        <w:spacing w:line="200" w:lineRule="exact"/>
      </w:pPr>
    </w:p>
    <w:p w:rsidR="00E077B4" w:rsidRDefault="004C7980">
      <w:pPr>
        <w:ind w:left="120" w:right="-44"/>
        <w:rPr>
          <w:sz w:val="16"/>
          <w:szCs w:val="16"/>
        </w:rPr>
      </w:pPr>
      <w:r>
        <w:pict>
          <v:group id="_x0000_s1721" style="position:absolute;left:0;text-align:left;margin-left:414pt;margin-top:86.2pt;width:78.1pt;height:.1pt;z-index:-2574;mso-position-horizontal-relative:page" coordorigin="8280,1724" coordsize="1562,2">
            <v:shape id="_x0000_s1722" style="position:absolute;left:8280;top:1724;width:1562;height:2" coordorigin="8280,1724" coordsize="1562,2" path="m8280,1724r1562,2e" filled="f">
              <v:path arrowok="t"/>
            </v:shape>
            <w10:wrap anchorx="page"/>
          </v:group>
        </w:pict>
      </w:r>
      <w:r>
        <w:rPr>
          <w:b/>
          <w:sz w:val="16"/>
          <w:szCs w:val="16"/>
        </w:rPr>
        <w:t>show</w:t>
      </w:r>
    </w:p>
    <w:p w:rsidR="00E077B4" w:rsidRDefault="004C7980">
      <w:pPr>
        <w:spacing w:before="40"/>
        <w:rPr>
          <w:sz w:val="16"/>
          <w:szCs w:val="16"/>
        </w:rPr>
        <w:sectPr w:rsidR="00E077B4">
          <w:type w:val="continuous"/>
          <w:pgSz w:w="12240" w:h="15840"/>
          <w:pgMar w:top="1020" w:right="1480" w:bottom="280" w:left="1480" w:header="720" w:footer="720" w:gutter="0"/>
          <w:cols w:num="6" w:space="720" w:equalWidth="0">
            <w:col w:w="1783" w:space="608"/>
            <w:col w:w="556" w:space="644"/>
            <w:col w:w="750" w:space="426"/>
            <w:col w:w="1544" w:space="760"/>
            <w:col w:w="469" w:space="1057"/>
            <w:col w:w="683"/>
          </w:cols>
        </w:sectPr>
      </w:pPr>
      <w:r>
        <w:br w:type="column"/>
      </w:r>
      <w:r>
        <w:rPr>
          <w:b/>
          <w:sz w:val="16"/>
          <w:szCs w:val="16"/>
        </w:rPr>
        <w:t>Roles</w:t>
      </w:r>
    </w:p>
    <w:p w:rsidR="00E077B4" w:rsidRDefault="004C7980">
      <w:pPr>
        <w:spacing w:line="420" w:lineRule="exact"/>
        <w:ind w:left="1378" w:right="-77"/>
        <w:rPr>
          <w:sz w:val="38"/>
          <w:szCs w:val="38"/>
        </w:rPr>
      </w:pPr>
      <w:r>
        <w:rPr>
          <w:b/>
          <w:w w:val="99"/>
          <w:sz w:val="38"/>
          <w:szCs w:val="38"/>
        </w:rPr>
        <w:t>Admin</w:t>
      </w:r>
    </w:p>
    <w:p w:rsidR="00E077B4" w:rsidRDefault="004C7980">
      <w:pPr>
        <w:spacing w:before="6" w:line="120" w:lineRule="exact"/>
        <w:rPr>
          <w:sz w:val="12"/>
          <w:szCs w:val="12"/>
        </w:rPr>
      </w:pPr>
      <w:r>
        <w:br w:type="column"/>
      </w:r>
    </w:p>
    <w:p w:rsidR="00E077B4" w:rsidRDefault="00E077B4">
      <w:pPr>
        <w:spacing w:line="200" w:lineRule="exact"/>
      </w:pPr>
    </w:p>
    <w:p w:rsidR="00E077B4" w:rsidRDefault="00E077B4">
      <w:pPr>
        <w:spacing w:line="200" w:lineRule="exact"/>
      </w:pPr>
    </w:p>
    <w:p w:rsidR="00E077B4" w:rsidRDefault="004C7980">
      <w:pPr>
        <w:spacing w:line="180" w:lineRule="exact"/>
        <w:rPr>
          <w:sz w:val="16"/>
          <w:szCs w:val="16"/>
        </w:rPr>
        <w:sectPr w:rsidR="00E077B4">
          <w:type w:val="continuous"/>
          <w:pgSz w:w="12240" w:h="15840"/>
          <w:pgMar w:top="1020" w:right="1480" w:bottom="280" w:left="1480" w:header="720" w:footer="720" w:gutter="0"/>
          <w:cols w:num="2" w:space="720" w:equalWidth="0">
            <w:col w:w="2497" w:space="1214"/>
            <w:col w:w="5569"/>
          </w:cols>
        </w:sectPr>
      </w:pPr>
      <w:r>
        <w:rPr>
          <w:b/>
          <w:sz w:val="16"/>
          <w:szCs w:val="16"/>
        </w:rPr>
        <w:t>Feedback</w:t>
      </w:r>
    </w:p>
    <w:p w:rsidR="00E077B4" w:rsidRDefault="00E077B4">
      <w:pPr>
        <w:spacing w:before="9" w:line="100" w:lineRule="exact"/>
        <w:rPr>
          <w:sz w:val="11"/>
          <w:szCs w:val="11"/>
        </w:rPr>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E077B4">
      <w:pPr>
        <w:spacing w:line="200" w:lineRule="exact"/>
      </w:pPr>
    </w:p>
    <w:p w:rsidR="00E077B4" w:rsidRDefault="00E077B4">
      <w:pPr>
        <w:spacing w:line="200" w:lineRule="exact"/>
      </w:pPr>
    </w:p>
    <w:p w:rsidR="00E077B4" w:rsidRDefault="004C7980">
      <w:pPr>
        <w:ind w:left="711" w:right="-44"/>
        <w:rPr>
          <w:sz w:val="16"/>
          <w:szCs w:val="16"/>
        </w:rPr>
      </w:pPr>
      <w:r>
        <w:rPr>
          <w:b/>
          <w:sz w:val="16"/>
          <w:szCs w:val="16"/>
        </w:rPr>
        <w:t>Require</w:t>
      </w:r>
    </w:p>
    <w:p w:rsidR="00E077B4" w:rsidRDefault="004C7980">
      <w:pPr>
        <w:spacing w:before="40"/>
        <w:ind w:right="-44"/>
        <w:rPr>
          <w:sz w:val="16"/>
          <w:szCs w:val="16"/>
        </w:rPr>
      </w:pPr>
      <w:r>
        <w:br w:type="column"/>
      </w:r>
      <w:r>
        <w:rPr>
          <w:b/>
          <w:sz w:val="16"/>
          <w:szCs w:val="16"/>
        </w:rPr>
        <w:t>Show</w:t>
      </w:r>
    </w:p>
    <w:p w:rsidR="00E077B4" w:rsidRDefault="004C7980">
      <w:pPr>
        <w:spacing w:line="200" w:lineRule="exact"/>
      </w:pPr>
      <w:r>
        <w:br w:type="column"/>
      </w:r>
    </w:p>
    <w:p w:rsidR="00E077B4" w:rsidRDefault="00E077B4">
      <w:pPr>
        <w:spacing w:before="12" w:line="220" w:lineRule="exact"/>
        <w:rPr>
          <w:sz w:val="22"/>
          <w:szCs w:val="22"/>
        </w:rPr>
      </w:pPr>
    </w:p>
    <w:p w:rsidR="00E077B4" w:rsidRDefault="004C7980">
      <w:pPr>
        <w:ind w:left="46" w:right="46"/>
        <w:jc w:val="center"/>
        <w:rPr>
          <w:sz w:val="22"/>
          <w:szCs w:val="22"/>
        </w:rPr>
      </w:pPr>
      <w:r>
        <w:rPr>
          <w:b/>
          <w:w w:val="99"/>
        </w:rPr>
        <w:t xml:space="preserve">4. </w:t>
      </w:r>
      <w:r>
        <w:rPr>
          <w:b/>
          <w:sz w:val="22"/>
          <w:szCs w:val="22"/>
        </w:rPr>
        <w:t>Input categories</w:t>
      </w:r>
    </w:p>
    <w:p w:rsidR="00E077B4" w:rsidRDefault="004C7980">
      <w:pPr>
        <w:spacing w:before="4"/>
        <w:ind w:left="-37" w:right="-37"/>
        <w:jc w:val="center"/>
        <w:rPr>
          <w:sz w:val="22"/>
          <w:szCs w:val="22"/>
        </w:rPr>
      </w:pPr>
      <w:r>
        <w:rPr>
          <w:b/>
          <w:sz w:val="22"/>
          <w:szCs w:val="22"/>
        </w:rPr>
        <w:t>&amp; products</w:t>
      </w:r>
    </w:p>
    <w:p w:rsidR="00E077B4" w:rsidRDefault="004C7980">
      <w:pPr>
        <w:spacing w:before="44" w:line="720" w:lineRule="atLeast"/>
        <w:ind w:left="120" w:right="-28" w:hanging="120"/>
        <w:rPr>
          <w:sz w:val="16"/>
          <w:szCs w:val="16"/>
        </w:rPr>
      </w:pPr>
      <w:r>
        <w:br w:type="column"/>
      </w:r>
      <w:r>
        <w:rPr>
          <w:b/>
          <w:sz w:val="16"/>
          <w:szCs w:val="16"/>
        </w:rPr>
        <w:t>Input show</w:t>
      </w:r>
    </w:p>
    <w:p w:rsidR="00E077B4" w:rsidRDefault="004C7980">
      <w:pPr>
        <w:spacing w:before="18" w:line="200" w:lineRule="exact"/>
      </w:pPr>
      <w:r>
        <w:br w:type="column"/>
      </w:r>
    </w:p>
    <w:p w:rsidR="00E077B4" w:rsidRDefault="004C7980">
      <w:pPr>
        <w:rPr>
          <w:sz w:val="16"/>
          <w:szCs w:val="16"/>
        </w:rPr>
        <w:sectPr w:rsidR="00E077B4">
          <w:type w:val="continuous"/>
          <w:pgSz w:w="12240" w:h="15840"/>
          <w:pgMar w:top="1020" w:right="1480" w:bottom="280" w:left="1480" w:header="720" w:footer="720" w:gutter="0"/>
          <w:cols w:num="5" w:space="720" w:equalWidth="0">
            <w:col w:w="1267" w:space="644"/>
            <w:col w:w="376" w:space="1580"/>
            <w:col w:w="1073" w:space="931"/>
            <w:col w:w="469" w:space="877"/>
            <w:col w:w="2063"/>
          </w:cols>
        </w:sectPr>
      </w:pPr>
      <w:r>
        <w:rPr>
          <w:b/>
          <w:sz w:val="16"/>
          <w:szCs w:val="16"/>
        </w:rPr>
        <w:t>Categories</w:t>
      </w:r>
    </w:p>
    <w:p w:rsidR="00E077B4" w:rsidRDefault="00E077B4">
      <w:pPr>
        <w:spacing w:line="200" w:lineRule="exact"/>
      </w:pPr>
    </w:p>
    <w:p w:rsidR="00E077B4" w:rsidRDefault="00E077B4">
      <w:pPr>
        <w:spacing w:line="200" w:lineRule="exact"/>
      </w:pPr>
    </w:p>
    <w:p w:rsidR="00E077B4" w:rsidRDefault="00E077B4">
      <w:pPr>
        <w:spacing w:before="14" w:line="260" w:lineRule="exact"/>
        <w:rPr>
          <w:sz w:val="26"/>
          <w:szCs w:val="26"/>
        </w:rPr>
        <w:sectPr w:rsidR="00E077B4">
          <w:type w:val="continuous"/>
          <w:pgSz w:w="12240" w:h="15840"/>
          <w:pgMar w:top="1020" w:right="1480" w:bottom="280" w:left="1480" w:header="720" w:footer="720" w:gutter="0"/>
          <w:cols w:space="720"/>
        </w:sectPr>
      </w:pPr>
    </w:p>
    <w:p w:rsidR="00E077B4" w:rsidRDefault="00E077B4">
      <w:pPr>
        <w:spacing w:line="220" w:lineRule="exact"/>
        <w:rPr>
          <w:sz w:val="22"/>
          <w:szCs w:val="22"/>
        </w:rPr>
      </w:pPr>
    </w:p>
    <w:p w:rsidR="00E077B4" w:rsidRDefault="004C7980">
      <w:pPr>
        <w:spacing w:line="180" w:lineRule="exact"/>
        <w:jc w:val="right"/>
        <w:rPr>
          <w:sz w:val="16"/>
          <w:szCs w:val="16"/>
        </w:rPr>
      </w:pPr>
      <w:r>
        <w:rPr>
          <w:b/>
          <w:sz w:val="16"/>
          <w:szCs w:val="16"/>
        </w:rPr>
        <w:t>Input</w:t>
      </w:r>
    </w:p>
    <w:p w:rsidR="00E077B4" w:rsidRDefault="004C7980">
      <w:pPr>
        <w:spacing w:before="40"/>
        <w:rPr>
          <w:sz w:val="16"/>
          <w:szCs w:val="16"/>
        </w:rPr>
        <w:sectPr w:rsidR="00E077B4">
          <w:type w:val="continuous"/>
          <w:pgSz w:w="12240" w:h="15840"/>
          <w:pgMar w:top="1020" w:right="1480" w:bottom="280" w:left="1480" w:header="720" w:footer="720" w:gutter="0"/>
          <w:cols w:num="2" w:space="720" w:equalWidth="0">
            <w:col w:w="4138" w:space="413"/>
            <w:col w:w="4729"/>
          </w:cols>
        </w:sectPr>
      </w:pPr>
      <w:r>
        <w:br w:type="column"/>
      </w:r>
      <w:r>
        <w:rPr>
          <w:b/>
          <w:sz w:val="16"/>
          <w:szCs w:val="16"/>
        </w:rPr>
        <w:t>show</w:t>
      </w:r>
    </w:p>
    <w:p w:rsidR="00E077B4" w:rsidRDefault="004C7980">
      <w:pPr>
        <w:spacing w:line="200" w:lineRule="exact"/>
      </w:pPr>
      <w:r>
        <w:pict>
          <v:group id="_x0000_s1719" style="position:absolute;margin-left:474pt;margin-top:363.3pt;width:78.1pt;height:.1pt;z-index:-2576;mso-position-horizontal-relative:page;mso-position-vertical-relative:page" coordorigin="9480,7266" coordsize="1562,2">
            <v:shape id="_x0000_s1720" style="position:absolute;left:9480;top:7266;width:1562;height:2" coordorigin="9480,7266" coordsize="1562,2" path="m9480,7266r1562,3e" filled="f">
              <v:path arrowok="t"/>
            </v:shape>
            <w10:wrap anchorx="page" anchory="page"/>
          </v:group>
        </w:pict>
      </w:r>
      <w:r>
        <w:pict>
          <v:group id="_x0000_s1662" style="position:absolute;margin-left:119.6pt;margin-top:146.2pt;width:433pt;height:514.85pt;z-index:-2578;mso-position-horizontal-relative:page;mso-position-vertical-relative:page" coordorigin="2393,2924" coordsize="8660,10297">
            <v:shape id="_x0000_s1718" style="position:absolute;left:2400;top:8882;width:2035;height:722" coordorigin="2400,8882" coordsize="2035,722" path="m2400,9604r2035,l4435,8882r-2035,l2400,9604xe" filled="f">
              <v:path arrowok="t"/>
            </v:shape>
            <v:shape id="_x0000_s1717" style="position:absolute;left:4440;top:9064;width:2160;height:0" coordorigin="4440,9064" coordsize="2160,0" path="m4440,9064r2160,e" filled="f">
              <v:path arrowok="t"/>
            </v:shape>
            <v:shape id="_x0000_s1716" style="position:absolute;left:5760;top:7264;width:2520;height:1260" coordorigin="5760,7264" coordsize="2520,1260" path="m7020,7264r-103,2l6816,7272r-99,10l6622,7296r-92,17l6441,7334r-85,24l6276,7385r-76,30l6129,7448r-66,35l6003,7521r-54,40l5901,7604r-42,44l5797,7741r-33,100l5760,7893r4,51l5797,8044r62,94l5901,8183r48,42l6003,8265r60,38l6129,8339r71,33l6276,8402r80,27l6441,8453r89,21l6622,8492r95,14l6816,8516r101,6l7020,8524r103,-2l7224,8516r99,-10l7418,8492r93,-18l7599,8453r85,-24l7764,8402r76,-30l7911,8339r66,-36l8037,8265r54,-40l8139,8183r42,-45l8243,8044r33,-100l8280,7893r-4,-52l8243,7741r-62,-93l8139,7604r-48,-43l8037,7521r-60,-38l7911,7448r-71,-33l7764,7385r-80,-27l7599,7334r-88,-21l7418,7296r-95,-14l7224,7272r-101,-6l7020,7264xe" filled="f">
              <v:path arrowok="t"/>
            </v:shape>
            <v:shape id="_x0000_s1715" style="position:absolute;left:6540;top:8524;width:120;height:547" coordorigin="6540,8524" coordsize="120,547" path="m6607,8644r53,l6607,8625r-2,-5l6600,8618r-5,2l6593,8625r,439l6595,9069r5,2l6605,9069r2,-5l6607,8644xe" fillcolor="black" stroked="f">
              <v:path arrowok="t"/>
            </v:shape>
            <v:shape id="_x0000_s1714" style="position:absolute;left:6540;top:8524;width:120;height:547" coordorigin="6540,8524" coordsize="120,547" path="m6595,8620r5,-2l6605,8620r2,5l6660,8644r-60,-120l6540,8644r53,l6593,8625r2,-5xe" fillcolor="black" stroked="f">
              <v:path arrowok="t"/>
            </v:shape>
            <v:shape id="_x0000_s1713" style="position:absolute;left:8280;top:7982;width:1675;height:0" coordorigin="8280,7982" coordsize="1675,0" path="m8280,7982r1675,e" filled="f">
              <v:path arrowok="t"/>
            </v:shape>
            <v:shape id="_x0000_s1712" style="position:absolute;left:9482;top:7612;width:1562;height:2" coordorigin="9482,7612" coordsize="1562,2" path="m9482,7612r1563,2e" filled="f">
              <v:path arrowok="t"/>
            </v:shape>
            <v:shape id="_x0000_s1711" style="position:absolute;left:9895;top:7622;width:120;height:367" coordorigin="9895,7622" coordsize="120,367" path="m9962,7742r53,l9962,7718r-7,-3l9950,7718r-2,4l9895,7742r53,l9948,7982r2,4l9955,7989r7,-3l9962,7742xe" fillcolor="black" stroked="f">
              <v:path arrowok="t"/>
            </v:shape>
            <v:shape id="_x0000_s1710" style="position:absolute;left:9895;top:7622;width:120;height:367" coordorigin="9895,7622" coordsize="120,367" path="m9955,7622r-60,120l9948,7722r2,-4l9955,7715r7,3l10015,7742r-60,-120xe" fillcolor="black" stroked="f">
              <v:path arrowok="t"/>
            </v:shape>
            <v:shape id="_x0000_s1709" style="position:absolute;left:10440;top:7622;width:0;height:722" coordorigin="10440,7622" coordsize="0,722" path="m10440,7622r,722e" filled="f">
              <v:path arrowok="t"/>
            </v:shape>
            <v:shape id="_x0000_s1708" style="position:absolute;left:7920;top:8284;width:2527;height:120" coordorigin="7920,8284" coordsize="2527,120" path="m8014,8344r26,-60l7920,8344r120,60l8014,8344xe" fillcolor="black" stroked="f">
              <v:path arrowok="t"/>
            </v:shape>
            <v:shape id="_x0000_s1707" style="position:absolute;left:7920;top:8284;width:2527;height:120" coordorigin="7920,8284" coordsize="2527,120" path="m8021,8351r19,l8021,8337r-5,2l8016,8349r5,2xe" fillcolor="black" stroked="f">
              <v:path arrowok="t"/>
            </v:shape>
            <v:shape id="_x0000_s1706" style="position:absolute;left:7920;top:8284;width:2527;height:120" coordorigin="7920,8284" coordsize="2527,120" path="m8040,8351r-19,l8016,8349r,-10l8021,8337r19,14l10440,8351r5,-2l10447,8344r-2,-5l10440,8337r-2400,l8040,8284r-26,60l8040,8404r,-53xe" fillcolor="black" stroked="f">
              <v:path arrowok="t"/>
            </v:shape>
            <v:shape id="_x0000_s1705" style="position:absolute;left:6000;top:4384;width:2278;height:1438" coordorigin="6000,4384" coordsize="2278,1438" path="m7140,4384r-93,2l6955,4393r-89,12l6780,4421r-83,19l6616,4464r-76,28l6467,4523r-69,34l6334,4594r-59,41l6220,4678r-49,46l6127,4772r-37,50l6058,4875r-43,110l6000,5102r4,59l6033,5275r25,54l6090,5382r37,51l6171,5481r49,46l6275,5570r59,41l6398,5649r69,34l6540,5714r76,27l6697,5765r83,20l6866,5801r89,11l7047,5819r93,3l7233,5819r92,-7l7414,5801r86,-16l7583,5765r80,-24l7739,5714r73,-31l7881,5649r64,-38l8004,5570r54,-43l8107,5481r44,-48l8188,5382r32,-53l8245,5275r29,-114l8278,5102r-4,-59l8245,4929r-57,-107l8151,4772r-44,-48l8058,4678r-54,-43l7945,4594r-64,-37l7812,4523r-73,-31l7663,4464r-80,-24l7500,4421r-86,-16l7325,4393r-92,-7l7140,4384xe" filled="f">
              <v:path arrowok="t"/>
            </v:shape>
            <v:shape id="_x0000_s1704" style="position:absolute;left:6905;top:5817;width:120;height:1447" coordorigin="6905,5817" coordsize="120,1447" path="m6972,7145r-5,-1321l6965,5817r-10,l6953,5824r2,1321l6905,7146r60,118l6955,7166r3,4l6965,7173r5,-3l6972,7166r53,-22l6972,7145xe" fillcolor="black" stroked="f">
              <v:path arrowok="t"/>
            </v:shape>
            <v:shape id="_x0000_s1703" style="position:absolute;left:6905;top:5817;width:120;height:1447" coordorigin="6905,5817" coordsize="120,1447" path="m6972,7166r-2,4l6965,7173r-7,-3l6955,7166r10,98l7025,7144r-53,22xe" fillcolor="black" stroked="f">
              <v:path arrowok="t"/>
            </v:shape>
            <v:shape id="_x0000_s1702" style="position:absolute;left:7260;top:5824;width:120;height:1450" coordorigin="7260,5824" coordsize="120,1450" path="m7327,5944r53,l7327,5918r-7,-3l7315,5918r-2,4l7260,5944r53,l7310,7264r3,7l7320,7274r5,-3l7327,7264r,-1320xe" fillcolor="black" stroked="f">
              <v:path arrowok="t"/>
            </v:shape>
            <v:shape id="_x0000_s1701" style="position:absolute;left:7260;top:5824;width:120;height:1450" coordorigin="7260,5824" coordsize="120,1450" path="m7320,5824r-60,120l7313,5922r2,-4l7320,5915r7,3l7380,5944r-60,-120xe" fillcolor="black" stroked="f">
              <v:path arrowok="t"/>
            </v:shape>
            <v:shape id="_x0000_s1700" style="position:absolute;left:6362;top:2932;width:1562;height:2" coordorigin="6362,2932" coordsize="1562,2" path="m6362,2932r1563,2e" filled="f">
              <v:path arrowok="t"/>
            </v:shape>
            <v:shape id="_x0000_s1699" style="position:absolute;left:7140;top:2942;width:120;height:1454" coordorigin="7140,2942" coordsize="120,1454" path="m7207,3062r53,l7207,3038r-7,-3l7195,3038r-2,4l7140,3062r53,l7190,4389r3,5l7200,4396r5,-2l7207,4389r,-1327xe" fillcolor="black" stroked="f">
              <v:path arrowok="t"/>
            </v:shape>
            <v:shape id="_x0000_s1698" style="position:absolute;left:7140;top:2942;width:120;height:1454" coordorigin="7140,2942" coordsize="120,1454" path="m7200,2942r-60,120l7193,3042r2,-4l7200,3035r7,3l7260,3062r-60,-120xe" fillcolor="black" stroked="f">
              <v:path arrowok="t"/>
            </v:shape>
            <v:shape id="_x0000_s1697" style="position:absolute;left:6905;top:2934;width:120;height:1459" coordorigin="6905,2934" coordsize="120,1459" path="m6972,4274r-5,-1332l6965,2937r-5,-3l6955,2937r-2,5l6955,4274r-50,l6965,4394r-10,-101l6958,4298r7,2l6970,4298r2,-5l7025,4274r-53,xe" fillcolor="black" stroked="f">
              <v:path arrowok="t"/>
            </v:shape>
            <v:shape id="_x0000_s1696" style="position:absolute;left:6905;top:2934;width:120;height:1459" coordorigin="6905,2934" coordsize="120,1459" path="m6972,4293r-2,5l6965,4300r-7,-2l6955,4293r10,101l7025,4274r-53,19xe" fillcolor="black" stroked="f">
              <v:path arrowok="t"/>
            </v:shape>
            <v:shape id="_x0000_s1695" style="position:absolute;left:2640;top:5824;width:1925;height:1620" coordorigin="2640,5824" coordsize="1925,1620" path="m3602,5824r-78,3l3447,5835r-75,13l3299,5865r-71,23l3161,5914r-65,31l3035,5980r-58,39l2922,6061r-50,46l2826,6155r-42,52l2748,6261r-32,57l2689,6377r-21,62l2653,6502r-10,65l2640,6633r3,66l2653,6765r15,63l2689,6890r27,59l2748,7006r36,54l2826,7112r46,49l2922,7207r55,42l3035,7288r61,35l3161,7354r67,26l3299,7403r73,17l3447,7433r77,8l3602,7444r80,-3l3759,7433r75,-13l3907,7403r71,-23l4045,7354r65,-31l4171,7288r58,-39l4283,7207r51,-46l4380,7112r41,-52l4458,7006r31,-57l4516,6890r21,-62l4552,6765r10,-66l4565,6633r-3,-66l4552,6502r-15,-63l4516,6377r-27,-59l4458,6261r-37,-54l4380,6155r-46,-48l4283,6061r-54,-42l4171,5980r-61,-35l4045,5914r-67,-26l3907,5865r-73,-17l3759,5835r-77,-8l3602,5824xe" filled="f">
              <v:path arrowok="t"/>
            </v:shape>
            <v:shape id="_x0000_s1694" style="position:absolute;left:2762;top:4372;width:1562;height:2" coordorigin="2762,4372" coordsize="1562,2" path="m2762,4372r1563,2e" filled="f">
              <v:path arrowok="t"/>
            </v:shape>
            <v:shape id="_x0000_s1693" style="position:absolute;left:3542;top:4382;width:120;height:1452" coordorigin="3542,4382" coordsize="120,1452" path="m3610,4502r52,l3610,4482r-3,-4l3602,4475r-4,3l3595,4482r,20l3593,5826r2,8l3605,5834r2,-8l3610,4502xe" fillcolor="black" stroked="f">
              <v:path arrowok="t"/>
            </v:shape>
            <v:shape id="_x0000_s1692" style="position:absolute;left:3542;top:4382;width:120;height:1452" coordorigin="3542,4382" coordsize="120,1452" path="m3598,4478r4,-3l3607,4478r3,4l3662,4502r-60,-120l3542,4502r53,l3595,4482r3,-4xe" fillcolor="black" stroked="f">
              <v:path arrowok="t"/>
            </v:shape>
            <v:shape id="_x0000_s1691" style="position:absolute;left:3305;top:4374;width:120;height:1459" coordorigin="3305,4374" coordsize="120,1459" path="m3372,5714r-5,-1332l3365,4377r-5,-3l3355,4377r-2,5l3355,5714r-50,l3365,5834r-10,-101l3358,5738r7,2l3370,5738r2,-5l3425,5714r-53,xe" fillcolor="black" stroked="f">
              <v:path arrowok="t"/>
            </v:shape>
            <v:shape id="_x0000_s1690" style="position:absolute;left:3305;top:4374;width:120;height:1459" coordorigin="3305,4374" coordsize="120,1459" path="m3372,5733r-2,5l3365,5740r-7,-2l3355,5733r10,101l3425,5714r-53,19xe" fillcolor="black" stroked="f">
              <v:path arrowok="t"/>
            </v:shape>
            <v:shape id="_x0000_s1689" style="position:absolute;left:3305;top:7437;width:120;height:1447" coordorigin="3305,7437" coordsize="120,1447" path="m3372,8764r-5,-1320l3365,7437r-10,l3353,7444r5,1320l3358,8783r2,7l3365,8793r7,-3l3372,8783r53,-19l3372,8764xe" fillcolor="black" stroked="f">
              <v:path arrowok="t"/>
            </v:shape>
            <v:shape id="_x0000_s1688" style="position:absolute;left:3305;top:7437;width:120;height:1447" coordorigin="3305,7437" coordsize="120,1447" path="m3372,8790r-7,3l3360,8790r-2,-7l3358,8764r-53,l3365,8884r60,-120l3372,8783r,7xe" fillcolor="black" stroked="f">
              <v:path arrowok="t"/>
            </v:shape>
            <v:shape id="_x0000_s1687" style="position:absolute;left:3662;top:7444;width:120;height:1447" coordorigin="3662,7444" coordsize="120,1447" path="m3730,7564r52,l3730,7542r-3,-4l3722,7535r-4,3l3715,7542r,22l3713,8884r2,5l3720,8891r5,-2l3727,8884r3,-1320xe" fillcolor="black" stroked="f">
              <v:path arrowok="t"/>
            </v:shape>
            <v:shape id="_x0000_s1686" style="position:absolute;left:3662;top:7444;width:120;height:1447" coordorigin="3662,7444" coordsize="120,1447" path="m3718,7538r4,-3l3727,7538r3,4l3782,7564r-60,-120l3662,7564r53,l3715,7542r3,-4xe" fillcolor="black" stroked="f">
              <v:path arrowok="t"/>
            </v:shape>
            <v:shape id="_x0000_s1685" style="position:absolute;left:2880;top:9604;width:0;height:1620" coordorigin="2880,9604" coordsize="0,1620" path="m2880,9604r,1620e" filled="f">
              <v:path arrowok="t"/>
            </v:shape>
            <v:shape id="_x0000_s1684" style="position:absolute;left:4920;top:10144;width:1925;height:1620" coordorigin="4920,10144" coordsize="1925,1620" path="m5882,10144r-78,3l5727,10155r-75,13l5579,10185r-71,23l5441,10234r-65,31l5315,10300r-58,39l5202,10381r-50,46l5106,10475r-42,52l5028,10581r-32,57l4969,10697r-21,62l4933,10822r-10,65l4920,10953r3,66l4933,11085r15,63l4969,11210r27,59l5028,11326r36,54l5106,11432r46,49l5202,11527r55,42l5315,11608r61,35l5441,11674r67,26l5579,11723r73,17l5727,11753r77,8l5882,11764r80,-3l6039,11753r75,-13l6187,11723r71,-23l6325,11674r65,-31l6451,11608r58,-39l6563,11527r51,-46l6660,11432r41,-52l6738,11326r31,-57l6796,11210r21,-62l6832,11085r10,-66l6845,10953r-3,-66l6832,10822r-15,-63l6796,10697r-27,-59l6738,10581r-37,-54l6660,10475r-46,-48l6563,10381r-54,-42l6451,10300r-61,-35l6325,10234r-67,-26l6187,10185r-73,-17l6039,10155r-77,-8l5882,10144xe" filled="f">
              <v:path arrowok="t"/>
            </v:shape>
            <v:shape id="_x0000_s1683" style="position:absolute;left:6840;top:10862;width:1915;height:0" coordorigin="6840,10862" coordsize="1915,0" path="m6840,10862r1915,e" filled="f">
              <v:path arrowok="t"/>
            </v:shape>
            <v:shape id="_x0000_s1682" style="position:absolute;left:8282;top:10492;width:1562;height:2" coordorigin="8282,10492" coordsize="1562,2" path="m8282,10492r1563,2e" filled="f">
              <v:path arrowok="t"/>
            </v:shape>
            <v:shape id="_x0000_s1681" style="position:absolute;left:8695;top:10502;width:120;height:367" coordorigin="8695,10502" coordsize="120,367" path="m8762,10622r53,l8762,10595r-7,-2l8750,10595r-2,5l8695,10622r53,l8748,10862r2,4l8755,10869r7,-3l8762,10622xe" fillcolor="black" stroked="f">
              <v:path arrowok="t"/>
            </v:shape>
            <v:shape id="_x0000_s1680" style="position:absolute;left:8695;top:10502;width:120;height:367" coordorigin="8695,10502" coordsize="120,367" path="m8755,10502r-60,120l8748,10600r2,-5l8755,10593r7,2l8815,10622r-60,-120xe" fillcolor="black" stroked="f">
              <v:path arrowok="t"/>
            </v:shape>
            <v:shape id="_x0000_s1679" style="position:absolute;left:9240;top:10502;width:0;height:722" coordorigin="9240,10502" coordsize="0,722" path="m9240,10502r,722e" filled="f">
              <v:path arrowok="t"/>
            </v:shape>
            <v:shape id="_x0000_s1678" style="position:absolute;left:6720;top:11217;width:120;height:70" coordorigin="6720,11217" coordsize="120,70" path="m6821,11234r19,l6821,11217r-7,2l6814,11231r7,3xe" fillcolor="black" stroked="f">
              <v:path arrowok="t"/>
            </v:shape>
            <v:shape id="_x0000_s1677" style="position:absolute;left:6720;top:11217;width:120;height:70" coordorigin="6720,11217" coordsize="120,70" path="m6840,11234r-19,l6814,11231r,-12l6821,11217r19,17l9240,11234r5,-3l9247,11224r-2,-5l9240,11217r-2400,l6840,11164r-120,60l6840,11284r,-50xe" fillcolor="black" stroked="f">
              <v:path arrowok="t"/>
            </v:shape>
            <v:shape id="_x0000_s1676" style="position:absolute;left:2873;top:11164;width:2167;height:120" coordorigin="2873,11164" coordsize="2167,120" path="m4920,11231r,53l5040,11224r-94,-7l2875,11217r-2,7l2875,11229r5,2l4939,11231r7,-2l4939,11231r-19,xe" fillcolor="black" stroked="f">
              <v:path arrowok="t"/>
            </v:shape>
            <v:shape id="_x0000_s1675" style="position:absolute;left:2873;top:11164;width:2167;height:120" coordorigin="2873,11164" coordsize="2167,120" path="m4920,11164r,53l4946,11217r94,7l4920,11164xe" fillcolor="black" stroked="f">
              <v:path arrowok="t"/>
            </v:shape>
            <v:shape id="_x0000_s1674" style="position:absolute;left:3360;top:10862;width:1560;height:0" coordorigin="3360,10862" coordsize="1560,0" path="m4920,10862r-1560,e" filled="f">
              <v:path arrowok="t"/>
            </v:shape>
            <v:shape id="_x0000_s1673" style="position:absolute;left:3300;top:9604;width:120;height:1265" coordorigin="3300,9604" coordsize="120,1265" path="m3367,9724r53,l3367,9702r-2,-4l3360,9695r-7,3l3350,9702r,1160l3353,10866r7,3l3365,10866r2,-4l3367,9724xe" fillcolor="black" stroked="f">
              <v:path arrowok="t"/>
            </v:shape>
            <v:shape id="_x0000_s1672" style="position:absolute;left:3300;top:9604;width:120;height:1265" coordorigin="3300,9604" coordsize="120,1265" path="m3353,9698r7,-3l3365,9698r2,4l3420,9724r-60,-120l3300,9724r50,l3350,9702r3,-4xe" fillcolor="black" stroked="f">
              <v:path arrowok="t"/>
            </v:shape>
            <v:shape id="_x0000_s1671" style="position:absolute;left:5040;top:13204;width:1560;height:2" coordorigin="5040,13204" coordsize="1560,2" path="m5040,13204r1560,2e" filled="f">
              <v:path arrowok="t"/>
            </v:shape>
            <v:shape id="_x0000_s1670" style="position:absolute;left:5940;top:11762;width:120;height:1452" coordorigin="5940,11762" coordsize="120,1452" path="m6007,11882r53,l6007,11855r-7,-2l5995,11855r-2,5l5940,11882r53,l5990,13206r3,8l6005,13214r2,-8l6007,11882xe" fillcolor="black" stroked="f">
              <v:path arrowok="t"/>
            </v:shape>
            <v:shape id="_x0000_s1669" style="position:absolute;left:5940;top:11762;width:120;height:1452" coordorigin="5940,11762" coordsize="120,1452" path="m6000,11762r-60,120l5993,11860r2,-5l6000,11853r7,2l6060,11882r-60,-120xe" fillcolor="black" stroked="f">
              <v:path arrowok="t"/>
            </v:shape>
            <v:shape id="_x0000_s1668" style="position:absolute;left:5702;top:11754;width:120;height:1457" coordorigin="5702,11754" coordsize="120,1457" path="m5770,13092r-5,-1330l5762,11757r-4,-3l5753,11757r-3,5l5755,13093r-53,1l5762,13211r-7,-98l5758,13118r4,2l5767,13118r3,-5l5822,13091r-52,1xe" fillcolor="black" stroked="f">
              <v:path arrowok="t"/>
            </v:shape>
            <v:shape id="_x0000_s1667" style="position:absolute;left:5702;top:11754;width:120;height:1457" coordorigin="5702,11754" coordsize="120,1457" path="m5770,13113r-3,5l5762,13120r-4,-2l5755,13113r7,98l5822,13091r-52,22xe" fillcolor="black" stroked="f">
              <v:path arrowok="t"/>
            </v:shape>
            <v:shape id="_x0000_s1666" style="position:absolute;left:6960;top:8524;width:0;height:900" coordorigin="6960,8524" coordsize="0,900" path="m6960,8524r,900e" filled="f">
              <v:path arrowok="t"/>
            </v:shape>
            <v:shape id="_x0000_s1665" style="position:absolute;left:4440;top:9364;width:2527;height:120" coordorigin="4440,9364" coordsize="2527,120" path="m4560,9364r-120,60l4534,9424r26,60l4560,9431r2400,l6965,9429r2,-5l6965,9417r-2405,l4541,9431r-5,-2l4536,9417r24,-53xe" fillcolor="black" stroked="f">
              <v:path arrowok="t"/>
            </v:shape>
            <v:shape id="_x0000_s1664" style="position:absolute;left:4440;top:9364;width:2527;height:120" coordorigin="4440,9364" coordsize="2527,120" path="m4536,9417r,12l4541,9431r19,-14l4560,9364r-24,53xe" fillcolor="black" stroked="f">
              <v:path arrowok="t"/>
            </v:shape>
            <v:shape id="_x0000_s1663" style="position:absolute;left:4440;top:9364;width:2527;height:120" coordorigin="4440,9364" coordsize="2527,120" path="m4560,9484r-26,-60l4440,9424r120,60xe" fillcolor="black" stroked="f">
              <v:path arrowok="t"/>
            </v:shape>
            <w10:wrap anchorx="page" anchory="page"/>
          </v:group>
        </w:pict>
      </w:r>
    </w:p>
    <w:p w:rsidR="00E077B4" w:rsidRDefault="00E077B4">
      <w:pPr>
        <w:spacing w:line="200" w:lineRule="exact"/>
      </w:pPr>
    </w:p>
    <w:p w:rsidR="00E077B4" w:rsidRDefault="00E077B4">
      <w:pPr>
        <w:spacing w:before="19" w:line="260" w:lineRule="exact"/>
        <w:rPr>
          <w:sz w:val="26"/>
          <w:szCs w:val="26"/>
        </w:rPr>
      </w:pPr>
    </w:p>
    <w:p w:rsidR="00E077B4" w:rsidRDefault="004C7980">
      <w:pPr>
        <w:spacing w:before="40" w:line="180" w:lineRule="exact"/>
        <w:ind w:left="4003" w:right="4598"/>
        <w:jc w:val="center"/>
        <w:rPr>
          <w:sz w:val="16"/>
          <w:szCs w:val="16"/>
        </w:rPr>
      </w:pPr>
      <w:r>
        <w:pict>
          <v:group id="_x0000_s1660" style="position:absolute;left:0;text-align:left;margin-left:252.1pt;margin-top:15.35pt;width:78pt;height:.1pt;z-index:-2573;mso-position-horizontal-relative:page" coordorigin="5042,307" coordsize="1560,2">
            <v:shape id="_x0000_s1661" style="position:absolute;left:5042;top:307;width:1560;height:2" coordorigin="5042,307" coordsize="1560,2" path="m5042,307r1560,2e" filled="f">
              <v:path arrowok="t"/>
            </v:shape>
            <w10:wrap anchorx="page"/>
          </v:group>
        </w:pict>
      </w:r>
      <w:r>
        <w:rPr>
          <w:b/>
          <w:sz w:val="16"/>
          <w:szCs w:val="16"/>
        </w:rPr>
        <w:t>Products</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3" w:line="260" w:lineRule="exact"/>
        <w:rPr>
          <w:sz w:val="26"/>
          <w:szCs w:val="26"/>
        </w:rPr>
      </w:pPr>
    </w:p>
    <w:p w:rsidR="00E077B4" w:rsidRDefault="004C7980">
      <w:pPr>
        <w:spacing w:before="24"/>
        <w:ind w:left="3114"/>
        <w:rPr>
          <w:sz w:val="26"/>
          <w:szCs w:val="26"/>
        </w:rPr>
        <w:sectPr w:rsidR="00E077B4">
          <w:type w:val="continuous"/>
          <w:pgSz w:w="12240" w:h="15840"/>
          <w:pgMar w:top="1020" w:right="1480" w:bottom="280" w:left="1480" w:header="720" w:footer="720" w:gutter="0"/>
          <w:cols w:space="720"/>
        </w:sectPr>
      </w:pPr>
      <w:r>
        <w:rPr>
          <w:b/>
          <w:i/>
          <w:w w:val="99"/>
          <w:sz w:val="26"/>
          <w:szCs w:val="26"/>
        </w:rPr>
        <w:t>Figure</w:t>
      </w:r>
      <w:r>
        <w:rPr>
          <w:b/>
          <w:i/>
          <w:sz w:val="26"/>
          <w:szCs w:val="26"/>
        </w:rPr>
        <w:t xml:space="preserve"> </w:t>
      </w:r>
      <w:r>
        <w:rPr>
          <w:b/>
          <w:i/>
          <w:w w:val="99"/>
          <w:sz w:val="26"/>
          <w:szCs w:val="26"/>
        </w:rPr>
        <w:t>3:</w:t>
      </w:r>
      <w:r>
        <w:rPr>
          <w:b/>
          <w:i/>
          <w:sz w:val="26"/>
          <w:szCs w:val="26"/>
        </w:rPr>
        <w:t xml:space="preserve">  </w:t>
      </w:r>
      <w:r>
        <w:rPr>
          <w:b/>
          <w:i/>
          <w:sz w:val="28"/>
          <w:szCs w:val="28"/>
        </w:rPr>
        <w:t xml:space="preserve">DFD </w:t>
      </w:r>
      <w:r>
        <w:rPr>
          <w:b/>
          <w:i/>
          <w:w w:val="99"/>
          <w:sz w:val="26"/>
          <w:szCs w:val="26"/>
        </w:rPr>
        <w:t>Level</w:t>
      </w:r>
      <w:r>
        <w:rPr>
          <w:b/>
          <w:i/>
          <w:sz w:val="26"/>
          <w:szCs w:val="26"/>
        </w:rPr>
        <w:t xml:space="preserve"> </w:t>
      </w:r>
      <w:r>
        <w:rPr>
          <w:b/>
          <w:i/>
          <w:w w:val="99"/>
          <w:sz w:val="26"/>
          <w:szCs w:val="26"/>
        </w:rPr>
        <w:t>1</w:t>
      </w:r>
      <w:r>
        <w:rPr>
          <w:b/>
          <w:i/>
          <w:sz w:val="26"/>
          <w:szCs w:val="26"/>
        </w:rPr>
        <w:t xml:space="preserve"> </w:t>
      </w:r>
      <w:r>
        <w:rPr>
          <w:b/>
          <w:i/>
          <w:w w:val="99"/>
          <w:sz w:val="26"/>
          <w:szCs w:val="26"/>
        </w:rPr>
        <w:t>for</w:t>
      </w:r>
      <w:r>
        <w:rPr>
          <w:b/>
          <w:i/>
          <w:sz w:val="26"/>
          <w:szCs w:val="26"/>
        </w:rPr>
        <w:t xml:space="preserve"> </w:t>
      </w:r>
      <w:r>
        <w:rPr>
          <w:b/>
          <w:i/>
          <w:w w:val="99"/>
          <w:sz w:val="26"/>
          <w:szCs w:val="26"/>
        </w:rPr>
        <w:t>Administrator</w:t>
      </w:r>
    </w:p>
    <w:p w:rsidR="00E077B4" w:rsidRDefault="00E077B4">
      <w:pPr>
        <w:spacing w:before="6" w:line="180" w:lineRule="exact"/>
        <w:rPr>
          <w:sz w:val="19"/>
          <w:szCs w:val="19"/>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40" w:line="180" w:lineRule="exact"/>
        <w:ind w:left="5323" w:right="4078"/>
        <w:jc w:val="center"/>
        <w:rPr>
          <w:sz w:val="16"/>
          <w:szCs w:val="16"/>
        </w:rPr>
      </w:pPr>
      <w:r>
        <w:pict>
          <v:group id="_x0000_s1658" style="position:absolute;left:0;text-align:left;margin-left:318pt;margin-top:-1.95pt;width:78.1pt;height:.1pt;z-index:-2571;mso-position-horizontal-relative:page" coordorigin="6360,-39" coordsize="1562,2">
            <v:shape id="_x0000_s1659" style="position:absolute;left:6360;top:-39;width:1562;height:2" coordorigin="6360,-39" coordsize="1562,2" path="m6360,-39r1562,3e" filled="f">
              <v:path arrowok="t"/>
            </v:shape>
            <w10:wrap anchorx="page"/>
          </v:group>
        </w:pict>
      </w:r>
      <w:r>
        <w:rPr>
          <w:b/>
          <w:sz w:val="16"/>
          <w:szCs w:val="16"/>
        </w:rPr>
        <w:t>Products</w:t>
      </w:r>
    </w:p>
    <w:p w:rsidR="00E077B4" w:rsidRDefault="00E077B4">
      <w:pPr>
        <w:spacing w:line="200" w:lineRule="exact"/>
      </w:pPr>
    </w:p>
    <w:p w:rsidR="00E077B4" w:rsidRDefault="00E077B4">
      <w:pPr>
        <w:spacing w:before="14" w:line="280" w:lineRule="exact"/>
        <w:rPr>
          <w:sz w:val="28"/>
          <w:szCs w:val="28"/>
        </w:rPr>
        <w:sectPr w:rsidR="00E077B4">
          <w:pgSz w:w="12240" w:h="15840"/>
          <w:pgMar w:top="1020" w:right="680" w:bottom="280" w:left="1480" w:header="718" w:footer="580" w:gutter="0"/>
          <w:cols w:space="720"/>
        </w:sectPr>
      </w:pPr>
    </w:p>
    <w:p w:rsidR="00E077B4" w:rsidRDefault="004C7980">
      <w:pPr>
        <w:spacing w:before="40" w:line="247" w:lineRule="auto"/>
        <w:ind w:left="4191" w:right="-28"/>
        <w:rPr>
          <w:sz w:val="16"/>
          <w:szCs w:val="16"/>
        </w:rPr>
      </w:pPr>
      <w:r>
        <w:rPr>
          <w:b/>
          <w:sz w:val="16"/>
          <w:szCs w:val="16"/>
        </w:rPr>
        <w:t>Retrieve information</w:t>
      </w:r>
    </w:p>
    <w:p w:rsidR="00E077B4" w:rsidRDefault="004C7980">
      <w:pPr>
        <w:spacing w:before="5" w:line="220" w:lineRule="exact"/>
        <w:rPr>
          <w:sz w:val="22"/>
          <w:szCs w:val="22"/>
        </w:rPr>
      </w:pPr>
      <w:r>
        <w:br w:type="column"/>
      </w:r>
    </w:p>
    <w:p w:rsidR="00E077B4" w:rsidRDefault="004C7980">
      <w:pPr>
        <w:rPr>
          <w:sz w:val="16"/>
          <w:szCs w:val="16"/>
        </w:rPr>
        <w:sectPr w:rsidR="00E077B4">
          <w:type w:val="continuous"/>
          <w:pgSz w:w="12240" w:h="15840"/>
          <w:pgMar w:top="1020" w:right="680" w:bottom="280" w:left="1480" w:header="720" w:footer="720" w:gutter="0"/>
          <w:cols w:num="2" w:space="720" w:equalWidth="0">
            <w:col w:w="5013" w:space="738"/>
            <w:col w:w="4329"/>
          </w:cols>
        </w:sectPr>
      </w:pPr>
      <w:r>
        <w:rPr>
          <w:b/>
          <w:sz w:val="16"/>
          <w:szCs w:val="16"/>
        </w:rPr>
        <w:t>Require</w:t>
      </w:r>
    </w:p>
    <w:p w:rsidR="00E077B4" w:rsidRDefault="00E077B4">
      <w:pPr>
        <w:spacing w:line="200" w:lineRule="exact"/>
      </w:pPr>
    </w:p>
    <w:p w:rsidR="00E077B4" w:rsidRDefault="00E077B4">
      <w:pPr>
        <w:spacing w:line="200" w:lineRule="exact"/>
      </w:pPr>
    </w:p>
    <w:p w:rsidR="00E077B4" w:rsidRDefault="00E077B4">
      <w:pPr>
        <w:spacing w:before="6" w:line="260" w:lineRule="exact"/>
        <w:rPr>
          <w:sz w:val="26"/>
          <w:szCs w:val="26"/>
        </w:rPr>
        <w:sectPr w:rsidR="00E077B4">
          <w:type w:val="continuous"/>
          <w:pgSz w:w="12240" w:h="15840"/>
          <w:pgMar w:top="1020" w:right="680" w:bottom="280" w:left="1480" w:header="720" w:footer="720" w:gutter="0"/>
          <w:cols w:space="720"/>
        </w:sectPr>
      </w:pPr>
    </w:p>
    <w:p w:rsidR="00E077B4" w:rsidRDefault="00E077B4">
      <w:pPr>
        <w:spacing w:before="14" w:line="240" w:lineRule="exact"/>
        <w:rPr>
          <w:sz w:val="24"/>
          <w:szCs w:val="24"/>
        </w:rPr>
      </w:pPr>
    </w:p>
    <w:p w:rsidR="00E077B4" w:rsidRDefault="004C7980">
      <w:pPr>
        <w:ind w:left="5372" w:right="-17" w:hanging="6"/>
        <w:jc w:val="center"/>
      </w:pPr>
      <w:r>
        <w:rPr>
          <w:b/>
          <w:sz w:val="18"/>
          <w:szCs w:val="18"/>
        </w:rPr>
        <w:t xml:space="preserve">2. </w:t>
      </w:r>
      <w:r>
        <w:rPr>
          <w:b/>
          <w:w w:val="99"/>
        </w:rPr>
        <w:t>Check status</w:t>
      </w:r>
    </w:p>
    <w:p w:rsidR="00E077B4" w:rsidRDefault="004C7980">
      <w:pPr>
        <w:spacing w:line="140" w:lineRule="exact"/>
        <w:rPr>
          <w:sz w:val="14"/>
          <w:szCs w:val="14"/>
        </w:rPr>
      </w:pPr>
      <w:r>
        <w:br w:type="column"/>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line="180" w:lineRule="exact"/>
        <w:ind w:right="-44"/>
        <w:rPr>
          <w:sz w:val="16"/>
          <w:szCs w:val="16"/>
        </w:rPr>
      </w:pPr>
      <w:r>
        <w:rPr>
          <w:b/>
          <w:sz w:val="16"/>
          <w:szCs w:val="16"/>
        </w:rPr>
        <w:t>Retrieve</w:t>
      </w:r>
    </w:p>
    <w:p w:rsidR="00E077B4" w:rsidRDefault="004C7980">
      <w:pPr>
        <w:spacing w:before="40"/>
        <w:ind w:right="-44"/>
        <w:rPr>
          <w:sz w:val="16"/>
          <w:szCs w:val="16"/>
        </w:rPr>
      </w:pPr>
      <w:r>
        <w:br w:type="column"/>
      </w:r>
      <w:r>
        <w:rPr>
          <w:b/>
          <w:sz w:val="16"/>
          <w:szCs w:val="16"/>
        </w:rPr>
        <w:t>bills</w:t>
      </w:r>
    </w:p>
    <w:p w:rsidR="00E077B4" w:rsidRDefault="004C7980">
      <w:pPr>
        <w:spacing w:before="40"/>
        <w:ind w:left="444"/>
        <w:rPr>
          <w:sz w:val="16"/>
          <w:szCs w:val="16"/>
        </w:rPr>
      </w:pPr>
      <w:r>
        <w:br w:type="column"/>
      </w:r>
      <w:r>
        <w:rPr>
          <w:b/>
          <w:sz w:val="16"/>
          <w:szCs w:val="16"/>
        </w:rPr>
        <w:t>Products</w:t>
      </w:r>
    </w:p>
    <w:p w:rsidR="00E077B4" w:rsidRDefault="00E077B4">
      <w:pPr>
        <w:spacing w:before="6" w:line="140" w:lineRule="exact"/>
        <w:rPr>
          <w:sz w:val="15"/>
          <w:szCs w:val="15"/>
        </w:rPr>
      </w:pPr>
    </w:p>
    <w:p w:rsidR="00E077B4" w:rsidRDefault="00E077B4">
      <w:pPr>
        <w:spacing w:line="200" w:lineRule="exact"/>
      </w:pPr>
    </w:p>
    <w:p w:rsidR="00E077B4" w:rsidRDefault="004C7980">
      <w:pPr>
        <w:rPr>
          <w:sz w:val="16"/>
          <w:szCs w:val="16"/>
        </w:rPr>
      </w:pPr>
      <w:r>
        <w:rPr>
          <w:b/>
          <w:sz w:val="16"/>
          <w:szCs w:val="16"/>
        </w:rPr>
        <w:t>Retrieve</w:t>
      </w:r>
    </w:p>
    <w:p w:rsidR="00E077B4" w:rsidRDefault="00E077B4">
      <w:pPr>
        <w:spacing w:before="6" w:line="160" w:lineRule="exact"/>
        <w:rPr>
          <w:sz w:val="17"/>
          <w:szCs w:val="17"/>
        </w:rPr>
      </w:pPr>
    </w:p>
    <w:p w:rsidR="00E077B4" w:rsidRDefault="004C7980">
      <w:pPr>
        <w:spacing w:line="180" w:lineRule="exact"/>
        <w:ind w:left="960"/>
        <w:rPr>
          <w:sz w:val="16"/>
          <w:szCs w:val="16"/>
        </w:rPr>
        <w:sectPr w:rsidR="00E077B4">
          <w:type w:val="continuous"/>
          <w:pgSz w:w="12240" w:h="15840"/>
          <w:pgMar w:top="1020" w:right="680" w:bottom="280" w:left="1480" w:header="720" w:footer="720" w:gutter="0"/>
          <w:cols w:num="4" w:space="720" w:equalWidth="0">
            <w:col w:w="5934" w:space="777"/>
            <w:col w:w="582" w:space="25"/>
            <w:col w:w="289" w:space="904"/>
            <w:col w:w="1569"/>
          </w:cols>
        </w:sectPr>
      </w:pPr>
      <w:r>
        <w:rPr>
          <w:b/>
          <w:sz w:val="16"/>
          <w:szCs w:val="16"/>
        </w:rPr>
        <w:t>require</w:t>
      </w:r>
    </w:p>
    <w:p w:rsidR="00E077B4" w:rsidRDefault="00E077B4">
      <w:pPr>
        <w:spacing w:before="9" w:line="160" w:lineRule="exact"/>
        <w:rPr>
          <w:sz w:val="17"/>
          <w:szCs w:val="17"/>
        </w:rPr>
      </w:pPr>
    </w:p>
    <w:p w:rsidR="00E077B4" w:rsidRDefault="004C7980">
      <w:pPr>
        <w:spacing w:line="180" w:lineRule="exact"/>
        <w:ind w:right="1973"/>
        <w:jc w:val="right"/>
        <w:rPr>
          <w:sz w:val="16"/>
          <w:szCs w:val="16"/>
        </w:rPr>
      </w:pPr>
      <w:r>
        <w:rPr>
          <w:b/>
          <w:sz w:val="16"/>
          <w:szCs w:val="16"/>
        </w:rPr>
        <w:t>Require</w:t>
      </w:r>
    </w:p>
    <w:p w:rsidR="00E077B4" w:rsidRDefault="00E077B4">
      <w:pPr>
        <w:spacing w:before="8" w:line="120" w:lineRule="exact"/>
        <w:rPr>
          <w:sz w:val="12"/>
          <w:szCs w:val="12"/>
        </w:rPr>
      </w:pPr>
    </w:p>
    <w:p w:rsidR="00E077B4" w:rsidRDefault="00E077B4">
      <w:pPr>
        <w:spacing w:line="200" w:lineRule="exact"/>
        <w:sectPr w:rsidR="00E077B4">
          <w:type w:val="continuous"/>
          <w:pgSz w:w="12240" w:h="15840"/>
          <w:pgMar w:top="1020" w:right="680" w:bottom="280" w:left="1480" w:header="720" w:footer="720" w:gutter="0"/>
          <w:cols w:space="720"/>
        </w:sectPr>
      </w:pPr>
    </w:p>
    <w:p w:rsidR="00E077B4" w:rsidRDefault="00E077B4">
      <w:pPr>
        <w:spacing w:before="1" w:line="180" w:lineRule="exact"/>
        <w:rPr>
          <w:sz w:val="19"/>
          <w:szCs w:val="19"/>
        </w:rPr>
      </w:pPr>
    </w:p>
    <w:p w:rsidR="00E077B4" w:rsidRDefault="00E077B4">
      <w:pPr>
        <w:spacing w:line="200" w:lineRule="exact"/>
      </w:pPr>
    </w:p>
    <w:p w:rsidR="00E077B4" w:rsidRDefault="004C7980">
      <w:pPr>
        <w:spacing w:line="180" w:lineRule="exact"/>
        <w:jc w:val="right"/>
        <w:rPr>
          <w:sz w:val="16"/>
          <w:szCs w:val="16"/>
        </w:rPr>
      </w:pPr>
      <w:r>
        <w:pict>
          <v:group id="_x0000_s1656" style="position:absolute;left:0;text-align:left;margin-left:2in;margin-top:-3.95pt;width:78.1pt;height:.1pt;z-index:-2570;mso-position-horizontal-relative:page" coordorigin="2880,-79" coordsize="1562,2">
            <v:shape id="_x0000_s1657" style="position:absolute;left:2880;top:-79;width:1562;height:2" coordorigin="2880,-79" coordsize="1562,2" path="m2880,-79r1562,3e" filled="f">
              <v:path arrowok="t"/>
            </v:shape>
            <w10:wrap anchorx="page"/>
          </v:group>
        </w:pict>
      </w:r>
      <w:r>
        <w:rPr>
          <w:b/>
          <w:sz w:val="16"/>
          <w:szCs w:val="16"/>
        </w:rPr>
        <w:t>User</w:t>
      </w:r>
    </w:p>
    <w:p w:rsidR="00E077B4" w:rsidRDefault="004C7980">
      <w:pPr>
        <w:spacing w:before="11" w:line="200" w:lineRule="exact"/>
      </w:pPr>
      <w:r>
        <w:br w:type="column"/>
      </w:r>
    </w:p>
    <w:p w:rsidR="00E077B4" w:rsidRDefault="004C7980">
      <w:pPr>
        <w:ind w:right="-44"/>
        <w:rPr>
          <w:sz w:val="16"/>
          <w:szCs w:val="16"/>
        </w:rPr>
      </w:pPr>
      <w:r>
        <w:pict>
          <v:group id="_x0000_s1597" style="position:absolute;margin-left:131.75pt;margin-top:146.2pt;width:444.85pt;height:460.35pt;z-index:-2572;mso-position-horizontal-relative:page;mso-position-vertical-relative:page" coordorigin="2635,2924" coordsize="8897,9207">
            <v:shape id="_x0000_s1655" style="position:absolute;left:2880;top:11404;width:2033;height:720" coordorigin="2880,11404" coordsize="2033,720" path="m2880,12124r2033,l4913,11404r-2033,l2880,12124xe" filled="f">
              <v:path arrowok="t"/>
            </v:shape>
            <v:shape id="_x0000_s1654" style="position:absolute;left:2642;top:8344;width:1798;height:1615" coordorigin="2642,8344" coordsize="1798,1615" path="m3540,8344r-73,3l3395,8355r-70,13l3257,8385r-66,23l3128,8434r-60,31l3010,8500r-54,39l2906,8581r-47,46l2816,8675r-39,52l2743,8781r-30,57l2688,8897r-19,62l2654,9022r-9,65l2642,9153r3,66l2654,9284r15,63l2688,9408r25,59l2743,9524r34,54l2816,9629r43,49l2906,9723r50,42l3010,9804r58,35l3128,9869r63,27l3257,9918r68,18l3395,9949r72,8l3540,9959r74,-2l3686,9949r70,-13l3824,9918r66,-22l3953,9869r61,-30l4071,9804r55,-39l4176,9723r47,-45l4266,9629r39,-51l4339,9524r30,-57l4394,9408r20,-61l4428,9284r9,-65l4440,9153r-3,-66l4428,9022r-14,-63l4394,8897r-25,-59l4339,8781r-34,-54l4266,8675r-43,-48l4176,8581r-50,-42l4071,8500r-57,-35l3953,8434r-63,-26l3824,8385r-68,-17l3686,8355r-72,-8l3540,8344xe" filled="f">
              <v:path arrowok="t"/>
            </v:shape>
            <v:shape id="_x0000_s1653" style="position:absolute;left:3302;top:9959;width:120;height:1445" coordorigin="3302,9959" coordsize="120,1445" path="m3370,11284r-3,-1318l3365,9962r-5,-3l3355,9962r-2,4l3355,11284r-53,l3362,11404r-7,-101l3358,11308r4,2l3367,11308r3,-5l3422,11284r-52,xe" fillcolor="black" stroked="f">
              <v:path arrowok="t"/>
            </v:shape>
            <v:shape id="_x0000_s1652" style="position:absolute;left:3302;top:9959;width:120;height:1445" coordorigin="3302,9959" coordsize="120,1445" path="m3370,11303r-3,5l3362,11310r-4,-2l3355,11303r7,101l3422,11284r-52,19xe" fillcolor="black" stroked="f">
              <v:path arrowok="t"/>
            </v:shape>
            <v:shape id="_x0000_s1651" style="position:absolute;left:3662;top:9966;width:120;height:1445" coordorigin="3662,9966" coordsize="120,1445" path="m3730,10086r52,l3730,10067r-3,-5l3722,10060r-4,2l3715,10067r,19l3713,11404r2,5l3720,11411r5,-2l3727,11404r3,-1318xe" fillcolor="black" stroked="f">
              <v:path arrowok="t"/>
            </v:shape>
            <v:shape id="_x0000_s1650" style="position:absolute;left:3662;top:9966;width:120;height:1445" coordorigin="3662,9966" coordsize="120,1445" path="m3718,10062r4,-2l3727,10062r3,5l3782,10086r-60,-120l3662,10086r53,l3715,10067r3,-5xe" fillcolor="black" stroked="f">
              <v:path arrowok="t"/>
            </v:shape>
            <v:shape id="_x0000_s1649" style="position:absolute;left:2882;top:6892;width:1562;height:2" coordorigin="2882,6892" coordsize="1562,2" path="m2882,6892r1563,2e" filled="f">
              <v:path arrowok="t"/>
            </v:shape>
            <v:shape id="_x0000_s1648" style="position:absolute;left:3542;top:6904;width:120;height:1447" coordorigin="3542,6904" coordsize="120,1447" path="m3610,7024r52,l3610,7005r-3,-5l3602,6998r-4,2l3595,7005r,19l3593,8344r2,5l3600,8351r5,-2l3607,8344r3,-1320xe" fillcolor="black" stroked="f">
              <v:path arrowok="t"/>
            </v:shape>
            <v:shape id="_x0000_s1647" style="position:absolute;left:3542;top:6904;width:120;height:1447" coordorigin="3542,6904" coordsize="120,1447" path="m3598,7000r4,-2l3607,7000r3,5l3662,7024r-60,-120l3542,7024r53,l3595,7005r3,-5xe" fillcolor="black" stroked="f">
              <v:path arrowok="t"/>
            </v:shape>
            <v:shape id="_x0000_s1646" style="position:absolute;left:3180;top:6897;width:120;height:1447" coordorigin="3180,6897" coordsize="120,1447" path="m3247,8224r-2,-1320l3242,6899r-4,-2l3233,6899r-3,5l3233,8224r-53,l3240,8344r-7,-101l3235,8250r5,3l3245,8250r2,-7l3300,8224r-53,xe" fillcolor="black" stroked="f">
              <v:path arrowok="t"/>
            </v:shape>
            <v:shape id="_x0000_s1645" style="position:absolute;left:3180;top:6897;width:120;height:1447" coordorigin="3180,6897" coordsize="120,1447" path="m3247,8243r-2,7l3240,8253r-5,-3l3233,8243r7,101l3300,8224r-53,19xe" fillcolor="black" stroked="f">
              <v:path arrowok="t"/>
            </v:shape>
            <v:shape id="_x0000_s1644" style="position:absolute;left:6240;top:9784;width:2040;height:1440" coordorigin="6240,9784" coordsize="2040,1440" path="m7260,9784r-83,2l7095,9793r-80,12l6938,9821r-74,19l6792,9864r-69,28l6658,9923r-61,34l6539,9995r-53,40l6437,10078r-44,46l6354,10173r-34,50l6270,10331r-27,114l6240,10504r3,59l6270,10676r50,108l6354,10834r39,49l6437,10929r49,43l6539,11013r58,37l6658,11085r65,31l6792,11143r72,24l6938,11187r77,16l7095,11215r82,7l7260,11224r84,-2l7426,11215r79,-12l7583,11187r74,-20l7729,11143r69,-27l7863,11085r61,-35l7981,11013r54,-41l8083,10929r44,-46l8166,10834r34,-50l8250,10676r27,-113l8280,10504r-3,-59l8250,10331r-50,-108l8166,10173r-39,-49l8083,10078r-48,-43l7982,9995r-58,-38l7863,9923r-65,-31l7729,9864r-72,-24l7583,9821r-78,-16l7426,9793r-82,-7l7260,9784xe" filled="f">
              <v:path arrowok="t"/>
            </v:shape>
            <v:shape id="_x0000_s1643" style="position:absolute;left:7438;top:11222;width:0;height:722" coordorigin="7438,11222" coordsize="0,722" path="m7438,11222r,722e" filled="f">
              <v:path arrowok="t"/>
            </v:shape>
            <v:shape id="_x0000_s1642" style="position:absolute;left:4918;top:11884;width:2527;height:120" coordorigin="4918,11884" coordsize="2527,120" path="m5038,11884r-120,60l5011,11944r27,60l5038,11951r2400,l7442,11949r3,-5l7442,11937r-2404,l5018,11951r-4,-2l5014,11937r24,-53xe" fillcolor="black" stroked="f">
              <v:path arrowok="t"/>
            </v:shape>
            <v:shape id="_x0000_s1641" style="position:absolute;left:4918;top:11884;width:2527;height:120" coordorigin="4918,11884" coordsize="2527,120" path="m5014,11937r,12l5018,11951r20,-14l5038,11884r-24,53xe" fillcolor="black" stroked="f">
              <v:path arrowok="t"/>
            </v:shape>
            <v:shape id="_x0000_s1640" style="position:absolute;left:4918;top:11884;width:2527;height:120" coordorigin="4918,11884" coordsize="2527,120" path="m5038,12004r-27,-60l4918,11944r120,60xe" fillcolor="black" stroked="f">
              <v:path arrowok="t"/>
            </v:shape>
            <v:shape id="_x0000_s1639" style="position:absolute;left:4918;top:11582;width:2040;height:0" coordorigin="4918,11582" coordsize="2040,0" path="m4918,11582r2040,e" filled="f">
              <v:path arrowok="t"/>
            </v:shape>
            <v:shape id="_x0000_s1638" style="position:absolute;left:6898;top:11219;width:120;height:370" coordorigin="6898,11219" coordsize="120,370" path="m6965,11339r53,l6965,11320r-3,-5l6958,11313r-5,2l6950,11320r,262l6953,11586r5,3l6962,11586r3,-4l6965,11339xe" fillcolor="black" stroked="f">
              <v:path arrowok="t"/>
            </v:shape>
            <v:shape id="_x0000_s1637" style="position:absolute;left:6898;top:11219;width:120;height:370" coordorigin="6898,11219" coordsize="120,370" path="m6953,11315r5,-2l6962,11315r3,5l7018,11339r-60,-120l6898,11339r52,l6950,11320r3,-5xe" fillcolor="black" stroked="f">
              <v:path arrowok="t"/>
            </v:shape>
            <v:shape id="_x0000_s1636" style="position:absolute;left:6240;top:4384;width:1798;height:1618" coordorigin="6240,4384" coordsize="1798,1618" path="m7140,4384r-74,3l6994,4395r-70,13l6856,4425r-66,23l6727,4474r-61,31l6609,4540r-55,39l6504,4621r-47,46l6414,4715r-39,52l6341,4821r-30,57l6286,4937r-20,62l6252,5062r-9,65l6240,5193r3,66l6252,5324r14,63l6286,5448r25,60l6341,5564r34,55l6414,5670r43,49l6504,5765r50,42l6609,5845r57,35l6727,5911r63,27l6856,5960r68,18l6994,5991r72,8l7140,6002r74,-3l7286,5991r70,-13l7424,5960r66,-22l7553,5911r60,-31l7671,5845r54,-38l7775,5765r47,-46l7865,5670r38,-51l7938,5564r29,-56l7992,5448r20,-61l8026,5324r9,-65l8038,5193r-3,-66l8026,5062r-14,-63l7992,4937r-25,-59l7938,4821r-35,-54l7865,4715r-43,-48l7775,4621r-50,-42l7671,4540r-58,-35l7553,4474r-63,-26l7424,4425r-68,-17l7286,4395r-72,-8l7140,4384xe" filled="f">
              <v:path arrowok="t"/>
            </v:shape>
            <v:shape id="_x0000_s1635" style="position:absolute;left:6000;top:7264;width:2040;height:1438" coordorigin="6000,7264" coordsize="2040,1438" path="m7020,7264r-83,2l6855,7273r-80,12l6698,7301r-74,19l6552,7344r-69,28l6418,7403r-61,34l6299,7474r-53,41l6197,7558r-44,46l6114,7652r-34,50l6030,7809r-27,114l6000,7982r3,59l6030,8155r50,107l6114,8313r39,48l6197,8407r49,43l6299,8491r58,38l6418,8563r65,31l6552,8621r72,24l6698,8665r77,16l6855,8692r82,7l7020,8702r84,-3l7186,8692r79,-11l7343,8665r74,-20l7489,8621r69,-27l7623,8563r61,-34l7741,8491r54,-41l7843,8407r44,-46l7926,8313r34,-51l8010,8155r27,-114l8040,7982r-3,-59l8010,7809r-50,-107l7926,7652r-39,-48l7843,7558r-48,-43l7741,7474r-57,-37l7623,7403r-65,-31l7489,7344r-72,-24l7343,7301r-78,-16l7186,7273r-82,-7l7020,7264xe" filled="f">
              <v:path arrowok="t"/>
            </v:shape>
            <v:shape id="_x0000_s1634" style="position:absolute;left:10440;top:7442;width:0;height:722" coordorigin="10440,7442" coordsize="0,722" path="m10440,7442r,722e" filled="f">
              <v:path arrowok="t"/>
            </v:shape>
            <v:shape id="_x0000_s1633" style="position:absolute;left:7920;top:8104;width:2530;height:120" coordorigin="7920,8104" coordsize="2530,120" path="m8014,8164r26,-60l7920,8164r120,60l8014,8164xe" fillcolor="black" stroked="f">
              <v:path arrowok="t"/>
            </v:shape>
            <v:shape id="_x0000_s1632" style="position:absolute;left:7920;top:8104;width:2530;height:120" coordorigin="7920,8104" coordsize="2530,120" path="m8021,8171r19,l8021,8157r-5,2l8016,8169r5,2xe" fillcolor="black" stroked="f">
              <v:path arrowok="t"/>
            </v:shape>
            <v:shape id="_x0000_s1631" style="position:absolute;left:7920;top:8104;width:2530;height:120" coordorigin="7920,8104" coordsize="2530,120" path="m8040,8171r-19,l8016,8169r,-10l8021,8157r19,14l10440,8171r7,-2l10450,8164r-3,-5l10440,8157r-2400,l8040,8104r-26,60l8040,8224r,-53xe" fillcolor="black" stroked="f">
              <v:path arrowok="t"/>
            </v:shape>
            <v:shape id="_x0000_s1630" style="position:absolute;left:8040;top:7802;width:1918;height:0" coordorigin="8040,7802" coordsize="1918,0" path="m8040,7802r1918,e" filled="f">
              <v:path arrowok="t"/>
            </v:shape>
            <v:shape id="_x0000_s1629" style="position:absolute;left:9898;top:7442;width:120;height:367" coordorigin="9898,7442" coordsize="120,367" path="m9965,7562r53,l9965,7542r-3,-4l9958,7535r-5,3l9950,7542r,260l9953,7806r5,3l9962,7806r3,-4l9965,7562xe" fillcolor="black" stroked="f">
              <v:path arrowok="t"/>
            </v:shape>
            <v:shape id="_x0000_s1628" style="position:absolute;left:9898;top:7442;width:120;height:367" coordorigin="9898,7442" coordsize="120,367" path="m9953,7538r5,-3l9962,7538r3,4l10018,7562r-60,-120l9898,7562r52,l9950,7542r3,-4xe" fillcolor="black" stroked="f">
              <v:path arrowok="t"/>
            </v:shape>
            <v:shape id="_x0000_s1627" style="position:absolute;left:6905;top:5997;width:120;height:1267" coordorigin="6905,5997" coordsize="120,1267" path="m6972,7145r-5,-1141l6965,5997r-10,l6953,6004r2,1141l6905,7146r60,118l6955,7166r3,4l6965,7173r5,-3l6972,7166r53,-22l6972,7145xe" fillcolor="black" stroked="f">
              <v:path arrowok="t"/>
            </v:shape>
            <v:shape id="_x0000_s1626" style="position:absolute;left:6905;top:5997;width:120;height:1267" coordorigin="6905,5997" coordsize="120,1267" path="m6972,7166r-2,4l6965,7173r-7,-3l6955,7166r10,98l7025,7144r-53,22xe" fillcolor="black" stroked="f">
              <v:path arrowok="t"/>
            </v:shape>
            <v:shape id="_x0000_s1625" style="position:absolute;left:7260;top:6004;width:120;height:1270" coordorigin="7260,6004" coordsize="120,1270" path="m7327,6124r53,l7327,6098r-7,-3l7315,6098r-2,4l7260,6124r53,l7310,7264r3,7l7320,7274r5,-3l7327,7264r,-1140xe" fillcolor="black" stroked="f">
              <v:path arrowok="t"/>
            </v:shape>
            <v:shape id="_x0000_s1624" style="position:absolute;left:7260;top:6004;width:120;height:1270" coordorigin="7260,6004" coordsize="120,1270" path="m7320,6004r-60,120l7313,6102r2,-4l7320,6095r7,3l7380,6124r-60,-120xe" fillcolor="black" stroked="f">
              <v:path arrowok="t"/>
            </v:shape>
            <v:shape id="_x0000_s1623" style="position:absolute;left:6362;top:2932;width:1562;height:2" coordorigin="6362,2932" coordsize="1562,2" path="m6362,2932r1563,2e" filled="f">
              <v:path arrowok="t"/>
            </v:shape>
            <v:shape id="_x0000_s1622" style="position:absolute;left:7022;top:2942;width:120;height:1454" coordorigin="7022,2942" coordsize="120,1454" path="m7090,3062r52,l7090,3042r-3,-4l7082,3035r-4,3l7075,3042r,20l7073,4389r2,5l7080,4396r5,-2l7087,4389r3,-1327xe" fillcolor="black" stroked="f">
              <v:path arrowok="t"/>
            </v:shape>
            <v:shape id="_x0000_s1621" style="position:absolute;left:7022;top:2942;width:120;height:1454" coordorigin="7022,2942" coordsize="120,1454" path="m7078,3038r4,-3l7087,3038r3,4l7142,3062r-60,-120l7022,3062r53,l7075,3042r3,-4xe" fillcolor="black" stroked="f">
              <v:path arrowok="t"/>
            </v:shape>
            <v:shape id="_x0000_s1620" style="position:absolute;left:6785;top:2934;width:120;height:1452" coordorigin="6785,2934" coordsize="120,1452" path="m6852,4266r-5,-1324l6845,2937r-5,-3l6835,2937r-2,5l6835,4266r-50,l6845,4386r-10,-100l6838,4290r7,3l6850,4290r2,-4l6905,4266r-53,xe" fillcolor="black" stroked="f">
              <v:path arrowok="t"/>
            </v:shape>
            <v:shape id="_x0000_s1619" style="position:absolute;left:6785;top:2934;width:120;height:1452" coordorigin="6785,2934" coordsize="120,1452" path="m6852,4286r-2,4l6845,4293r-7,-3l6835,4286r10,100l6905,4266r-53,20xe" fillcolor="black" stroked="f">
              <v:path arrowok="t"/>
            </v:shape>
            <v:shape id="_x0000_s1618" style="position:absolute;left:9240;top:6004;width:1800;height:1440" coordorigin="9240,6004" coordsize="1800,1440" path="m10140,6004r-74,2l9994,6013r-70,12l9856,6041r-66,19l9727,6084r-61,28l9609,6143r-55,34l9504,6215r-47,40l9414,6298r-39,46l9311,6443r-45,108l9243,6665r-3,59l9243,6783r23,113l9311,7004r64,99l9414,7149r43,43l9504,7233r50,37l9609,7305r57,31l9727,7363r63,24l9856,7407r68,16l9994,7435r72,7l10140,7444r74,-2l10286,7435r70,-12l10424,7407r66,-20l10553,7363r61,-27l10671,7305r55,-35l10776,7233r47,-41l10866,7149r39,-46l10969,7004r45,-108l11037,6783r3,-59l11037,6665r-23,-114l10969,6443r-64,-99l10866,6298r-43,-43l10776,6215r-50,-38l10671,6143r-57,-31l10553,6084r-63,-24l10424,6041r-68,-16l10286,6013r-72,-7l10140,6004xe" filled="f">
              <v:path arrowok="t"/>
            </v:shape>
            <v:shape id="_x0000_s1617" style="position:absolute;left:9960;top:4386;width:1562;height:2" coordorigin="9960,4386" coordsize="1562,2" path="m9960,4386r1562,3e" filled="f">
              <v:path arrowok="t"/>
            </v:shape>
            <v:shape id="_x0000_s1616" style="position:absolute;left:9962;top:4732;width:1562;height:2" coordorigin="9962,4732" coordsize="1562,2" path="m9962,4732r1563,2e" filled="f">
              <v:path arrowok="t"/>
            </v:shape>
            <v:shape id="_x0000_s1615" style="position:absolute;left:10742;top:4739;width:120;height:1454" coordorigin="10742,4739" coordsize="120,1454" path="m10810,4859r52,l10810,4840r-3,-5l10802,4833r-4,2l10795,4840r,19l10790,6184r3,7l10800,6194r5,-3l10807,6186r3,-1327xe" fillcolor="black" stroked="f">
              <v:path arrowok="t"/>
            </v:shape>
            <v:shape id="_x0000_s1614" style="position:absolute;left:10742;top:4739;width:120;height:1454" coordorigin="10742,4739" coordsize="120,1454" path="m10798,4835r4,-2l10807,4835r3,5l10862,4859r-60,-120l10742,4859r53,l10795,4840r3,-5xe" fillcolor="black" stroked="f">
              <v:path arrowok="t"/>
            </v:shape>
            <v:shape id="_x0000_s1613" style="position:absolute;left:9840;top:4922;width:960;height:538" coordorigin="9840,4922" coordsize="960,538" path="m9840,5459r960,l10800,4922r-960,l9840,5459xe" stroked="f">
              <v:path arrowok="t"/>
            </v:shape>
            <v:shape id="_x0000_s1612" style="position:absolute;left:9840;top:4922;width:960;height:538" coordorigin="9840,4922" coordsize="960,538" path="m9840,5459r960,l10800,4922r-960,l9840,5459xe" filled="f" strokecolor="white">
              <v:path arrowok="t"/>
            </v:shape>
            <v:shape id="_x0000_s1611" style="position:absolute;left:10500;top:4732;width:70;height:1272" coordorigin="10500,4732" coordsize="70,1272" path="m10567,5884r3,-1145l10567,4734r-7,-2l10555,4734r-2,5l10553,5908r7,2l10565,5908r2,-24xe" fillcolor="black" stroked="f">
              <v:path arrowok="t"/>
            </v:shape>
            <v:shape id="_x0000_s1610" style="position:absolute;left:10500;top:4732;width:70;height:1272" coordorigin="10500,4732" coordsize="70,1272" path="m10620,5884r-53,l10565,5908r-5,2l10553,5908r,-24l10500,5884r60,120l10620,5884r-53,19l10620,5884xe" fillcolor="black" stroked="f">
              <v:path arrowok="t"/>
            </v:shape>
            <v:shape id="_x0000_s1609" style="position:absolute;left:8160;top:4386;width:1562;height:2" coordorigin="8160,4386" coordsize="1562,2" path="m8160,4386r1562,3e" filled="f">
              <v:path arrowok="t"/>
            </v:shape>
            <v:shape id="_x0000_s1608" style="position:absolute;left:8162;top:4732;width:1562;height:2" coordorigin="8162,4732" coordsize="1562,2" path="m8162,4732r1563,2e" filled="f">
              <v:path arrowok="t"/>
            </v:shape>
            <v:shape id="_x0000_s1607" style="position:absolute;left:8640;top:4742;width:0;height:1802" coordorigin="8640,4742" coordsize="0,1802" path="m8640,4742r,1802e" filled="f">
              <v:path arrowok="t"/>
            </v:shape>
            <v:shape id="_x0000_s1606" style="position:absolute;left:8633;top:6484;width:607;height:120" coordorigin="8633,6484" coordsize="607,120" path="m8633,6544r2,5l8640,6551r502,l9146,6549r3,-5l9146,6549r-4,2l9240,6544r-94,-5l9142,6537r-502,l8635,6539r-2,5xe" fillcolor="black" stroked="f">
              <v:path arrowok="t"/>
            </v:shape>
            <v:shape id="_x0000_s1605" style="position:absolute;left:8633;top:6484;width:607;height:120" coordorigin="8633,6484" coordsize="607,120" path="m9142,6537r4,2l9240,6544r-120,-60l9120,6537r22,xe" fillcolor="black" stroked="f">
              <v:path arrowok="t"/>
            </v:shape>
            <v:shape id="_x0000_s1604" style="position:absolute;left:8633;top:6484;width:607;height:120" coordorigin="8633,6484" coordsize="607,120" path="m9142,6551r-22,l9120,6604r120,-60l9142,6551xe" fillcolor="black" stroked="f">
              <v:path arrowok="t"/>
            </v:shape>
            <v:shape id="_x0000_s1603" style="position:absolute;left:9425;top:4742;width:120;height:1452" coordorigin="9425,4742" coordsize="120,1452" path="m9492,4862r53,l9492,4842r-2,-4l9485,4835r-7,3l9475,4842r,20l9473,6186r2,8l9487,6194r3,-8l9492,4862xe" fillcolor="black" stroked="f">
              <v:path arrowok="t"/>
            </v:shape>
            <v:shape id="_x0000_s1602" style="position:absolute;left:9425;top:4742;width:120;height:1452" coordorigin="9425,4742" coordsize="120,1452" path="m9478,4838r7,-3l9490,4838r2,4l9545,4862r-60,-120l9425,4862r50,l9475,4842r3,-4xe" fillcolor="black" stroked="f">
              <v:path arrowok="t"/>
            </v:shape>
            <v:shape id="_x0000_s1601" style="position:absolute;left:6905;top:8694;width:120;height:1090" coordorigin="6905,8694" coordsize="120,1090" path="m6972,9665r-5,-963l6965,8697r-5,-3l6955,8697r-2,5l6958,9665r,21l6960,9690r5,3l6972,9690r,-4l7025,9664r-53,1xe" fillcolor="black" stroked="f">
              <v:path arrowok="t"/>
            </v:shape>
            <v:shape id="_x0000_s1600" style="position:absolute;left:6905;top:8694;width:120;height:1090" coordorigin="6905,8694" coordsize="120,1090" path="m6972,9690r-7,3l6960,9690r-2,-4l6958,9665r-53,1l6965,9784r60,-120l6972,9686r,4xe" fillcolor="black" stroked="f">
              <v:path arrowok="t"/>
            </v:shape>
            <v:shape id="_x0000_s1599" style="position:absolute;left:7260;top:8702;width:120;height:1092" coordorigin="7260,8702" coordsize="120,1092" path="m7327,8822r53,l7327,8798r-7,-3l7315,8798r-2,4l7260,8822r53,l7310,9784r3,7l7320,9794r5,-3l7327,9784r,-962xe" fillcolor="black" stroked="f">
              <v:path arrowok="t"/>
            </v:shape>
            <v:shape id="_x0000_s1598" style="position:absolute;left:7260;top:8702;width:120;height:1092" coordorigin="7260,8702" coordsize="120,1092" path="m7320,8702r-60,120l7313,8802r2,-4l7320,8795r7,3l7380,8822r-60,-120xe" fillcolor="black" stroked="f">
              <v:path arrowok="t"/>
            </v:shape>
            <w10:wrap anchorx="page" anchory="page"/>
          </v:group>
        </w:pict>
      </w:r>
      <w:r>
        <w:rPr>
          <w:b/>
          <w:sz w:val="16"/>
          <w:szCs w:val="16"/>
        </w:rPr>
        <w:t>Relay</w:t>
      </w:r>
    </w:p>
    <w:p w:rsidR="00E077B4" w:rsidRDefault="004C7980">
      <w:pPr>
        <w:spacing w:before="1" w:line="180" w:lineRule="exact"/>
        <w:rPr>
          <w:sz w:val="19"/>
          <w:szCs w:val="19"/>
        </w:rPr>
      </w:pPr>
      <w:r>
        <w:br w:type="column"/>
      </w:r>
    </w:p>
    <w:p w:rsidR="00E077B4" w:rsidRDefault="00E077B4">
      <w:pPr>
        <w:spacing w:line="200" w:lineRule="exact"/>
      </w:pPr>
    </w:p>
    <w:p w:rsidR="00E077B4" w:rsidRDefault="004C7980">
      <w:pPr>
        <w:spacing w:line="180" w:lineRule="exact"/>
        <w:ind w:right="-44"/>
        <w:rPr>
          <w:sz w:val="16"/>
          <w:szCs w:val="16"/>
        </w:rPr>
      </w:pPr>
      <w:r>
        <w:rPr>
          <w:b/>
          <w:sz w:val="16"/>
          <w:szCs w:val="16"/>
        </w:rPr>
        <w:t>Require</w:t>
      </w:r>
    </w:p>
    <w:p w:rsidR="00E077B4" w:rsidRDefault="004C7980">
      <w:pPr>
        <w:spacing w:before="36" w:line="244" w:lineRule="auto"/>
        <w:ind w:right="899" w:firstLine="422"/>
        <w:rPr>
          <w:sz w:val="18"/>
          <w:szCs w:val="18"/>
        </w:rPr>
        <w:sectPr w:rsidR="00E077B4">
          <w:type w:val="continuous"/>
          <w:pgSz w:w="12240" w:h="15840"/>
          <w:pgMar w:top="1020" w:right="680" w:bottom="280" w:left="1480" w:header="720" w:footer="720" w:gutter="0"/>
          <w:cols w:num="4" w:space="720" w:equalWidth="0">
            <w:col w:w="2345" w:space="2686"/>
            <w:col w:w="395" w:space="565"/>
            <w:col w:w="556" w:space="1621"/>
            <w:col w:w="1912"/>
          </w:cols>
        </w:sectPr>
      </w:pPr>
      <w:r>
        <w:br w:type="column"/>
      </w:r>
      <w:r>
        <w:rPr>
          <w:b/>
          <w:sz w:val="18"/>
          <w:szCs w:val="18"/>
        </w:rPr>
        <w:t>5. Validate sale</w:t>
      </w:r>
    </w:p>
    <w:p w:rsidR="00E077B4" w:rsidRDefault="00E077B4">
      <w:pPr>
        <w:spacing w:line="200" w:lineRule="exact"/>
      </w:pPr>
    </w:p>
    <w:p w:rsidR="00E077B4" w:rsidRDefault="00E077B4">
      <w:pPr>
        <w:spacing w:line="200" w:lineRule="exact"/>
      </w:pPr>
    </w:p>
    <w:p w:rsidR="00E077B4" w:rsidRDefault="00E077B4">
      <w:pPr>
        <w:spacing w:before="14" w:line="260" w:lineRule="exact"/>
        <w:rPr>
          <w:sz w:val="26"/>
          <w:szCs w:val="26"/>
        </w:rPr>
        <w:sectPr w:rsidR="00E077B4">
          <w:type w:val="continuous"/>
          <w:pgSz w:w="12240" w:h="15840"/>
          <w:pgMar w:top="1020" w:right="680" w:bottom="280" w:left="1480" w:header="720" w:footer="720" w:gutter="0"/>
          <w:cols w:space="720"/>
        </w:sectPr>
      </w:pPr>
    </w:p>
    <w:p w:rsidR="00E077B4" w:rsidRDefault="004C7980">
      <w:pPr>
        <w:spacing w:before="45"/>
        <w:ind w:left="831" w:right="-44"/>
        <w:rPr>
          <w:sz w:val="16"/>
          <w:szCs w:val="16"/>
        </w:rPr>
      </w:pPr>
      <w:r>
        <w:rPr>
          <w:b/>
          <w:sz w:val="16"/>
          <w:szCs w:val="16"/>
        </w:rPr>
        <w:t>feedback</w:t>
      </w:r>
    </w:p>
    <w:p w:rsidR="00E077B4" w:rsidRDefault="004C7980">
      <w:pPr>
        <w:spacing w:before="40" w:line="247" w:lineRule="auto"/>
        <w:ind w:right="-28"/>
        <w:rPr>
          <w:sz w:val="16"/>
          <w:szCs w:val="16"/>
        </w:rPr>
      </w:pPr>
      <w:r>
        <w:br w:type="column"/>
      </w:r>
      <w:r>
        <w:rPr>
          <w:b/>
          <w:sz w:val="16"/>
          <w:szCs w:val="16"/>
        </w:rPr>
        <w:t>Check, change pass, id</w:t>
      </w:r>
    </w:p>
    <w:p w:rsidR="00E077B4" w:rsidRDefault="004C7980">
      <w:pPr>
        <w:spacing w:before="48" w:line="244" w:lineRule="auto"/>
        <w:ind w:right="-38" w:firstLine="242"/>
        <w:rPr>
          <w:sz w:val="22"/>
          <w:szCs w:val="22"/>
        </w:rPr>
      </w:pPr>
      <w:r>
        <w:br w:type="column"/>
      </w:r>
      <w:r>
        <w:rPr>
          <w:b/>
          <w:w w:val="99"/>
        </w:rPr>
        <w:t xml:space="preserve">3. </w:t>
      </w:r>
      <w:r>
        <w:rPr>
          <w:b/>
          <w:sz w:val="22"/>
          <w:szCs w:val="22"/>
        </w:rPr>
        <w:t>Create report</w:t>
      </w:r>
    </w:p>
    <w:p w:rsidR="00E077B4" w:rsidRDefault="004C7980">
      <w:pPr>
        <w:spacing w:before="45"/>
        <w:rPr>
          <w:sz w:val="16"/>
          <w:szCs w:val="16"/>
        </w:rPr>
      </w:pPr>
      <w:r>
        <w:br w:type="column"/>
      </w:r>
      <w:r>
        <w:rPr>
          <w:b/>
          <w:sz w:val="16"/>
          <w:szCs w:val="16"/>
        </w:rPr>
        <w:t>Require</w:t>
      </w:r>
    </w:p>
    <w:p w:rsidR="00E077B4" w:rsidRDefault="00E077B4">
      <w:pPr>
        <w:spacing w:before="4" w:line="120" w:lineRule="exact"/>
        <w:rPr>
          <w:sz w:val="13"/>
          <w:szCs w:val="13"/>
        </w:rPr>
      </w:pPr>
    </w:p>
    <w:p w:rsidR="00E077B4" w:rsidRDefault="00E077B4">
      <w:pPr>
        <w:spacing w:line="200" w:lineRule="exact"/>
      </w:pPr>
    </w:p>
    <w:p w:rsidR="00E077B4" w:rsidRDefault="00E077B4">
      <w:pPr>
        <w:spacing w:line="200" w:lineRule="exact"/>
      </w:pPr>
    </w:p>
    <w:p w:rsidR="00E077B4" w:rsidRDefault="004C7980">
      <w:pPr>
        <w:spacing w:line="200" w:lineRule="exact"/>
        <w:ind w:left="360"/>
        <w:rPr>
          <w:sz w:val="18"/>
          <w:szCs w:val="18"/>
        </w:rPr>
        <w:sectPr w:rsidR="00E077B4">
          <w:type w:val="continuous"/>
          <w:pgSz w:w="12240" w:h="15840"/>
          <w:pgMar w:top="1020" w:right="680" w:bottom="280" w:left="1480" w:header="720" w:footer="720" w:gutter="0"/>
          <w:cols w:num="4" w:space="720" w:equalWidth="0">
            <w:col w:w="1449" w:space="822"/>
            <w:col w:w="998" w:space="1954"/>
            <w:col w:w="639" w:space="969"/>
            <w:col w:w="3249"/>
          </w:cols>
        </w:sectPr>
      </w:pPr>
      <w:r>
        <w:rPr>
          <w:b/>
          <w:position w:val="-1"/>
          <w:sz w:val="18"/>
          <w:szCs w:val="18"/>
        </w:rPr>
        <w:t>Relay information</w:t>
      </w:r>
    </w:p>
    <w:p w:rsidR="00E077B4" w:rsidRDefault="00E077B4">
      <w:pPr>
        <w:spacing w:before="6" w:line="140" w:lineRule="exact"/>
        <w:rPr>
          <w:sz w:val="15"/>
          <w:szCs w:val="15"/>
        </w:rPr>
        <w:sectPr w:rsidR="00E077B4">
          <w:type w:val="continuous"/>
          <w:pgSz w:w="12240" w:h="15840"/>
          <w:pgMar w:top="1020" w:right="680" w:bottom="280" w:left="1480" w:header="720" w:footer="720" w:gutter="0"/>
          <w:cols w:space="720"/>
        </w:sectPr>
      </w:pPr>
    </w:p>
    <w:p w:rsidR="00E077B4" w:rsidRDefault="004C7980">
      <w:pPr>
        <w:spacing w:before="36"/>
        <w:ind w:left="1690" w:right="-17" w:hanging="2"/>
        <w:jc w:val="center"/>
      </w:pPr>
      <w:r>
        <w:rPr>
          <w:b/>
          <w:sz w:val="18"/>
          <w:szCs w:val="18"/>
        </w:rPr>
        <w:t xml:space="preserve">1. </w:t>
      </w:r>
      <w:r>
        <w:rPr>
          <w:b/>
          <w:w w:val="99"/>
        </w:rPr>
        <w:t>Account process</w:t>
      </w:r>
    </w:p>
    <w:p w:rsidR="00E077B4" w:rsidRDefault="004C7980">
      <w:pPr>
        <w:spacing w:before="8" w:line="140" w:lineRule="exact"/>
        <w:rPr>
          <w:sz w:val="15"/>
          <w:szCs w:val="15"/>
        </w:rPr>
      </w:pPr>
      <w:r>
        <w:br w:type="column"/>
      </w:r>
    </w:p>
    <w:p w:rsidR="00E077B4" w:rsidRDefault="00E077B4">
      <w:pPr>
        <w:spacing w:line="200" w:lineRule="exact"/>
      </w:pPr>
    </w:p>
    <w:p w:rsidR="00E077B4" w:rsidRDefault="004C7980">
      <w:pPr>
        <w:ind w:right="-44"/>
        <w:rPr>
          <w:sz w:val="16"/>
          <w:szCs w:val="16"/>
        </w:rPr>
      </w:pPr>
      <w:proofErr w:type="spellStart"/>
      <w:r>
        <w:rPr>
          <w:b/>
          <w:sz w:val="16"/>
          <w:szCs w:val="16"/>
        </w:rPr>
        <w:t>Retriev</w:t>
      </w:r>
      <w:proofErr w:type="spellEnd"/>
    </w:p>
    <w:p w:rsidR="00E077B4" w:rsidRDefault="004C7980">
      <w:pPr>
        <w:spacing w:before="3" w:line="140" w:lineRule="exact"/>
        <w:rPr>
          <w:sz w:val="14"/>
          <w:szCs w:val="14"/>
        </w:rPr>
      </w:pPr>
      <w:r>
        <w:br w:type="column"/>
      </w:r>
    </w:p>
    <w:p w:rsidR="00E077B4" w:rsidRDefault="00E077B4">
      <w:pPr>
        <w:spacing w:line="200" w:lineRule="exact"/>
      </w:pPr>
    </w:p>
    <w:p w:rsidR="00E077B4" w:rsidRDefault="00E077B4">
      <w:pPr>
        <w:spacing w:line="200" w:lineRule="exact"/>
      </w:pPr>
    </w:p>
    <w:p w:rsidR="00E077B4" w:rsidRDefault="004C7980">
      <w:pPr>
        <w:spacing w:line="180" w:lineRule="exact"/>
        <w:rPr>
          <w:sz w:val="16"/>
          <w:szCs w:val="16"/>
        </w:rPr>
        <w:sectPr w:rsidR="00E077B4">
          <w:type w:val="continuous"/>
          <w:pgSz w:w="12240" w:h="15840"/>
          <w:pgMar w:top="1020" w:right="680" w:bottom="280" w:left="1480" w:header="720" w:footer="720" w:gutter="0"/>
          <w:cols w:num="3" w:space="720" w:equalWidth="0">
            <w:col w:w="2417" w:space="2496"/>
            <w:col w:w="512" w:space="446"/>
            <w:col w:w="4209"/>
          </w:cols>
        </w:sectPr>
      </w:pPr>
      <w:r>
        <w:rPr>
          <w:b/>
          <w:sz w:val="16"/>
          <w:szCs w:val="16"/>
        </w:rPr>
        <w:t>Require</w:t>
      </w:r>
    </w:p>
    <w:p w:rsidR="00E077B4" w:rsidRDefault="00E077B4">
      <w:pPr>
        <w:spacing w:line="200" w:lineRule="exact"/>
      </w:pPr>
    </w:p>
    <w:p w:rsidR="00E077B4" w:rsidRDefault="00E077B4">
      <w:pPr>
        <w:spacing w:line="200" w:lineRule="exact"/>
      </w:pPr>
    </w:p>
    <w:p w:rsidR="00E077B4" w:rsidRDefault="00E077B4">
      <w:pPr>
        <w:spacing w:before="8" w:line="280" w:lineRule="exact"/>
        <w:rPr>
          <w:sz w:val="28"/>
          <w:szCs w:val="28"/>
        </w:rPr>
        <w:sectPr w:rsidR="00E077B4">
          <w:type w:val="continuous"/>
          <w:pgSz w:w="12240" w:h="15840"/>
          <w:pgMar w:top="1020" w:right="680" w:bottom="280" w:left="1480" w:header="720" w:footer="720" w:gutter="0"/>
          <w:cols w:space="720"/>
        </w:sectPr>
      </w:pPr>
    </w:p>
    <w:p w:rsidR="00E077B4" w:rsidRDefault="00E077B4">
      <w:pPr>
        <w:spacing w:before="7" w:line="180" w:lineRule="exact"/>
        <w:rPr>
          <w:sz w:val="18"/>
          <w:szCs w:val="18"/>
        </w:rPr>
      </w:pPr>
    </w:p>
    <w:p w:rsidR="00E077B4" w:rsidRDefault="00E077B4">
      <w:pPr>
        <w:spacing w:line="200" w:lineRule="exact"/>
      </w:pPr>
    </w:p>
    <w:p w:rsidR="00E077B4" w:rsidRDefault="004C7980">
      <w:pPr>
        <w:ind w:left="831" w:right="-28"/>
        <w:rPr>
          <w:sz w:val="16"/>
          <w:szCs w:val="16"/>
        </w:rPr>
      </w:pPr>
      <w:r>
        <w:rPr>
          <w:b/>
          <w:sz w:val="16"/>
          <w:szCs w:val="16"/>
        </w:rPr>
        <w:t>relay information</w:t>
      </w:r>
    </w:p>
    <w:p w:rsidR="00E077B4" w:rsidRDefault="004C7980">
      <w:pPr>
        <w:spacing w:before="1" w:line="180" w:lineRule="exact"/>
        <w:rPr>
          <w:sz w:val="19"/>
          <w:szCs w:val="19"/>
        </w:rPr>
      </w:pPr>
      <w:r>
        <w:br w:type="column"/>
      </w:r>
    </w:p>
    <w:p w:rsidR="00E077B4" w:rsidRDefault="00E077B4">
      <w:pPr>
        <w:spacing w:line="200" w:lineRule="exact"/>
      </w:pPr>
    </w:p>
    <w:p w:rsidR="00E077B4" w:rsidRDefault="004C7980">
      <w:pPr>
        <w:ind w:right="-44"/>
        <w:rPr>
          <w:sz w:val="16"/>
          <w:szCs w:val="16"/>
        </w:rPr>
      </w:pPr>
      <w:r>
        <w:rPr>
          <w:b/>
          <w:sz w:val="16"/>
          <w:szCs w:val="16"/>
        </w:rPr>
        <w:t>User id, pass</w:t>
      </w:r>
    </w:p>
    <w:p w:rsidR="00E077B4" w:rsidRDefault="004C7980">
      <w:pPr>
        <w:spacing w:before="37"/>
        <w:ind w:left="-19" w:right="3825" w:hanging="3"/>
        <w:jc w:val="center"/>
        <w:rPr>
          <w:sz w:val="22"/>
          <w:szCs w:val="22"/>
        </w:rPr>
        <w:sectPr w:rsidR="00E077B4">
          <w:type w:val="continuous"/>
          <w:pgSz w:w="12240" w:h="15840"/>
          <w:pgMar w:top="1020" w:right="680" w:bottom="280" w:left="1480" w:header="720" w:footer="720" w:gutter="0"/>
          <w:cols w:num="3" w:space="720" w:equalWidth="0">
            <w:col w:w="1653" w:space="738"/>
            <w:col w:w="869" w:space="2068"/>
            <w:col w:w="4752"/>
          </w:cols>
        </w:sectPr>
      </w:pPr>
      <w:r>
        <w:br w:type="column"/>
      </w:r>
      <w:r>
        <w:rPr>
          <w:b/>
          <w:sz w:val="18"/>
          <w:szCs w:val="18"/>
        </w:rPr>
        <w:t xml:space="preserve">4. </w:t>
      </w:r>
      <w:r>
        <w:rPr>
          <w:b/>
          <w:sz w:val="22"/>
          <w:szCs w:val="22"/>
        </w:rPr>
        <w:t>Make</w:t>
      </w:r>
      <w:r>
        <w:rPr>
          <w:b/>
          <w:sz w:val="22"/>
          <w:szCs w:val="22"/>
        </w:rPr>
        <w:t xml:space="preserve"> inventory trends</w:t>
      </w:r>
    </w:p>
    <w:p w:rsidR="00E077B4" w:rsidRDefault="00E077B4">
      <w:pPr>
        <w:spacing w:before="8" w:line="240" w:lineRule="exact"/>
        <w:rPr>
          <w:sz w:val="24"/>
          <w:szCs w:val="24"/>
        </w:rPr>
        <w:sectPr w:rsidR="00E077B4">
          <w:type w:val="continuous"/>
          <w:pgSz w:w="12240" w:h="15840"/>
          <w:pgMar w:top="1020" w:right="680" w:bottom="280" w:left="1480" w:header="720" w:footer="720" w:gutter="0"/>
          <w:cols w:space="720"/>
        </w:sectPr>
      </w:pPr>
    </w:p>
    <w:p w:rsidR="00E077B4" w:rsidRDefault="00E077B4">
      <w:pPr>
        <w:spacing w:before="17" w:line="200" w:lineRule="exact"/>
      </w:pPr>
    </w:p>
    <w:p w:rsidR="00E077B4" w:rsidRDefault="004C7980">
      <w:pPr>
        <w:spacing w:line="246" w:lineRule="auto"/>
        <w:ind w:left="1923" w:hanging="53"/>
        <w:jc w:val="right"/>
        <w:rPr>
          <w:sz w:val="24"/>
          <w:szCs w:val="24"/>
        </w:rPr>
      </w:pPr>
      <w:r>
        <w:rPr>
          <w:b/>
          <w:sz w:val="24"/>
          <w:szCs w:val="24"/>
        </w:rPr>
        <w:t>Inventory manager</w:t>
      </w:r>
    </w:p>
    <w:p w:rsidR="00E077B4" w:rsidRDefault="004C7980">
      <w:pPr>
        <w:spacing w:before="40"/>
        <w:rPr>
          <w:sz w:val="16"/>
          <w:szCs w:val="16"/>
        </w:rPr>
      </w:pPr>
      <w:r>
        <w:br w:type="column"/>
      </w:r>
      <w:r>
        <w:rPr>
          <w:b/>
          <w:sz w:val="16"/>
          <w:szCs w:val="16"/>
        </w:rPr>
        <w:t>Require</w:t>
      </w:r>
    </w:p>
    <w:p w:rsidR="00E077B4" w:rsidRDefault="00E077B4">
      <w:pPr>
        <w:spacing w:before="7" w:line="120" w:lineRule="exact"/>
        <w:rPr>
          <w:sz w:val="13"/>
          <w:szCs w:val="13"/>
        </w:rPr>
      </w:pPr>
    </w:p>
    <w:p w:rsidR="00E077B4" w:rsidRDefault="00E077B4">
      <w:pPr>
        <w:spacing w:line="200" w:lineRule="exact"/>
      </w:pPr>
    </w:p>
    <w:p w:rsidR="00E077B4" w:rsidRDefault="00E077B4">
      <w:pPr>
        <w:spacing w:line="200" w:lineRule="exact"/>
      </w:pPr>
    </w:p>
    <w:p w:rsidR="00E077B4" w:rsidRDefault="004C7980">
      <w:pPr>
        <w:spacing w:line="200" w:lineRule="exact"/>
        <w:ind w:left="360"/>
        <w:rPr>
          <w:sz w:val="18"/>
          <w:szCs w:val="18"/>
        </w:rPr>
        <w:sectPr w:rsidR="00E077B4">
          <w:type w:val="continuous"/>
          <w:pgSz w:w="12240" w:h="15840"/>
          <w:pgMar w:top="1020" w:right="680" w:bottom="280" w:left="1480" w:header="720" w:footer="720" w:gutter="0"/>
          <w:cols w:num="2" w:space="720" w:equalWidth="0">
            <w:col w:w="2925" w:space="906"/>
            <w:col w:w="6249"/>
          </w:cols>
        </w:sectPr>
      </w:pPr>
      <w:r>
        <w:rPr>
          <w:b/>
          <w:position w:val="-1"/>
          <w:sz w:val="18"/>
          <w:szCs w:val="18"/>
        </w:rPr>
        <w:t>Relay information</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2" w:line="200" w:lineRule="exact"/>
      </w:pPr>
    </w:p>
    <w:p w:rsidR="00E077B4" w:rsidRDefault="004C7980">
      <w:pPr>
        <w:spacing w:before="24"/>
        <w:ind w:left="2631"/>
        <w:rPr>
          <w:sz w:val="26"/>
          <w:szCs w:val="26"/>
        </w:rPr>
        <w:sectPr w:rsidR="00E077B4">
          <w:type w:val="continuous"/>
          <w:pgSz w:w="12240" w:h="15840"/>
          <w:pgMar w:top="1020" w:right="680" w:bottom="280" w:left="1480" w:header="720" w:footer="720" w:gutter="0"/>
          <w:cols w:space="720"/>
        </w:sectPr>
      </w:pPr>
      <w:r>
        <w:rPr>
          <w:b/>
          <w:i/>
          <w:w w:val="99"/>
          <w:sz w:val="26"/>
          <w:szCs w:val="26"/>
        </w:rPr>
        <w:t>Figure</w:t>
      </w:r>
      <w:r>
        <w:rPr>
          <w:b/>
          <w:i/>
          <w:sz w:val="26"/>
          <w:szCs w:val="26"/>
        </w:rPr>
        <w:t xml:space="preserve"> </w:t>
      </w:r>
      <w:r>
        <w:rPr>
          <w:b/>
          <w:i/>
          <w:w w:val="99"/>
          <w:sz w:val="26"/>
          <w:szCs w:val="26"/>
        </w:rPr>
        <w:t>4:</w:t>
      </w:r>
      <w:r>
        <w:rPr>
          <w:b/>
          <w:i/>
          <w:sz w:val="26"/>
          <w:szCs w:val="26"/>
        </w:rPr>
        <w:t xml:space="preserve">  </w:t>
      </w:r>
      <w:r>
        <w:rPr>
          <w:b/>
          <w:i/>
          <w:sz w:val="28"/>
          <w:szCs w:val="28"/>
        </w:rPr>
        <w:t xml:space="preserve">DFD </w:t>
      </w:r>
      <w:r>
        <w:rPr>
          <w:b/>
          <w:i/>
          <w:w w:val="99"/>
          <w:sz w:val="26"/>
          <w:szCs w:val="26"/>
        </w:rPr>
        <w:t>Level</w:t>
      </w:r>
      <w:r>
        <w:rPr>
          <w:b/>
          <w:i/>
          <w:sz w:val="26"/>
          <w:szCs w:val="26"/>
        </w:rPr>
        <w:t xml:space="preserve"> </w:t>
      </w:r>
      <w:r>
        <w:rPr>
          <w:b/>
          <w:i/>
          <w:w w:val="99"/>
          <w:sz w:val="26"/>
          <w:szCs w:val="26"/>
        </w:rPr>
        <w:t>1</w:t>
      </w:r>
      <w:r>
        <w:rPr>
          <w:b/>
          <w:i/>
          <w:sz w:val="26"/>
          <w:szCs w:val="26"/>
        </w:rPr>
        <w:t xml:space="preserve"> </w:t>
      </w:r>
      <w:r>
        <w:rPr>
          <w:b/>
          <w:i/>
          <w:w w:val="99"/>
          <w:sz w:val="26"/>
          <w:szCs w:val="26"/>
        </w:rPr>
        <w:t>For</w:t>
      </w:r>
      <w:r>
        <w:rPr>
          <w:b/>
          <w:i/>
          <w:sz w:val="26"/>
          <w:szCs w:val="26"/>
        </w:rPr>
        <w:t xml:space="preserve"> </w:t>
      </w:r>
      <w:r>
        <w:rPr>
          <w:b/>
          <w:i/>
          <w:w w:val="99"/>
          <w:sz w:val="26"/>
          <w:szCs w:val="26"/>
        </w:rPr>
        <w:t>Inventory</w:t>
      </w:r>
      <w:r>
        <w:rPr>
          <w:b/>
          <w:i/>
          <w:sz w:val="26"/>
          <w:szCs w:val="26"/>
        </w:rPr>
        <w:t xml:space="preserve"> </w:t>
      </w:r>
      <w:r>
        <w:rPr>
          <w:b/>
          <w:i/>
          <w:w w:val="99"/>
          <w:sz w:val="26"/>
          <w:szCs w:val="26"/>
        </w:rPr>
        <w:t>management</w:t>
      </w:r>
    </w:p>
    <w:p w:rsidR="00E077B4" w:rsidRDefault="00E077B4">
      <w:pPr>
        <w:spacing w:before="6" w:line="180" w:lineRule="exact"/>
        <w:rPr>
          <w:sz w:val="19"/>
          <w:szCs w:val="19"/>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40" w:line="180" w:lineRule="exact"/>
        <w:ind w:left="5599" w:right="3312"/>
        <w:jc w:val="center"/>
        <w:rPr>
          <w:sz w:val="16"/>
          <w:szCs w:val="16"/>
        </w:rPr>
      </w:pPr>
      <w:r>
        <w:pict>
          <v:group id="_x0000_s1595" style="position:absolute;left:0;text-align:left;margin-left:324pt;margin-top:-1.95pt;width:78.1pt;height:.1pt;z-index:-2568;mso-position-horizontal-relative:page" coordorigin="6480,-39" coordsize="1562,2">
            <v:shape id="_x0000_s1596" style="position:absolute;left:6480;top:-39;width:1562;height:2" coordorigin="6480,-39" coordsize="1562,2" path="m6480,-39r1562,3e" filled="f">
              <v:path arrowok="t"/>
            </v:shape>
            <w10:wrap anchorx="page"/>
          </v:group>
        </w:pict>
      </w:r>
      <w:r>
        <w:rPr>
          <w:b/>
          <w:sz w:val="16"/>
          <w:szCs w:val="16"/>
        </w:rPr>
        <w:t>Bills</w:t>
      </w:r>
    </w:p>
    <w:p w:rsidR="00E077B4" w:rsidRDefault="00E077B4">
      <w:pPr>
        <w:spacing w:before="8" w:line="180" w:lineRule="exact"/>
        <w:rPr>
          <w:sz w:val="18"/>
          <w:szCs w:val="18"/>
        </w:rPr>
      </w:pPr>
    </w:p>
    <w:p w:rsidR="00E077B4" w:rsidRDefault="00E077B4">
      <w:pPr>
        <w:spacing w:line="200" w:lineRule="exact"/>
      </w:pPr>
    </w:p>
    <w:p w:rsidR="00E077B4" w:rsidRDefault="00E077B4">
      <w:pPr>
        <w:spacing w:line="200" w:lineRule="exact"/>
      </w:pPr>
    </w:p>
    <w:p w:rsidR="00E077B4" w:rsidRDefault="004C7980">
      <w:pPr>
        <w:spacing w:before="40" w:line="180" w:lineRule="exact"/>
        <w:ind w:left="4098"/>
        <w:rPr>
          <w:sz w:val="16"/>
          <w:szCs w:val="16"/>
        </w:rPr>
      </w:pPr>
      <w:r>
        <w:rPr>
          <w:b/>
          <w:sz w:val="16"/>
          <w:szCs w:val="16"/>
        </w:rPr>
        <w:t>Require bills                              Show</w:t>
      </w:r>
    </w:p>
    <w:p w:rsidR="00E077B4" w:rsidRDefault="00E077B4">
      <w:pPr>
        <w:spacing w:before="8" w:line="180" w:lineRule="exact"/>
        <w:rPr>
          <w:sz w:val="18"/>
          <w:szCs w:val="18"/>
        </w:rPr>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4C7980">
      <w:pPr>
        <w:spacing w:before="36"/>
        <w:ind w:left="5160" w:right="3118" w:hanging="1"/>
        <w:jc w:val="center"/>
      </w:pPr>
      <w:r>
        <w:rPr>
          <w:b/>
          <w:sz w:val="18"/>
          <w:szCs w:val="18"/>
        </w:rPr>
        <w:t xml:space="preserve">2. </w:t>
      </w:r>
      <w:r>
        <w:rPr>
          <w:b/>
          <w:w w:val="99"/>
        </w:rPr>
        <w:t>Check transaction</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5" w:line="240" w:lineRule="exact"/>
        <w:rPr>
          <w:sz w:val="24"/>
          <w:szCs w:val="24"/>
        </w:rPr>
        <w:sectPr w:rsidR="00E077B4">
          <w:pgSz w:w="12240" w:h="15840"/>
          <w:pgMar w:top="1020" w:right="1480" w:bottom="280" w:left="1480" w:header="718" w:footer="580" w:gutter="0"/>
          <w:cols w:space="720"/>
        </w:sectPr>
      </w:pPr>
    </w:p>
    <w:p w:rsidR="00E077B4" w:rsidRDefault="004C7980">
      <w:pPr>
        <w:spacing w:before="40"/>
        <w:jc w:val="right"/>
        <w:rPr>
          <w:sz w:val="16"/>
          <w:szCs w:val="16"/>
        </w:rPr>
      </w:pPr>
      <w:r>
        <w:rPr>
          <w:b/>
          <w:sz w:val="16"/>
          <w:szCs w:val="16"/>
        </w:rPr>
        <w:t>Distingue</w:t>
      </w:r>
    </w:p>
    <w:p w:rsidR="00E077B4" w:rsidRDefault="004C7980">
      <w:pPr>
        <w:spacing w:before="2" w:line="100" w:lineRule="exact"/>
        <w:rPr>
          <w:sz w:val="11"/>
          <w:szCs w:val="11"/>
        </w:rPr>
      </w:pPr>
      <w:r>
        <w:br w:type="column"/>
      </w:r>
    </w:p>
    <w:p w:rsidR="00E077B4" w:rsidRDefault="004C7980">
      <w:pPr>
        <w:spacing w:line="180" w:lineRule="exact"/>
        <w:rPr>
          <w:sz w:val="16"/>
          <w:szCs w:val="16"/>
        </w:rPr>
        <w:sectPr w:rsidR="00E077B4">
          <w:type w:val="continuous"/>
          <w:pgSz w:w="12240" w:h="15840"/>
          <w:pgMar w:top="1020" w:right="1480" w:bottom="280" w:left="1480" w:header="720" w:footer="720" w:gutter="0"/>
          <w:cols w:num="2" w:space="720" w:equalWidth="0">
            <w:col w:w="5168" w:space="996"/>
            <w:col w:w="3116"/>
          </w:cols>
        </w:sectPr>
      </w:pPr>
      <w:r>
        <w:rPr>
          <w:b/>
          <w:sz w:val="16"/>
          <w:szCs w:val="16"/>
        </w:rPr>
        <w:t>Feedback</w:t>
      </w:r>
    </w:p>
    <w:p w:rsidR="00E077B4" w:rsidRDefault="00E077B4">
      <w:pPr>
        <w:spacing w:line="200" w:lineRule="exact"/>
      </w:pPr>
    </w:p>
    <w:p w:rsidR="00E077B4" w:rsidRDefault="00E077B4">
      <w:pPr>
        <w:spacing w:before="6" w:line="240" w:lineRule="exact"/>
        <w:rPr>
          <w:sz w:val="24"/>
          <w:szCs w:val="24"/>
        </w:rPr>
      </w:pPr>
    </w:p>
    <w:p w:rsidR="00E077B4" w:rsidRDefault="004C7980">
      <w:pPr>
        <w:spacing w:before="40" w:line="180" w:lineRule="exact"/>
        <w:ind w:left="2022"/>
        <w:rPr>
          <w:sz w:val="16"/>
          <w:szCs w:val="16"/>
        </w:rPr>
      </w:pPr>
      <w:r>
        <w:pict>
          <v:group id="_x0000_s1593" style="position:absolute;left:0;text-align:left;margin-left:2in;margin-top:-1.8pt;width:78pt;height:.1pt;z-index:-2567;mso-position-horizontal-relative:page" coordorigin="2880,-36" coordsize="1560,2">
            <v:shape id="_x0000_s1594" style="position:absolute;left:2880;top:-36;width:1560;height:2" coordorigin="2880,-36" coordsize="1560,2" path="m2880,-36r1560,2e" filled="f">
              <v:path arrowok="t"/>
            </v:shape>
            <w10:wrap anchorx="page"/>
          </v:group>
        </w:pict>
      </w:r>
      <w:r>
        <w:rPr>
          <w:b/>
          <w:sz w:val="16"/>
          <w:szCs w:val="16"/>
        </w:rPr>
        <w:t>User</w:t>
      </w:r>
    </w:p>
    <w:p w:rsidR="00E077B4" w:rsidRDefault="00E077B4">
      <w:pPr>
        <w:spacing w:line="160" w:lineRule="exact"/>
        <w:rPr>
          <w:sz w:val="16"/>
          <w:szCs w:val="16"/>
        </w:rPr>
      </w:pPr>
    </w:p>
    <w:p w:rsidR="00E077B4" w:rsidRDefault="00E077B4">
      <w:pPr>
        <w:spacing w:line="200" w:lineRule="exact"/>
        <w:sectPr w:rsidR="00E077B4">
          <w:type w:val="continuous"/>
          <w:pgSz w:w="12240" w:h="15840"/>
          <w:pgMar w:top="1020" w:right="1480" w:bottom="280" w:left="1480" w:header="720" w:footer="720" w:gutter="0"/>
          <w:cols w:space="720"/>
        </w:sectPr>
      </w:pPr>
    </w:p>
    <w:p w:rsidR="00E077B4" w:rsidRDefault="00E077B4">
      <w:pPr>
        <w:spacing w:before="1" w:line="160" w:lineRule="exact"/>
        <w:rPr>
          <w:sz w:val="16"/>
          <w:szCs w:val="16"/>
        </w:rPr>
      </w:pPr>
    </w:p>
    <w:p w:rsidR="00E077B4" w:rsidRDefault="00E077B4">
      <w:pPr>
        <w:spacing w:line="200" w:lineRule="exact"/>
      </w:pPr>
    </w:p>
    <w:p w:rsidR="00E077B4" w:rsidRDefault="004C7980">
      <w:pPr>
        <w:ind w:left="831" w:right="-44"/>
        <w:rPr>
          <w:sz w:val="16"/>
          <w:szCs w:val="16"/>
        </w:rPr>
      </w:pPr>
      <w:r>
        <w:pict>
          <v:group id="_x0000_s1556" style="position:absolute;left:0;text-align:left;margin-left:120.7pt;margin-top:146.35pt;width:281.9pt;height:487.1pt;z-index:-2569;mso-position-horizontal-relative:page;mso-position-vertical-relative:page" coordorigin="2414,2927" coordsize="5638,9742">
            <v:shape id="_x0000_s1592" style="position:absolute;left:2422;top:11805;width:2378;height:857" coordorigin="2422,11805" coordsize="2378,857" path="m2422,12662r2378,l4800,11805r-2378,l2422,12662xe" filled="f">
              <v:path arrowok="t"/>
            </v:shape>
            <v:shape id="_x0000_s1591" style="position:absolute;left:4800;top:12299;width:120;height:67" coordorigin="4800,12299" coordsize="120,67" path="m4901,12314r19,l4901,12299r-7,3l4894,12311r7,3xe" fillcolor="black" stroked="f">
              <v:path arrowok="t"/>
            </v:shape>
            <v:shape id="_x0000_s1590" style="position:absolute;left:4800;top:12299;width:120;height:67" coordorigin="4800,12299" coordsize="120,67" path="m4920,12314r-19,l4894,12311r,-9l4901,12299r19,15l7320,12314r5,-3l7327,12306r-2,-4l7320,12299r-2400,l4920,12246r-120,60l4920,12366r,-52xe" fillcolor="black" stroked="f">
              <v:path arrowok="t"/>
            </v:shape>
            <v:shape id="_x0000_s1589" style="position:absolute;left:4800;top:12093;width:2158;height:0" coordorigin="4800,12093" coordsize="2158,0" path="m4800,12093r2158,e" filled="f">
              <v:path arrowok="t"/>
            </v:shape>
            <v:shape id="_x0000_s1588" style="position:absolute;left:6898;top:11670;width:120;height:430" coordorigin="6898,11670" coordsize="120,430" path="m6965,11790r53,l6965,11771r-3,-7l6958,11762r-5,2l6950,11771r,322l6953,12098r5,2l6962,12098r3,-5l6965,11790xe" fillcolor="black" stroked="f">
              <v:path arrowok="t"/>
            </v:shape>
            <v:shape id="_x0000_s1587" style="position:absolute;left:6898;top:11670;width:120;height:430" coordorigin="6898,11670" coordsize="120,430" path="m6953,11764r5,-2l6962,11764r3,7l7018,11790r-60,-120l6898,11790r52,l6950,11771r3,-7xe" fillcolor="black" stroked="f">
              <v:path arrowok="t"/>
            </v:shape>
            <v:shape id="_x0000_s1586" style="position:absolute;left:7320;top:11670;width:0;height:636" coordorigin="7320,11670" coordsize="0,636" path="m7320,11670r,636e" filled="f">
              <v:path arrowok="t"/>
            </v:shape>
            <v:shape id="_x0000_s1585" style="position:absolute;left:6240;top:10055;width:1798;height:1615" coordorigin="6240,10055" coordsize="1798,1615" path="m7140,10055r-74,3l6994,10066r-70,13l6856,10096r-66,23l6727,10146r-61,30l6609,10211r-55,39l6504,10292r-47,46l6414,10386r-39,52l6341,10492r-30,57l6286,10608r-20,62l6252,10733r-9,65l6240,10864r3,66l6252,10995r14,63l6286,11119r25,59l6341,11235r34,54l6414,11341r43,48l6504,11435r50,42l6609,11515r57,35l6727,11581r63,26l6856,11629r68,18l6994,11660r72,8l7140,11670r74,-2l7286,11660r70,-13l7424,11629r66,-22l7553,11581r60,-31l7671,11515r54,-38l7775,11435r47,-46l7865,11341r38,-52l7938,11235r29,-57l7992,11119r20,-61l8026,10995r9,-65l8038,10864r-3,-66l8026,10733r-14,-63l7992,10608r-25,-59l7938,10492r-35,-54l7865,10386r-43,-48l7775,10292r-50,-42l7671,10211r-58,-35l7553,10146r-63,-27l7424,10096r-68,-17l7286,10066r-72,-8l7140,10055xe" filled="f">
              <v:path arrowok="t"/>
            </v:shape>
            <v:shape id="_x0000_s1584" style="position:absolute;left:6240;top:4384;width:1800;height:1620" coordorigin="6240,4384" coordsize="1800,1620" path="m7140,4384r-74,3l6994,4395r-70,13l6856,4425r-66,23l6727,4474r-61,31l6609,4540r-55,39l6504,4621r-47,46l6414,4715r-39,52l6341,4821r-30,57l6286,4937r-20,62l6252,5062r-9,65l6240,5193r3,66l6252,5325r14,63l6286,5450r25,59l6341,5566r34,54l6414,5672r43,49l6504,5767r50,42l6609,5848r57,35l6727,5914r63,26l6856,5963r68,17l6994,5993r72,8l7140,6004r74,-3l7286,5993r70,-13l7424,5963r66,-23l7553,5914r61,-31l7671,5848r55,-39l7776,5767r47,-46l7866,5672r39,-52l7939,5566r30,-57l7994,5450r20,-62l8028,5325r9,-66l8040,5193r-3,-66l8028,5062r-14,-63l7994,4937r-25,-59l7939,4821r-34,-54l7866,4715r-43,-48l7776,4621r-50,-42l7671,4540r-57,-35l7553,4474r-63,-26l7424,4425r-68,-17l7286,4395r-72,-8l7140,4384xe" filled="f">
              <v:path arrowok="t"/>
            </v:shape>
            <v:shape id="_x0000_s1583" style="position:absolute;left:6482;top:2934;width:1562;height:2" coordorigin="6482,2934" coordsize="1562,2" path="m6482,2934r1563,3e" filled="f">
              <v:path arrowok="t"/>
            </v:shape>
            <v:shape id="_x0000_s1582" style="position:absolute;left:7140;top:2942;width:120;height:1450" coordorigin="7140,2942" coordsize="120,1450" path="m7207,3062r53,l7207,3042r-2,-4l7200,3035r-7,3l7190,3042r,1342l7193,4389r7,2l7205,4389r2,-5l7207,3062xe" fillcolor="black" stroked="f">
              <v:path arrowok="t"/>
            </v:shape>
            <v:shape id="_x0000_s1581" style="position:absolute;left:7140;top:2942;width:120;height:1450" coordorigin="7140,2942" coordsize="120,1450" path="m7193,3038r7,-3l7205,3038r2,4l7260,3062r-60,-120l7140,3062r50,l7190,3042r3,-4xe" fillcolor="black" stroked="f">
              <v:path arrowok="t"/>
            </v:shape>
            <v:shape id="_x0000_s1580" style="position:absolute;left:6780;top:2934;width:120;height:1450" coordorigin="6780,2934" coordsize="120,1450" path="m6847,4264r,-1322l6845,2937r-5,-3l6835,2937r-2,5l6833,4283r2,7l6847,4264xe" fillcolor="black" stroked="f">
              <v:path arrowok="t"/>
            </v:shape>
            <v:shape id="_x0000_s1579" style="position:absolute;left:6780;top:2934;width:120;height:1450" coordorigin="6780,2934" coordsize="120,1450" path="m6840,4293r,91l6900,4264r-55,26l6840,4293xe" fillcolor="black" stroked="f">
              <v:path arrowok="t"/>
            </v:shape>
            <v:shape id="_x0000_s1578" style="position:absolute;left:6780;top:2934;width:120;height:1450" coordorigin="6780,2934" coordsize="120,1450" path="m6833,4264r-53,l6840,4384r,-91l6845,4290r55,-26l6847,4264r,19l6847,4264r-12,26l6833,4283r,-19xe" fillcolor="black" stroked="f">
              <v:path arrowok="t"/>
            </v:shape>
            <v:shape id="_x0000_s1577" style="position:absolute;left:6240;top:7264;width:1800;height:1618" coordorigin="6240,7264" coordsize="1800,1618" path="m7140,7264r-74,3l6994,7275r-70,13l6856,7305r-66,23l6727,7354r-61,31l6609,7420r-55,39l6504,7501r-47,46l6414,7595r-39,52l6341,7701r-30,57l6286,7817r-20,62l6252,7942r-9,65l6240,8073r3,66l6252,8204r14,63l6286,8328r25,60l6341,8444r34,55l6414,8550r43,49l6504,8645r50,42l6609,8725r57,35l6727,8791r63,27l6856,8840r68,18l6994,8871r72,8l7140,8882r74,-3l7286,8871r70,-13l7424,8840r66,-22l7553,8791r61,-31l7671,8725r55,-38l7776,8645r47,-46l7866,8550r39,-51l7939,8444r30,-57l7994,8328r20,-61l8028,8204r9,-65l8040,8073r-3,-66l8028,7942r-14,-63l7994,7817r-25,-59l7939,7701r-34,-54l7866,7595r-43,-48l7776,7501r-50,-42l7671,7420r-57,-35l7553,7354r-63,-26l7424,7305r-68,-17l7286,7275r-72,-8l7140,7264xe" filled="f">
              <v:path arrowok="t"/>
            </v:shape>
            <v:shape id="_x0000_s1576" style="position:absolute;left:7260;top:6004;width:120;height:1270" coordorigin="7260,6004" coordsize="120,1270" path="m7327,6124r53,l7327,6098r-7,-3l7315,6098r-2,4l7260,6124r53,l7310,7264r3,7l7320,7274r5,-3l7327,7264r,-1140xe" fillcolor="black" stroked="f">
              <v:path arrowok="t"/>
            </v:shape>
            <v:shape id="_x0000_s1575" style="position:absolute;left:7260;top:6004;width:120;height:1270" coordorigin="7260,6004" coordsize="120,1270" path="m7320,6004r-60,120l7313,6102r2,-4l7320,6095r7,3l7380,6124r-60,-120xe" fillcolor="black" stroked="f">
              <v:path arrowok="t"/>
            </v:shape>
            <v:shape id="_x0000_s1574" style="position:absolute;left:6905;top:5997;width:120;height:1267" coordorigin="6905,5997" coordsize="120,1267" path="m6972,7145r-5,-1141l6965,5997r-10,l6953,6004r2,1141l6905,7146r60,118l6955,7166r3,4l6965,7173r5,-3l6972,7166r53,-22l6972,7145xe" fillcolor="black" stroked="f">
              <v:path arrowok="t"/>
            </v:shape>
            <v:shape id="_x0000_s1573" style="position:absolute;left:6905;top:5997;width:120;height:1267" coordorigin="6905,5997" coordsize="120,1267" path="m6972,7166r-2,4l6965,7173r-7,-3l6955,7166r10,98l7025,7144r-53,22xe" fillcolor="black" stroked="f">
              <v:path arrowok="t"/>
            </v:shape>
            <v:shape id="_x0000_s1572" style="position:absolute;left:7260;top:8882;width:120;height:1181" coordorigin="7260,8882" coordsize="120,1181" path="m7313,8978r7,-96l7260,9002r53,l7313,8978xe" fillcolor="black" stroked="f">
              <v:path arrowok="t"/>
            </v:shape>
            <v:shape id="_x0000_s1571" style="position:absolute;left:7260;top:8882;width:120;height:1181" coordorigin="7260,8882" coordsize="120,1181" path="m7313,10055r2,5l7320,10062r7,-2l7330,10055r-3,-1053l7320,8975r5,3l7327,8982r-2,-4l7320,8975r7,27l7380,9002r-60,-120l7313,8978r,1077xe" fillcolor="black" stroked="f">
              <v:path arrowok="t"/>
            </v:shape>
            <v:shape id="_x0000_s1570" style="position:absolute;left:6902;top:8874;width:120;height:1181" coordorigin="6902,8874" coordsize="120,1181" path="m6972,9935r-7,-1053l6962,8877r-4,-3l6953,8877r-3,5l6955,9935r,19l6958,9962r12,l6972,9954r50,-19l6972,9935xe" fillcolor="black" stroked="f">
              <v:path arrowok="t"/>
            </v:shape>
            <v:shape id="_x0000_s1569" style="position:absolute;left:6902;top:8874;width:120;height:1181" coordorigin="6902,8874" coordsize="120,1181" path="m6970,9962r-12,l6955,9954r,-19l6902,9935r63,120l7022,9935r-50,19l6970,9962xe" fillcolor="black" stroked="f">
              <v:path arrowok="t"/>
            </v:shape>
            <v:shape id="_x0000_s1568" style="position:absolute;left:2640;top:8702;width:1800;height:1618" coordorigin="2640,8702" coordsize="1800,1618" path="m3540,8702r-74,2l3394,8712r-70,13l3256,8743r-66,22l3127,8792r-61,31l3009,8858r-55,38l2904,8939r-47,45l2814,9033r-39,51l2741,9139r-30,57l2686,9255r-20,61l2652,9379r-9,65l2640,9510r3,67l2652,9642r14,63l2686,9766r25,59l2741,9882r34,54l2814,9988r43,49l2904,10082r50,42l3009,10163r57,35l3127,10229r63,27l3256,10278r68,18l3394,10309r72,8l3540,10319r74,-2l3686,10309r70,-13l3824,10278r66,-22l3953,10229r61,-31l4071,10163r55,-39l4176,10082r47,-45l4266,9988r39,-52l4339,9882r30,-57l4394,9766r20,-61l4428,9642r9,-65l4440,9510r-3,-66l4428,9379r-14,-63l4394,9255r-25,-59l4339,9139r-34,-55l4266,9033r-43,-49l4176,8939r-50,-43l4071,8858r-57,-35l3953,8792r-63,-27l3824,8743r-68,-18l3686,8712r-72,-8l3540,8702xe" filled="f">
              <v:path arrowok="t"/>
            </v:shape>
            <v:shape id="_x0000_s1567" style="position:absolute;left:3298;top:10314;width:120;height:1447" coordorigin="3298,10314" coordsize="120,1447" path="m3350,11661r,-19l3298,11642r60,120l3350,11661xe" fillcolor="black" stroked="f">
              <v:path arrowok="t"/>
            </v:shape>
            <v:shape id="_x0000_s1566" style="position:absolute;left:3298;top:10314;width:120;height:1447" coordorigin="3298,10314" coordsize="120,1447" path="m3365,11642r-12,24l3358,11668r4,-2l3365,11642xe" fillcolor="black" stroked="f">
              <v:path arrowok="t"/>
            </v:shape>
            <v:shape id="_x0000_s1565" style="position:absolute;left:3298;top:10314;width:120;height:1447" coordorigin="3298,10314" coordsize="120,1447" path="m3348,10322r2,1320l3350,11661r8,101l3418,11642r-53,19l3418,11642r-53,l3362,11666r-4,2l3353,11666r12,-24l3362,10322r,-5l3355,10314r-5,3l3348,10322xe" fillcolor="black" stroked="f">
              <v:path arrowok="t"/>
            </v:shape>
            <v:shape id="_x0000_s1564" style="position:absolute;left:3660;top:10322;width:120;height:1447" coordorigin="3660,10322" coordsize="120,1447" path="m3727,10442r53,l3727,10422r-2,-4l3720,10415r-5,3l3713,10422r,20l3710,11762r3,4l3718,11769r4,-3l3725,11762r2,-1320xe" fillcolor="black" stroked="f">
              <v:path arrowok="t"/>
            </v:shape>
            <v:shape id="_x0000_s1563" style="position:absolute;left:3660;top:10322;width:120;height:1447" coordorigin="3660,10322" coordsize="120,1447" path="m3715,10418r5,-3l3725,10418r2,4l3780,10442r-60,-120l3660,10442r53,l3713,10422r2,-4xe" fillcolor="black" stroked="f">
              <v:path arrowok="t"/>
            </v:shape>
            <v:shape id="_x0000_s1562" style="position:absolute;left:2880;top:7252;width:1562;height:0" coordorigin="2880,7252" coordsize="1562,0" path="m2880,7252r1562,e" filled="f">
              <v:path arrowok="t"/>
            </v:shape>
            <v:shape id="_x0000_s1561" style="position:absolute;left:3540;top:7259;width:120;height:1450" coordorigin="3540,7259" coordsize="120,1450" path="m3607,7379r53,l3607,7360r-2,-7l3595,7353r-2,7l3600,7259r-60,120l3593,7379r-3,1323l3593,8706r5,3l3602,8706r3,-4l3607,7379xe" fillcolor="black" stroked="f">
              <v:path arrowok="t"/>
            </v:shape>
            <v:shape id="_x0000_s1560" style="position:absolute;left:3540;top:7259;width:120;height:1450" coordorigin="3540,7259" coordsize="120,1450" path="m3593,7360r2,-7l3605,7353r2,7l3660,7379r-60,-120l3593,7360xe" fillcolor="black" stroked="f">
              <v:path arrowok="t"/>
            </v:shape>
            <v:shape id="_x0000_s1559" style="position:absolute;left:3175;top:7252;width:120;height:1450" coordorigin="3175,7252" coordsize="120,1450" path="m3242,8582r-12,26l3235,8610r5,-2l3242,8582xe" fillcolor="black" stroked="f">
              <v:path arrowok="t"/>
            </v:shape>
            <v:shape id="_x0000_s1558" style="position:absolute;left:3175;top:7252;width:120;height:1450" coordorigin="3175,7252" coordsize="120,1450" path="m3228,8603r,-21l3175,8582r60,120l3228,8603xe" fillcolor="black" stroked="f">
              <v:path arrowok="t"/>
            </v:shape>
            <v:shape id="_x0000_s1557" style="position:absolute;left:3175;top:7252;width:120;height:1450" coordorigin="3175,7252" coordsize="120,1450" path="m3295,8582r-53,l3240,8608r-5,2l3230,8608r12,-26l3242,7259r-2,-5l3233,7252r-5,2l3226,7259r2,1323l3228,8603r7,99l3295,8582r-53,21l3295,8582xe" fillcolor="black" stroked="f">
              <v:path arrowok="t"/>
            </v:shape>
            <w10:wrap anchorx="page" anchory="page"/>
          </v:group>
        </w:pict>
      </w:r>
      <w:r>
        <w:rPr>
          <w:b/>
          <w:sz w:val="16"/>
          <w:szCs w:val="16"/>
        </w:rPr>
        <w:t>feedback</w:t>
      </w:r>
    </w:p>
    <w:p w:rsidR="00E077B4" w:rsidRDefault="004C7980">
      <w:pPr>
        <w:spacing w:before="7" w:line="140" w:lineRule="exact"/>
        <w:rPr>
          <w:sz w:val="15"/>
          <w:szCs w:val="15"/>
        </w:rPr>
      </w:pPr>
      <w:r>
        <w:br w:type="column"/>
      </w:r>
    </w:p>
    <w:p w:rsidR="00E077B4" w:rsidRDefault="00E077B4">
      <w:pPr>
        <w:spacing w:line="200" w:lineRule="exact"/>
      </w:pPr>
    </w:p>
    <w:p w:rsidR="00E077B4" w:rsidRDefault="004C7980">
      <w:pPr>
        <w:spacing w:line="247" w:lineRule="auto"/>
        <w:ind w:right="-28"/>
        <w:rPr>
          <w:sz w:val="16"/>
          <w:szCs w:val="16"/>
        </w:rPr>
      </w:pPr>
      <w:r>
        <w:rPr>
          <w:b/>
          <w:sz w:val="16"/>
          <w:szCs w:val="16"/>
        </w:rPr>
        <w:t>Check, change pass, id</w:t>
      </w:r>
    </w:p>
    <w:p w:rsidR="00E077B4" w:rsidRDefault="004C7980">
      <w:pPr>
        <w:spacing w:before="33" w:line="242" w:lineRule="auto"/>
        <w:ind w:left="-19" w:right="3152" w:hanging="1"/>
        <w:jc w:val="center"/>
        <w:rPr>
          <w:sz w:val="22"/>
          <w:szCs w:val="22"/>
        </w:rPr>
        <w:sectPr w:rsidR="00E077B4">
          <w:type w:val="continuous"/>
          <w:pgSz w:w="12240" w:h="15840"/>
          <w:pgMar w:top="1020" w:right="1480" w:bottom="280" w:left="1480" w:header="720" w:footer="720" w:gutter="0"/>
          <w:cols w:num="3" w:space="720" w:equalWidth="0">
            <w:col w:w="1449" w:space="822"/>
            <w:col w:w="998" w:space="1944"/>
            <w:col w:w="4067"/>
          </w:cols>
        </w:sectPr>
      </w:pPr>
      <w:r>
        <w:br w:type="column"/>
      </w:r>
      <w:r>
        <w:rPr>
          <w:b/>
          <w:w w:val="99"/>
        </w:rPr>
        <w:t xml:space="preserve">3. </w:t>
      </w:r>
      <w:r>
        <w:rPr>
          <w:b/>
          <w:sz w:val="22"/>
          <w:szCs w:val="22"/>
        </w:rPr>
        <w:t>Check exception</w:t>
      </w:r>
    </w:p>
    <w:p w:rsidR="00E077B4" w:rsidRDefault="00E077B4">
      <w:pPr>
        <w:spacing w:line="200" w:lineRule="exact"/>
      </w:pPr>
    </w:p>
    <w:p w:rsidR="00E077B4" w:rsidRDefault="00E077B4">
      <w:pPr>
        <w:spacing w:line="200" w:lineRule="exact"/>
      </w:pPr>
    </w:p>
    <w:p w:rsidR="00E077B4" w:rsidRDefault="00E077B4">
      <w:pPr>
        <w:spacing w:before="2" w:line="260" w:lineRule="exact"/>
        <w:rPr>
          <w:sz w:val="26"/>
          <w:szCs w:val="26"/>
        </w:rPr>
        <w:sectPr w:rsidR="00E077B4">
          <w:type w:val="continuous"/>
          <w:pgSz w:w="12240" w:h="15840"/>
          <w:pgMar w:top="1020" w:right="1480" w:bottom="280" w:left="1480" w:header="720" w:footer="720" w:gutter="0"/>
          <w:cols w:space="720"/>
        </w:sectPr>
      </w:pPr>
    </w:p>
    <w:p w:rsidR="00E077B4" w:rsidRDefault="004C7980">
      <w:pPr>
        <w:spacing w:before="36"/>
        <w:ind w:left="1688" w:right="-17" w:hanging="2"/>
        <w:jc w:val="center"/>
      </w:pPr>
      <w:r>
        <w:rPr>
          <w:b/>
          <w:sz w:val="18"/>
          <w:szCs w:val="18"/>
        </w:rPr>
        <w:t xml:space="preserve">1. </w:t>
      </w:r>
      <w:r>
        <w:rPr>
          <w:b/>
          <w:w w:val="99"/>
        </w:rPr>
        <w:t>Account process</w:t>
      </w:r>
    </w:p>
    <w:p w:rsidR="00E077B4" w:rsidRDefault="004C7980">
      <w:pPr>
        <w:spacing w:before="9" w:line="260" w:lineRule="exact"/>
        <w:rPr>
          <w:sz w:val="26"/>
          <w:szCs w:val="26"/>
        </w:rPr>
      </w:pPr>
      <w:r>
        <w:br w:type="column"/>
      </w:r>
    </w:p>
    <w:p w:rsidR="00E077B4" w:rsidRDefault="004C7980">
      <w:pPr>
        <w:spacing w:line="160" w:lineRule="exact"/>
        <w:rPr>
          <w:sz w:val="16"/>
          <w:szCs w:val="16"/>
        </w:rPr>
      </w:pPr>
      <w:r>
        <w:rPr>
          <w:b/>
          <w:position w:val="-1"/>
          <w:sz w:val="16"/>
          <w:szCs w:val="16"/>
        </w:rPr>
        <w:t>Check</w:t>
      </w:r>
    </w:p>
    <w:p w:rsidR="00E077B4" w:rsidRDefault="004C7980">
      <w:pPr>
        <w:spacing w:line="180" w:lineRule="exact"/>
        <w:rPr>
          <w:sz w:val="16"/>
          <w:szCs w:val="16"/>
        </w:rPr>
        <w:sectPr w:rsidR="00E077B4">
          <w:type w:val="continuous"/>
          <w:pgSz w:w="12240" w:h="15840"/>
          <w:pgMar w:top="1020" w:right="1480" w:bottom="280" w:left="1480" w:header="720" w:footer="720" w:gutter="0"/>
          <w:cols w:num="2" w:space="720" w:equalWidth="0">
            <w:col w:w="2415" w:space="2036"/>
            <w:col w:w="4829"/>
          </w:cols>
        </w:sectPr>
      </w:pPr>
      <w:r>
        <w:rPr>
          <w:b/>
          <w:sz w:val="16"/>
          <w:szCs w:val="16"/>
        </w:rPr>
        <w:t xml:space="preserve">exception                         </w:t>
      </w:r>
      <w:r>
        <w:rPr>
          <w:b/>
          <w:position w:val="3"/>
          <w:sz w:val="16"/>
          <w:szCs w:val="16"/>
        </w:rPr>
        <w:t>Feedback</w:t>
      </w:r>
    </w:p>
    <w:p w:rsidR="00E077B4" w:rsidRDefault="00E077B4">
      <w:pPr>
        <w:spacing w:line="200" w:lineRule="exact"/>
      </w:pPr>
    </w:p>
    <w:p w:rsidR="00E077B4" w:rsidRDefault="00E077B4">
      <w:pPr>
        <w:spacing w:line="200" w:lineRule="exact"/>
      </w:pPr>
    </w:p>
    <w:p w:rsidR="00E077B4" w:rsidRDefault="00E077B4">
      <w:pPr>
        <w:spacing w:before="7" w:line="240" w:lineRule="exact"/>
        <w:rPr>
          <w:sz w:val="24"/>
          <w:szCs w:val="24"/>
        </w:rPr>
        <w:sectPr w:rsidR="00E077B4">
          <w:type w:val="continuous"/>
          <w:pgSz w:w="12240" w:h="15840"/>
          <w:pgMar w:top="1020" w:right="1480" w:bottom="280" w:left="1480" w:header="720" w:footer="720" w:gutter="0"/>
          <w:cols w:space="720"/>
        </w:sectPr>
      </w:pPr>
    </w:p>
    <w:p w:rsidR="00E077B4" w:rsidRDefault="00E077B4">
      <w:pPr>
        <w:spacing w:line="200" w:lineRule="exact"/>
      </w:pPr>
    </w:p>
    <w:p w:rsidR="00E077B4" w:rsidRDefault="00E077B4">
      <w:pPr>
        <w:spacing w:before="13" w:line="240" w:lineRule="exact"/>
        <w:rPr>
          <w:sz w:val="24"/>
          <w:szCs w:val="24"/>
        </w:rPr>
      </w:pPr>
    </w:p>
    <w:p w:rsidR="00E077B4" w:rsidRDefault="004C7980">
      <w:pPr>
        <w:spacing w:line="180" w:lineRule="exact"/>
        <w:ind w:left="831" w:right="-28"/>
        <w:rPr>
          <w:sz w:val="16"/>
          <w:szCs w:val="16"/>
        </w:rPr>
      </w:pPr>
      <w:r>
        <w:rPr>
          <w:b/>
          <w:sz w:val="16"/>
          <w:szCs w:val="16"/>
        </w:rPr>
        <w:t>relay information</w:t>
      </w:r>
    </w:p>
    <w:p w:rsidR="00E077B4" w:rsidRDefault="004C7980">
      <w:pPr>
        <w:spacing w:line="200" w:lineRule="exact"/>
      </w:pPr>
      <w:r>
        <w:br w:type="column"/>
      </w:r>
    </w:p>
    <w:p w:rsidR="00E077B4" w:rsidRDefault="00E077B4">
      <w:pPr>
        <w:spacing w:before="14" w:line="240" w:lineRule="exact"/>
        <w:rPr>
          <w:sz w:val="24"/>
          <w:szCs w:val="24"/>
        </w:rPr>
      </w:pPr>
    </w:p>
    <w:p w:rsidR="00E077B4" w:rsidRDefault="004C7980">
      <w:pPr>
        <w:ind w:right="-44"/>
        <w:rPr>
          <w:sz w:val="16"/>
          <w:szCs w:val="16"/>
        </w:rPr>
      </w:pPr>
      <w:r>
        <w:rPr>
          <w:b/>
          <w:sz w:val="16"/>
          <w:szCs w:val="16"/>
        </w:rPr>
        <w:t>User id, pass</w:t>
      </w:r>
    </w:p>
    <w:p w:rsidR="00E077B4" w:rsidRDefault="004C7980">
      <w:pPr>
        <w:spacing w:before="36"/>
        <w:ind w:left="376" w:right="3516"/>
        <w:jc w:val="center"/>
        <w:rPr>
          <w:sz w:val="18"/>
          <w:szCs w:val="18"/>
        </w:rPr>
      </w:pPr>
      <w:r>
        <w:br w:type="column"/>
      </w:r>
      <w:r>
        <w:rPr>
          <w:b/>
          <w:sz w:val="18"/>
          <w:szCs w:val="18"/>
        </w:rPr>
        <w:t>4.</w:t>
      </w:r>
    </w:p>
    <w:p w:rsidR="00E077B4" w:rsidRDefault="004C7980">
      <w:pPr>
        <w:ind w:left="155" w:right="3295"/>
        <w:jc w:val="center"/>
      </w:pPr>
      <w:r>
        <w:rPr>
          <w:b/>
          <w:w w:val="99"/>
        </w:rPr>
        <w:t>Create</w:t>
      </w:r>
    </w:p>
    <w:p w:rsidR="00E077B4" w:rsidRDefault="004C7980">
      <w:pPr>
        <w:spacing w:before="3"/>
        <w:ind w:left="-35" w:right="3102"/>
        <w:jc w:val="center"/>
        <w:sectPr w:rsidR="00E077B4">
          <w:type w:val="continuous"/>
          <w:pgSz w:w="12240" w:h="15840"/>
          <w:pgMar w:top="1020" w:right="1480" w:bottom="280" w:left="1480" w:header="720" w:footer="720" w:gutter="0"/>
          <w:cols w:num="3" w:space="720" w:equalWidth="0">
            <w:col w:w="1653" w:space="738"/>
            <w:col w:w="869" w:space="1917"/>
            <w:col w:w="4103"/>
          </w:cols>
        </w:sectPr>
      </w:pPr>
      <w:r>
        <w:rPr>
          <w:b/>
          <w:w w:val="99"/>
        </w:rPr>
        <w:t>Sale-trends</w:t>
      </w:r>
    </w:p>
    <w:p w:rsidR="00E077B4" w:rsidRDefault="00E077B4">
      <w:pPr>
        <w:spacing w:line="200" w:lineRule="exact"/>
      </w:pPr>
    </w:p>
    <w:p w:rsidR="00E077B4" w:rsidRDefault="00E077B4">
      <w:pPr>
        <w:spacing w:before="14" w:line="280" w:lineRule="exact"/>
        <w:rPr>
          <w:sz w:val="28"/>
          <w:szCs w:val="28"/>
        </w:rPr>
        <w:sectPr w:rsidR="00E077B4">
          <w:type w:val="continuous"/>
          <w:pgSz w:w="12240" w:h="15840"/>
          <w:pgMar w:top="1020" w:right="1480" w:bottom="280" w:left="1480" w:header="720" w:footer="720" w:gutter="0"/>
          <w:cols w:space="720"/>
        </w:sectPr>
      </w:pPr>
    </w:p>
    <w:p w:rsidR="00E077B4" w:rsidRDefault="00E077B4">
      <w:pPr>
        <w:spacing w:before="7" w:line="260" w:lineRule="exact"/>
        <w:rPr>
          <w:sz w:val="26"/>
          <w:szCs w:val="26"/>
        </w:rPr>
      </w:pPr>
    </w:p>
    <w:p w:rsidR="00E077B4" w:rsidRDefault="004C7980">
      <w:pPr>
        <w:spacing w:line="320" w:lineRule="exact"/>
        <w:ind w:left="1201" w:right="-65"/>
        <w:rPr>
          <w:sz w:val="30"/>
          <w:szCs w:val="30"/>
        </w:rPr>
      </w:pPr>
      <w:r>
        <w:rPr>
          <w:b/>
          <w:position w:val="-1"/>
          <w:sz w:val="30"/>
          <w:szCs w:val="30"/>
        </w:rPr>
        <w:t>Sales manager</w:t>
      </w:r>
    </w:p>
    <w:p w:rsidR="00E077B4" w:rsidRDefault="004C7980">
      <w:pPr>
        <w:spacing w:before="40"/>
        <w:rPr>
          <w:sz w:val="16"/>
          <w:szCs w:val="16"/>
        </w:rPr>
        <w:sectPr w:rsidR="00E077B4">
          <w:type w:val="continuous"/>
          <w:pgSz w:w="12240" w:h="15840"/>
          <w:pgMar w:top="1020" w:right="1480" w:bottom="280" w:left="1480" w:header="720" w:footer="720" w:gutter="0"/>
          <w:cols w:num="2" w:space="720" w:equalWidth="0">
            <w:col w:w="3060" w:space="723"/>
            <w:col w:w="5497"/>
          </w:cols>
        </w:sectPr>
      </w:pPr>
      <w:r>
        <w:br w:type="column"/>
      </w:r>
      <w:r>
        <w:rPr>
          <w:b/>
          <w:sz w:val="16"/>
          <w:szCs w:val="16"/>
        </w:rPr>
        <w:t>Require trends</w:t>
      </w:r>
    </w:p>
    <w:p w:rsidR="00E077B4" w:rsidRDefault="00E077B4">
      <w:pPr>
        <w:spacing w:before="18" w:line="240" w:lineRule="exact"/>
        <w:rPr>
          <w:sz w:val="24"/>
          <w:szCs w:val="24"/>
        </w:rPr>
      </w:pPr>
    </w:p>
    <w:p w:rsidR="00E077B4" w:rsidRDefault="004C7980">
      <w:pPr>
        <w:spacing w:before="40" w:line="180" w:lineRule="exact"/>
        <w:ind w:left="4200" w:right="4355"/>
        <w:jc w:val="center"/>
        <w:rPr>
          <w:sz w:val="16"/>
          <w:szCs w:val="16"/>
        </w:rPr>
      </w:pPr>
      <w:r>
        <w:rPr>
          <w:b/>
          <w:sz w:val="16"/>
          <w:szCs w:val="16"/>
        </w:rPr>
        <w:t>Feedback</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1" w:line="260" w:lineRule="exact"/>
        <w:rPr>
          <w:sz w:val="26"/>
          <w:szCs w:val="26"/>
        </w:rPr>
      </w:pPr>
    </w:p>
    <w:p w:rsidR="00E077B4" w:rsidRDefault="004C7980">
      <w:pPr>
        <w:spacing w:before="24"/>
        <w:ind w:left="2091"/>
        <w:rPr>
          <w:sz w:val="26"/>
          <w:szCs w:val="26"/>
        </w:rPr>
        <w:sectPr w:rsidR="00E077B4">
          <w:type w:val="continuous"/>
          <w:pgSz w:w="12240" w:h="15840"/>
          <w:pgMar w:top="1020" w:right="1480" w:bottom="280" w:left="1480" w:header="720" w:footer="720" w:gutter="0"/>
          <w:cols w:space="720"/>
        </w:sectPr>
      </w:pPr>
      <w:r>
        <w:rPr>
          <w:b/>
          <w:i/>
          <w:w w:val="99"/>
          <w:sz w:val="26"/>
          <w:szCs w:val="26"/>
        </w:rPr>
        <w:t>Figure</w:t>
      </w:r>
      <w:r>
        <w:rPr>
          <w:b/>
          <w:i/>
          <w:sz w:val="26"/>
          <w:szCs w:val="26"/>
        </w:rPr>
        <w:t xml:space="preserve"> </w:t>
      </w:r>
      <w:r>
        <w:rPr>
          <w:b/>
          <w:i/>
          <w:w w:val="99"/>
          <w:sz w:val="26"/>
          <w:szCs w:val="26"/>
        </w:rPr>
        <w:t>5:</w:t>
      </w:r>
      <w:r>
        <w:rPr>
          <w:b/>
          <w:i/>
          <w:sz w:val="26"/>
          <w:szCs w:val="26"/>
        </w:rPr>
        <w:t xml:space="preserve">  </w:t>
      </w:r>
      <w:r>
        <w:rPr>
          <w:b/>
          <w:i/>
          <w:sz w:val="28"/>
          <w:szCs w:val="28"/>
        </w:rPr>
        <w:t xml:space="preserve">DFD </w:t>
      </w:r>
      <w:r>
        <w:rPr>
          <w:b/>
          <w:i/>
          <w:w w:val="99"/>
          <w:sz w:val="26"/>
          <w:szCs w:val="26"/>
        </w:rPr>
        <w:t>Level</w:t>
      </w:r>
      <w:r>
        <w:rPr>
          <w:b/>
          <w:i/>
          <w:sz w:val="26"/>
          <w:szCs w:val="26"/>
        </w:rPr>
        <w:t xml:space="preserve"> </w:t>
      </w:r>
      <w:r>
        <w:rPr>
          <w:b/>
          <w:i/>
          <w:w w:val="99"/>
          <w:sz w:val="26"/>
          <w:szCs w:val="26"/>
        </w:rPr>
        <w:t>1</w:t>
      </w:r>
      <w:r>
        <w:rPr>
          <w:b/>
          <w:i/>
          <w:sz w:val="26"/>
          <w:szCs w:val="26"/>
        </w:rPr>
        <w:t xml:space="preserve"> </w:t>
      </w:r>
      <w:r>
        <w:rPr>
          <w:b/>
          <w:i/>
          <w:w w:val="99"/>
          <w:sz w:val="26"/>
          <w:szCs w:val="26"/>
        </w:rPr>
        <w:t>for</w:t>
      </w:r>
      <w:r>
        <w:rPr>
          <w:b/>
          <w:i/>
          <w:sz w:val="26"/>
          <w:szCs w:val="26"/>
        </w:rPr>
        <w:t xml:space="preserve"> </w:t>
      </w:r>
      <w:r>
        <w:rPr>
          <w:b/>
          <w:i/>
          <w:w w:val="99"/>
          <w:sz w:val="26"/>
          <w:szCs w:val="26"/>
        </w:rPr>
        <w:t>Sale</w:t>
      </w:r>
      <w:r>
        <w:rPr>
          <w:b/>
          <w:i/>
          <w:sz w:val="26"/>
          <w:szCs w:val="26"/>
        </w:rPr>
        <w:t xml:space="preserve"> </w:t>
      </w:r>
      <w:r>
        <w:rPr>
          <w:b/>
          <w:i/>
          <w:w w:val="99"/>
          <w:sz w:val="26"/>
          <w:szCs w:val="26"/>
        </w:rPr>
        <w:t>Manager</w:t>
      </w:r>
    </w:p>
    <w:p w:rsidR="00E077B4" w:rsidRDefault="00E077B4">
      <w:pPr>
        <w:spacing w:line="200" w:lineRule="exact"/>
      </w:pPr>
    </w:p>
    <w:p w:rsidR="00E077B4" w:rsidRDefault="00E077B4">
      <w:pPr>
        <w:spacing w:line="200" w:lineRule="exact"/>
      </w:pPr>
    </w:p>
    <w:p w:rsidR="00E077B4" w:rsidRDefault="00E077B4">
      <w:pPr>
        <w:spacing w:before="4" w:line="240" w:lineRule="exact"/>
        <w:rPr>
          <w:sz w:val="24"/>
          <w:szCs w:val="24"/>
        </w:rPr>
      </w:pPr>
    </w:p>
    <w:p w:rsidR="00E077B4" w:rsidRDefault="004C7980">
      <w:pPr>
        <w:spacing w:before="9"/>
        <w:ind w:left="704"/>
        <w:rPr>
          <w:sz w:val="40"/>
          <w:szCs w:val="40"/>
        </w:rPr>
      </w:pPr>
      <w:r>
        <w:rPr>
          <w:b/>
          <w:sz w:val="40"/>
          <w:szCs w:val="40"/>
        </w:rPr>
        <w:t>Chapter 5: Entity Relationships(ER) Diagram</w:t>
      </w:r>
    </w:p>
    <w:p w:rsidR="00E077B4" w:rsidRDefault="00E077B4">
      <w:pPr>
        <w:spacing w:before="8" w:line="260" w:lineRule="exact"/>
        <w:rPr>
          <w:sz w:val="26"/>
          <w:szCs w:val="26"/>
        </w:rPr>
      </w:pPr>
    </w:p>
    <w:p w:rsidR="00E077B4" w:rsidRDefault="00E077B4">
      <w:pPr>
        <w:spacing w:line="160" w:lineRule="exact"/>
        <w:rPr>
          <w:sz w:val="16"/>
          <w:szCs w:val="16"/>
        </w:rPr>
      </w:pPr>
    </w:p>
    <w:p w:rsidR="00E077B4" w:rsidRDefault="00E077B4">
      <w:pPr>
        <w:spacing w:line="200" w:lineRule="exact"/>
      </w:pPr>
    </w:p>
    <w:p w:rsidR="00E077B4" w:rsidRDefault="00E077B4">
      <w:pPr>
        <w:spacing w:line="200" w:lineRule="exact"/>
      </w:pPr>
    </w:p>
    <w:p w:rsidR="00E077B4" w:rsidRDefault="004C7980">
      <w:pPr>
        <w:ind w:left="320"/>
        <w:sectPr w:rsidR="00E077B4">
          <w:pgSz w:w="12240" w:h="15840"/>
          <w:pgMar w:top="1020" w:right="260" w:bottom="280" w:left="1480" w:header="718" w:footer="580" w:gutter="0"/>
          <w:cols w:space="720"/>
        </w:sectPr>
      </w:pPr>
      <w:r>
        <w:pict>
          <v:shape id="_x0000_i1057" type="#_x0000_t75" style="width:7in;height:383.25pt">
            <v:imagedata r:id="rId78" o:title=""/>
          </v:shape>
        </w:pict>
      </w:r>
    </w:p>
    <w:p w:rsidR="00E077B4" w:rsidRDefault="00E077B4">
      <w:pPr>
        <w:spacing w:line="200" w:lineRule="exact"/>
      </w:pPr>
    </w:p>
    <w:p w:rsidR="00E077B4" w:rsidRDefault="00E077B4">
      <w:pPr>
        <w:spacing w:line="200" w:lineRule="exact"/>
      </w:pPr>
    </w:p>
    <w:p w:rsidR="00E077B4" w:rsidRDefault="00E077B4">
      <w:pPr>
        <w:spacing w:before="4" w:line="240" w:lineRule="exact"/>
        <w:rPr>
          <w:sz w:val="24"/>
          <w:szCs w:val="24"/>
        </w:rPr>
      </w:pPr>
    </w:p>
    <w:p w:rsidR="00E077B4" w:rsidRDefault="004C7980">
      <w:pPr>
        <w:spacing w:before="9"/>
        <w:ind w:left="1366"/>
        <w:rPr>
          <w:sz w:val="40"/>
          <w:szCs w:val="40"/>
        </w:rPr>
      </w:pPr>
      <w:r>
        <w:rPr>
          <w:b/>
          <w:sz w:val="40"/>
          <w:szCs w:val="40"/>
        </w:rPr>
        <w:t>Chapter 6: Database Design/Structure</w:t>
      </w:r>
    </w:p>
    <w:p w:rsidR="00E077B4" w:rsidRDefault="00E077B4">
      <w:pPr>
        <w:spacing w:line="200" w:lineRule="exact"/>
      </w:pPr>
    </w:p>
    <w:p w:rsidR="00E077B4" w:rsidRDefault="00E077B4">
      <w:pPr>
        <w:spacing w:before="13" w:line="240" w:lineRule="exact"/>
        <w:rPr>
          <w:sz w:val="24"/>
          <w:szCs w:val="24"/>
        </w:rPr>
      </w:pPr>
    </w:p>
    <w:p w:rsidR="00E077B4" w:rsidRDefault="00E077B4">
      <w:pPr>
        <w:spacing w:before="2" w:line="100" w:lineRule="exact"/>
        <w:rPr>
          <w:sz w:val="11"/>
          <w:szCs w:val="11"/>
        </w:rPr>
      </w:pPr>
    </w:p>
    <w:p w:rsidR="00E077B4" w:rsidRDefault="00E077B4">
      <w:pPr>
        <w:spacing w:line="200" w:lineRule="exact"/>
      </w:pPr>
    </w:p>
    <w:p w:rsidR="00E077B4" w:rsidRDefault="00E077B4">
      <w:pPr>
        <w:spacing w:line="200" w:lineRule="exact"/>
      </w:pPr>
    </w:p>
    <w:p w:rsidR="00E077B4" w:rsidRDefault="004C7980">
      <w:pPr>
        <w:spacing w:before="24" w:line="300" w:lineRule="exact"/>
        <w:ind w:left="320"/>
        <w:rPr>
          <w:sz w:val="28"/>
          <w:szCs w:val="28"/>
        </w:rPr>
      </w:pPr>
      <w:r>
        <w:rPr>
          <w:b/>
          <w:position w:val="-1"/>
          <w:sz w:val="28"/>
          <w:szCs w:val="28"/>
        </w:rPr>
        <w:t>Table: Administrator</w:t>
      </w:r>
    </w:p>
    <w:p w:rsidR="00E077B4" w:rsidRDefault="00E077B4">
      <w:pPr>
        <w:spacing w:before="5" w:line="280" w:lineRule="exact"/>
        <w:rPr>
          <w:sz w:val="28"/>
          <w:szCs w:val="28"/>
        </w:rPr>
      </w:pPr>
    </w:p>
    <w:p w:rsidR="00E077B4" w:rsidRDefault="004C7980">
      <w:pPr>
        <w:spacing w:before="29" w:line="260" w:lineRule="exact"/>
        <w:ind w:left="320"/>
        <w:rPr>
          <w:sz w:val="24"/>
          <w:szCs w:val="24"/>
        </w:rPr>
      </w:pPr>
      <w:r>
        <w:rPr>
          <w:b/>
          <w:position w:val="-1"/>
          <w:sz w:val="24"/>
          <w:szCs w:val="24"/>
        </w:rPr>
        <w:t>Field Name               Date Type              Null      Key        Description</w:t>
      </w:r>
    </w:p>
    <w:p w:rsidR="00E077B4" w:rsidRDefault="00E077B4">
      <w:pPr>
        <w:spacing w:before="1" w:line="280" w:lineRule="exact"/>
        <w:rPr>
          <w:sz w:val="28"/>
          <w:szCs w:val="28"/>
        </w:rPr>
      </w:pPr>
    </w:p>
    <w:p w:rsidR="00E077B4" w:rsidRDefault="004C7980">
      <w:pPr>
        <w:spacing w:before="29" w:line="260" w:lineRule="exact"/>
        <w:ind w:left="320"/>
        <w:rPr>
          <w:sz w:val="24"/>
          <w:szCs w:val="24"/>
        </w:rPr>
      </w:pPr>
      <w:proofErr w:type="spellStart"/>
      <w:r>
        <w:rPr>
          <w:position w:val="-1"/>
          <w:sz w:val="24"/>
          <w:szCs w:val="24"/>
        </w:rPr>
        <w:t>AdminID</w:t>
      </w:r>
      <w:proofErr w:type="spellEnd"/>
      <w:r>
        <w:rPr>
          <w:position w:val="-1"/>
          <w:sz w:val="24"/>
          <w:szCs w:val="24"/>
        </w:rPr>
        <w:t xml:space="preserve">                   Varchar(5)              No         PK          Identifier of administrator</w:t>
      </w:r>
    </w:p>
    <w:p w:rsidR="00E077B4" w:rsidRDefault="00E077B4">
      <w:pPr>
        <w:spacing w:before="6" w:line="280" w:lineRule="exact"/>
        <w:rPr>
          <w:sz w:val="28"/>
          <w:szCs w:val="28"/>
        </w:rPr>
      </w:pPr>
    </w:p>
    <w:p w:rsidR="00E077B4" w:rsidRDefault="004C7980">
      <w:pPr>
        <w:spacing w:before="29" w:line="260" w:lineRule="exact"/>
        <w:ind w:left="320"/>
        <w:rPr>
          <w:sz w:val="24"/>
          <w:szCs w:val="24"/>
        </w:rPr>
      </w:pPr>
      <w:r>
        <w:rPr>
          <w:position w:val="-1"/>
          <w:sz w:val="24"/>
          <w:szCs w:val="24"/>
        </w:rPr>
        <w:t xml:space="preserve">Username                   Varchar(30)            No                    </w:t>
      </w:r>
      <w:r>
        <w:rPr>
          <w:position w:val="-1"/>
          <w:sz w:val="24"/>
          <w:szCs w:val="24"/>
        </w:rPr>
        <w:t xml:space="preserve">    Username for login of admin</w:t>
      </w:r>
    </w:p>
    <w:p w:rsidR="00E077B4" w:rsidRDefault="00E077B4">
      <w:pPr>
        <w:spacing w:before="8" w:line="280" w:lineRule="exact"/>
        <w:rPr>
          <w:sz w:val="28"/>
          <w:szCs w:val="28"/>
        </w:rPr>
      </w:pPr>
    </w:p>
    <w:p w:rsidR="00E077B4" w:rsidRDefault="004C7980">
      <w:pPr>
        <w:spacing w:before="29" w:line="260" w:lineRule="exact"/>
        <w:ind w:left="320"/>
        <w:rPr>
          <w:sz w:val="24"/>
          <w:szCs w:val="24"/>
        </w:rPr>
      </w:pPr>
      <w:r>
        <w:pict>
          <v:group id="_x0000_s1499" style="position:absolute;left:0;text-align:left;margin-left:83.35pt;margin-top:156.75pt;width:445.3pt;height:267.85pt;z-index:-2566;mso-position-horizontal-relative:page;mso-position-vertical-relative:page" coordorigin="1667,3135" coordsize="8906,5357">
            <v:shape id="_x0000_s1554" style="position:absolute;left:10440;top:3165;width:103;height:622" coordorigin="10440,3165" coordsize="103,622" path="m10440,3165r,621l10543,3786r,-621l10440,3165xe" fillcolor="#d9d9d9" stroked="f">
              <v:path arrowok="t"/>
            </v:shape>
            <v:shape id="_x0000_s1553" style="position:absolute;left:1697;top:3165;width:103;height:622" coordorigin="1697,3165" coordsize="103,622" path="m1697,3165r,621l1800,3786r,-621l1697,3165xe" fillcolor="#d9d9d9" stroked="f">
              <v:path arrowok="t"/>
            </v:shape>
            <v:shape id="_x0000_s1552" style="position:absolute;left:1800;top:3165;width:8640;height:622" coordorigin="1800,3165" coordsize="8640,622" path="m1800,3786r8640,l10440,3165r-8640,l1800,3786xe" fillcolor="#d9d9d9" stroked="f">
              <v:path arrowok="t"/>
            </v:shape>
            <v:shape id="_x0000_s1551" style="position:absolute;left:1697;top:3160;width:8846;height:0" coordorigin="1697,3160" coordsize="8846,0" path="m1697,3160r8846,e" filled="f" strokeweight=".2045mm">
              <v:path arrowok="t"/>
            </v:shape>
            <v:shape id="_x0000_s1550" style="position:absolute;left:1697;top:3791;width:2071;height:0" coordorigin="1697,3791" coordsize="2071,0" path="m1697,3791r2071,e" filled="f" strokeweight=".2045mm">
              <v:path arrowok="t"/>
            </v:shape>
            <v:shape id="_x0000_s1549" style="position:absolute;left:3778;top:3791;width:1872;height:0" coordorigin="3778,3791" coordsize="1872,0" path="m3778,3791r1872,e" filled="f" strokeweight=".2045mm">
              <v:path arrowok="t"/>
            </v:shape>
            <v:shape id="_x0000_s1548" style="position:absolute;left:5659;top:3791;width:816;height:0" coordorigin="5659,3791" coordsize="816,0" path="m5659,3791r816,e" filled="f" strokeweight=".2045mm">
              <v:path arrowok="t"/>
            </v:shape>
            <v:shape id="_x0000_s1547" style="position:absolute;left:6485;top:3791;width:890;height:0" coordorigin="6485,3791" coordsize="890,0" path="m6485,3791r890,e" filled="f" strokeweight=".2045mm">
              <v:path arrowok="t"/>
            </v:shape>
            <v:shape id="_x0000_s1546" style="position:absolute;left:7385;top:3791;width:3158;height:0" coordorigin="7385,3791" coordsize="3158,0" path="m7385,3791r3158,e" filled="f" strokeweight=".2045mm">
              <v:path arrowok="t"/>
            </v:shape>
            <v:shape id="_x0000_s1545" style="position:absolute;left:1697;top:4377;width:2071;height:0" coordorigin="1697,4377" coordsize="2071,0" path="m1697,4377r2071,e" filled="f" strokeweight=".2045mm">
              <v:path arrowok="t"/>
            </v:shape>
            <v:shape id="_x0000_s1544" style="position:absolute;left:3778;top:4377;width:1872;height:0" coordorigin="3778,4377" coordsize="1872,0" path="m3778,4377r1872,e" filled="f" strokeweight=".2045mm">
              <v:path arrowok="t"/>
            </v:shape>
            <v:shape id="_x0000_s1543" style="position:absolute;left:5659;top:4377;width:816;height:0" coordorigin="5659,4377" coordsize="816,0" path="m5659,4377r816,e" filled="f" strokeweight=".2045mm">
              <v:path arrowok="t"/>
            </v:shape>
            <v:shape id="_x0000_s1542" style="position:absolute;left:6485;top:4377;width:890;height:0" coordorigin="6485,4377" coordsize="890,0" path="m6485,4377r890,e" filled="f" strokeweight=".2045mm">
              <v:path arrowok="t"/>
            </v:shape>
            <v:shape id="_x0000_s1541" style="position:absolute;left:7385;top:4377;width:3158;height:0" coordorigin="7385,4377" coordsize="3158,0" path="m7385,4377r3158,e" filled="f" strokeweight=".2045mm">
              <v:path arrowok="t"/>
            </v:shape>
            <v:shape id="_x0000_s1540" style="position:absolute;left:1697;top:4962;width:2071;height:0" coordorigin="1697,4962" coordsize="2071,0" path="m1697,4962r2071,e" filled="f" strokeweight=".2045mm">
              <v:path arrowok="t"/>
            </v:shape>
            <v:shape id="_x0000_s1539" style="position:absolute;left:3778;top:4962;width:1872;height:0" coordorigin="3778,4962" coordsize="1872,0" path="m3778,4962r1872,e" filled="f" strokeweight=".2045mm">
              <v:path arrowok="t"/>
            </v:shape>
            <v:shape id="_x0000_s1538" style="position:absolute;left:5659;top:4962;width:816;height:0" coordorigin="5659,4962" coordsize="816,0" path="m5659,4962r816,e" filled="f" strokeweight=".2045mm">
              <v:path arrowok="t"/>
            </v:shape>
            <v:shape id="_x0000_s1537" style="position:absolute;left:6485;top:4962;width:890;height:0" coordorigin="6485,4962" coordsize="890,0" path="m6485,4962r890,e" filled="f" strokeweight=".2045mm">
              <v:path arrowok="t"/>
            </v:shape>
            <v:shape id="_x0000_s1536" style="position:absolute;left:7385;top:4962;width:3158;height:0" coordorigin="7385,4962" coordsize="3158,0" path="m7385,4962r3158,e" filled="f" strokeweight=".2045mm">
              <v:path arrowok="t"/>
            </v:shape>
            <v:shape id="_x0000_s1535" style="position:absolute;left:1697;top:5550;width:2071;height:0" coordorigin="1697,5550" coordsize="2071,0" path="m1697,5550r2071,e" filled="f" strokeweight=".2045mm">
              <v:path arrowok="t"/>
            </v:shape>
            <v:shape id="_x0000_s1534" style="position:absolute;left:3778;top:5550;width:1872;height:0" coordorigin="3778,5550" coordsize="1872,0" path="m3778,5550r1872,e" filled="f" strokeweight=".2045mm">
              <v:path arrowok="t"/>
            </v:shape>
            <v:shape id="_x0000_s1533" style="position:absolute;left:5659;top:5550;width:816;height:0" coordorigin="5659,5550" coordsize="816,0" path="m5659,5550r816,e" filled="f" strokeweight=".2045mm">
              <v:path arrowok="t"/>
            </v:shape>
            <v:shape id="_x0000_s1532" style="position:absolute;left:6485;top:5550;width:890;height:0" coordorigin="6485,5550" coordsize="890,0" path="m6485,5550r890,e" filled="f" strokeweight=".2045mm">
              <v:path arrowok="t"/>
            </v:shape>
            <v:shape id="_x0000_s1531" style="position:absolute;left:7385;top:5550;width:3158;height:0" coordorigin="7385,5550" coordsize="3158,0" path="m7385,5550r3158,e" filled="f" strokeweight=".2045mm">
              <v:path arrowok="t"/>
            </v:shape>
            <v:shape id="_x0000_s1530" style="position:absolute;left:1697;top:6136;width:2071;height:0" coordorigin="1697,6136" coordsize="2071,0" path="m1697,6136r2071,e" filled="f" strokeweight=".2045mm">
              <v:path arrowok="t"/>
            </v:shape>
            <v:shape id="_x0000_s1529" style="position:absolute;left:3778;top:6136;width:1872;height:0" coordorigin="3778,6136" coordsize="1872,0" path="m3778,6136r1872,e" filled="f" strokeweight=".2045mm">
              <v:path arrowok="t"/>
            </v:shape>
            <v:shape id="_x0000_s1528" style="position:absolute;left:5659;top:6136;width:816;height:0" coordorigin="5659,6136" coordsize="816,0" path="m5659,6136r816,e" filled="f" strokeweight=".2045mm">
              <v:path arrowok="t"/>
            </v:shape>
            <v:shape id="_x0000_s1527" style="position:absolute;left:6485;top:6136;width:890;height:0" coordorigin="6485,6136" coordsize="890,0" path="m6485,6136r890,e" filled="f" strokeweight=".2045mm">
              <v:path arrowok="t"/>
            </v:shape>
            <v:shape id="_x0000_s1526" style="position:absolute;left:7385;top:6136;width:3158;height:0" coordorigin="7385,6136" coordsize="3158,0" path="m7385,6136r3158,e" filled="f" strokeweight=".2045mm">
              <v:path arrowok="t"/>
            </v:shape>
            <v:shape id="_x0000_s1525" style="position:absolute;left:1697;top:6722;width:2071;height:0" coordorigin="1697,6722" coordsize="2071,0" path="m1697,6722r2071,e" filled="f" strokeweight=".2045mm">
              <v:path arrowok="t"/>
            </v:shape>
            <v:shape id="_x0000_s1524" style="position:absolute;left:3778;top:6722;width:1872;height:0" coordorigin="3778,6722" coordsize="1872,0" path="m3778,6722r1872,e" filled="f" strokeweight=".2045mm">
              <v:path arrowok="t"/>
            </v:shape>
            <v:shape id="_x0000_s1523" style="position:absolute;left:5659;top:6722;width:816;height:0" coordorigin="5659,6722" coordsize="816,0" path="m5659,6722r816,e" filled="f" strokeweight=".2045mm">
              <v:path arrowok="t"/>
            </v:shape>
            <v:shape id="_x0000_s1522" style="position:absolute;left:6485;top:6722;width:890;height:0" coordorigin="6485,6722" coordsize="890,0" path="m6485,6722r890,e" filled="f" strokeweight=".2045mm">
              <v:path arrowok="t"/>
            </v:shape>
            <v:shape id="_x0000_s1521" style="position:absolute;left:7385;top:6722;width:3158;height:0" coordorigin="7385,6722" coordsize="3158,0" path="m7385,6722r3158,e" filled="f" strokeweight=".2045mm">
              <v:path arrowok="t"/>
            </v:shape>
            <v:shape id="_x0000_s1520" style="position:absolute;left:1697;top:7307;width:2071;height:0" coordorigin="1697,7307" coordsize="2071,0" path="m1697,7307r2071,e" filled="f" strokeweight=".2045mm">
              <v:path arrowok="t"/>
            </v:shape>
            <v:shape id="_x0000_s1519" style="position:absolute;left:3778;top:7307;width:1872;height:0" coordorigin="3778,7307" coordsize="1872,0" path="m3778,7307r1872,e" filled="f" strokeweight=".2045mm">
              <v:path arrowok="t"/>
            </v:shape>
            <v:shape id="_x0000_s1518" style="position:absolute;left:5659;top:7307;width:816;height:0" coordorigin="5659,7307" coordsize="816,0" path="m5659,7307r816,e" filled="f" strokeweight=".2045mm">
              <v:path arrowok="t"/>
            </v:shape>
            <v:shape id="_x0000_s1517" style="position:absolute;left:6485;top:7307;width:890;height:0" coordorigin="6485,7307" coordsize="890,0" path="m6485,7307r890,e" filled="f" strokeweight=".2045mm">
              <v:path arrowok="t"/>
            </v:shape>
            <v:shape id="_x0000_s1516" style="position:absolute;left:7385;top:7307;width:3158;height:0" coordorigin="7385,7307" coordsize="3158,0" path="m7385,7307r3158,e" filled="f" strokeweight=".2045mm">
              <v:path arrowok="t"/>
            </v:shape>
            <v:shape id="_x0000_s1515" style="position:absolute;left:1697;top:7893;width:2071;height:0" coordorigin="1697,7893" coordsize="2071,0" path="m1697,7893r2071,e" filled="f" strokeweight=".2045mm">
              <v:path arrowok="t"/>
            </v:shape>
            <v:shape id="_x0000_s1514" style="position:absolute;left:3778;top:7893;width:1872;height:0" coordorigin="3778,7893" coordsize="1872,0" path="m3778,7893r1872,e" filled="f" strokeweight=".2045mm">
              <v:path arrowok="t"/>
            </v:shape>
            <v:shape id="_x0000_s1513" style="position:absolute;left:5659;top:7893;width:816;height:0" coordorigin="5659,7893" coordsize="816,0" path="m5659,7893r816,e" filled="f" strokeweight=".2045mm">
              <v:path arrowok="t"/>
            </v:shape>
            <v:shape id="_x0000_s1512" style="position:absolute;left:6485;top:7893;width:890;height:0" coordorigin="6485,7893" coordsize="890,0" path="m6485,7893r890,e" filled="f" strokeweight=".2045mm">
              <v:path arrowok="t"/>
            </v:shape>
            <v:shape id="_x0000_s1511" style="position:absolute;left:7385;top:7893;width:3158;height:0" coordorigin="7385,7893" coordsize="3158,0" path="m7385,7893r3158,e" filled="f" strokeweight=".2045mm">
              <v:path arrowok="t"/>
            </v:shape>
            <v:shape id="_x0000_s1510" style="position:absolute;left:1692;top:3155;width:0;height:5330" coordorigin="1692,3155" coordsize="0,5330" path="m1692,3155r,5331e" filled="f" strokeweight=".2045mm">
              <v:path arrowok="t"/>
            </v:shape>
            <v:shape id="_x0000_s1509" style="position:absolute;left:1697;top:8481;width:2071;height:0" coordorigin="1697,8481" coordsize="2071,0" path="m1697,8481r2071,e" filled="f" strokeweight=".2045mm">
              <v:path arrowok="t"/>
            </v:shape>
            <v:shape id="_x0000_s1508" style="position:absolute;left:3773;top:3786;width:0;height:4699" coordorigin="3773,3786" coordsize="0,4699" path="m3773,3786r,4700e" filled="f" strokeweight=".2045mm">
              <v:path arrowok="t"/>
            </v:shape>
            <v:shape id="_x0000_s1507" style="position:absolute;left:3778;top:8481;width:1872;height:0" coordorigin="3778,8481" coordsize="1872,0" path="m3778,8481r1872,e" filled="f" strokeweight=".2045mm">
              <v:path arrowok="t"/>
            </v:shape>
            <v:shape id="_x0000_s1506" style="position:absolute;left:5654;top:3786;width:0;height:4699" coordorigin="5654,3786" coordsize="0,4699" path="m5654,3786r,4700e" filled="f" strokeweight=".2045mm">
              <v:path arrowok="t"/>
            </v:shape>
            <v:shape id="_x0000_s1505" style="position:absolute;left:5659;top:8481;width:816;height:0" coordorigin="5659,8481" coordsize="816,0" path="m5659,8481r816,e" filled="f" strokeweight=".2045mm">
              <v:path arrowok="t"/>
            </v:shape>
            <v:shape id="_x0000_s1504" style="position:absolute;left:6480;top:3786;width:0;height:4699" coordorigin="6480,3786" coordsize="0,4699" path="m6480,3786r,4700e" filled="f" strokeweight=".2045mm">
              <v:path arrowok="t"/>
            </v:shape>
            <v:shape id="_x0000_s1503" style="position:absolute;left:6485;top:8481;width:890;height:0" coordorigin="6485,8481" coordsize="890,0" path="m6485,8481r890,e" filled="f" strokeweight=".2045mm">
              <v:path arrowok="t"/>
            </v:shape>
            <v:shape id="_x0000_s1502" style="position:absolute;left:7380;top:3786;width:0;height:4699" coordorigin="7380,3786" coordsize="0,4699" path="m7380,3786r,4700e" filled="f" strokeweight=".2045mm">
              <v:path arrowok="t"/>
            </v:shape>
            <v:shape id="_x0000_s1501" style="position:absolute;left:7385;top:8481;width:3158;height:0" coordorigin="7385,8481" coordsize="3158,0" path="m7385,8481r3158,e" filled="f" strokeweight=".2045mm">
              <v:path arrowok="t"/>
            </v:shape>
            <v:shape id="_x0000_s1500" style="position:absolute;left:10548;top:3155;width:0;height:5330" coordorigin="10548,3155" coordsize="0,5330" path="m10548,3155r,5331e" filled="f" strokeweight=".2045mm">
              <v:path arrowok="t"/>
            </v:shape>
            <w10:wrap anchorx="page" anchory="page"/>
          </v:group>
        </w:pict>
      </w:r>
      <w:r>
        <w:rPr>
          <w:position w:val="-1"/>
          <w:sz w:val="24"/>
          <w:szCs w:val="24"/>
        </w:rPr>
        <w:t>Password                   Varchar(20)            No                        Password for login of admin</w:t>
      </w:r>
    </w:p>
    <w:p w:rsidR="00E077B4" w:rsidRDefault="00E077B4">
      <w:pPr>
        <w:spacing w:before="6" w:line="280" w:lineRule="exact"/>
        <w:rPr>
          <w:sz w:val="28"/>
          <w:szCs w:val="28"/>
        </w:rPr>
      </w:pPr>
    </w:p>
    <w:p w:rsidR="00E077B4" w:rsidRDefault="004C7980">
      <w:pPr>
        <w:spacing w:before="29" w:line="260" w:lineRule="exact"/>
        <w:ind w:left="320"/>
        <w:rPr>
          <w:sz w:val="24"/>
          <w:szCs w:val="24"/>
        </w:rPr>
      </w:pPr>
      <w:r>
        <w:rPr>
          <w:position w:val="-1"/>
          <w:sz w:val="24"/>
          <w:szCs w:val="24"/>
        </w:rPr>
        <w:t xml:space="preserve">Phone                         </w:t>
      </w:r>
      <w:proofErr w:type="spellStart"/>
      <w:r>
        <w:rPr>
          <w:position w:val="-1"/>
          <w:sz w:val="24"/>
          <w:szCs w:val="24"/>
        </w:rPr>
        <w:t>Nvarchar</w:t>
      </w:r>
      <w:proofErr w:type="spellEnd"/>
      <w:r>
        <w:rPr>
          <w:position w:val="-1"/>
          <w:sz w:val="24"/>
          <w:szCs w:val="24"/>
        </w:rPr>
        <w:t xml:space="preserve">(20)          Yes       </w:t>
      </w:r>
      <w:r>
        <w:rPr>
          <w:position w:val="-1"/>
          <w:sz w:val="24"/>
          <w:szCs w:val="24"/>
        </w:rPr>
        <w:t xml:space="preserve">                Phone number of admin</w:t>
      </w:r>
    </w:p>
    <w:p w:rsidR="00E077B4" w:rsidRDefault="00E077B4">
      <w:pPr>
        <w:spacing w:before="6" w:line="280" w:lineRule="exact"/>
        <w:rPr>
          <w:sz w:val="28"/>
          <w:szCs w:val="28"/>
        </w:rPr>
      </w:pPr>
    </w:p>
    <w:p w:rsidR="00E077B4" w:rsidRDefault="004C7980">
      <w:pPr>
        <w:spacing w:before="29" w:line="260" w:lineRule="exact"/>
        <w:ind w:left="320"/>
        <w:rPr>
          <w:sz w:val="24"/>
          <w:szCs w:val="24"/>
        </w:rPr>
      </w:pPr>
      <w:r>
        <w:rPr>
          <w:position w:val="-1"/>
          <w:sz w:val="24"/>
          <w:szCs w:val="24"/>
        </w:rPr>
        <w:t xml:space="preserve">Email                         </w:t>
      </w:r>
      <w:proofErr w:type="spellStart"/>
      <w:r>
        <w:rPr>
          <w:position w:val="-1"/>
          <w:sz w:val="24"/>
          <w:szCs w:val="24"/>
        </w:rPr>
        <w:t>Nvarchar</w:t>
      </w:r>
      <w:proofErr w:type="spellEnd"/>
      <w:r>
        <w:rPr>
          <w:position w:val="-1"/>
          <w:sz w:val="24"/>
          <w:szCs w:val="24"/>
        </w:rPr>
        <w:t>(50)          Yes                       Email of admin</w:t>
      </w:r>
    </w:p>
    <w:p w:rsidR="00E077B4" w:rsidRDefault="00E077B4">
      <w:pPr>
        <w:spacing w:before="6" w:line="280" w:lineRule="exact"/>
        <w:rPr>
          <w:sz w:val="28"/>
          <w:szCs w:val="28"/>
        </w:rPr>
      </w:pPr>
    </w:p>
    <w:p w:rsidR="00E077B4" w:rsidRDefault="004C7980">
      <w:pPr>
        <w:spacing w:before="29" w:line="260" w:lineRule="exact"/>
        <w:ind w:left="320"/>
        <w:rPr>
          <w:sz w:val="24"/>
          <w:szCs w:val="24"/>
        </w:rPr>
      </w:pPr>
      <w:proofErr w:type="spellStart"/>
      <w:r>
        <w:rPr>
          <w:position w:val="-1"/>
          <w:sz w:val="24"/>
          <w:szCs w:val="24"/>
        </w:rPr>
        <w:t>RoleID</w:t>
      </w:r>
      <w:proofErr w:type="spellEnd"/>
      <w:r>
        <w:rPr>
          <w:position w:val="-1"/>
          <w:sz w:val="24"/>
          <w:szCs w:val="24"/>
        </w:rPr>
        <w:t xml:space="preserve">                       Varchar(5)              No                        Role ID of admin</w:t>
      </w:r>
    </w:p>
    <w:p w:rsidR="00E077B4" w:rsidRDefault="00E077B4">
      <w:pPr>
        <w:spacing w:before="6" w:line="280" w:lineRule="exact"/>
        <w:rPr>
          <w:sz w:val="28"/>
          <w:szCs w:val="28"/>
        </w:rPr>
      </w:pPr>
    </w:p>
    <w:p w:rsidR="00E077B4" w:rsidRDefault="004C7980">
      <w:pPr>
        <w:spacing w:before="29" w:line="300" w:lineRule="exact"/>
        <w:ind w:left="320"/>
        <w:rPr>
          <w:sz w:val="24"/>
          <w:szCs w:val="24"/>
        </w:rPr>
      </w:pPr>
      <w:r>
        <w:rPr>
          <w:position w:val="-1"/>
          <w:sz w:val="24"/>
          <w:szCs w:val="24"/>
        </w:rPr>
        <w:t xml:space="preserve">Status                    </w:t>
      </w:r>
      <w:r>
        <w:rPr>
          <w:position w:val="-1"/>
          <w:sz w:val="24"/>
          <w:szCs w:val="24"/>
        </w:rPr>
        <w:t xml:space="preserve">     </w:t>
      </w:r>
      <w:r>
        <w:rPr>
          <w:position w:val="2"/>
          <w:sz w:val="24"/>
          <w:szCs w:val="24"/>
        </w:rPr>
        <w:t>Bit                          Yes                       Status of admin</w:t>
      </w:r>
    </w:p>
    <w:p w:rsidR="00E077B4" w:rsidRDefault="00E077B4">
      <w:pPr>
        <w:spacing w:line="200" w:lineRule="exact"/>
      </w:pPr>
    </w:p>
    <w:p w:rsidR="00E077B4" w:rsidRDefault="00E077B4">
      <w:pPr>
        <w:spacing w:line="200" w:lineRule="exact"/>
      </w:pPr>
    </w:p>
    <w:p w:rsidR="00E077B4" w:rsidRDefault="00E077B4">
      <w:pPr>
        <w:spacing w:before="2" w:line="200" w:lineRule="exact"/>
      </w:pPr>
    </w:p>
    <w:p w:rsidR="00E077B4" w:rsidRDefault="004C7980">
      <w:pPr>
        <w:spacing w:before="29"/>
        <w:ind w:left="320"/>
        <w:rPr>
          <w:sz w:val="24"/>
          <w:szCs w:val="24"/>
        </w:rPr>
      </w:pPr>
      <w:r>
        <w:rPr>
          <w:b/>
          <w:sz w:val="24"/>
          <w:szCs w:val="24"/>
        </w:rPr>
        <w:t>Table: Roles</w:t>
      </w:r>
    </w:p>
    <w:p w:rsidR="00E077B4" w:rsidRDefault="004C7980">
      <w:pPr>
        <w:spacing w:before="33" w:line="260" w:lineRule="exact"/>
        <w:ind w:left="320"/>
        <w:rPr>
          <w:sz w:val="24"/>
          <w:szCs w:val="24"/>
        </w:rPr>
      </w:pPr>
      <w:r>
        <w:rPr>
          <w:b/>
          <w:position w:val="-1"/>
          <w:sz w:val="24"/>
          <w:szCs w:val="24"/>
        </w:rPr>
        <w:t>Field Name         Data Type         Null       Key                    Description</w:t>
      </w:r>
    </w:p>
    <w:p w:rsidR="00E077B4" w:rsidRDefault="00E077B4">
      <w:pPr>
        <w:spacing w:before="18" w:line="200" w:lineRule="exact"/>
      </w:pPr>
    </w:p>
    <w:p w:rsidR="00E077B4" w:rsidRDefault="004C7980">
      <w:pPr>
        <w:spacing w:before="29" w:line="260" w:lineRule="exact"/>
        <w:ind w:left="320"/>
        <w:rPr>
          <w:sz w:val="24"/>
          <w:szCs w:val="24"/>
        </w:rPr>
      </w:pPr>
      <w:r>
        <w:pict>
          <v:group id="_x0000_s1469" style="position:absolute;left:0;text-align:left;margin-left:83.35pt;margin-top:-42.5pt;width:449.9pt;height:87.25pt;z-index:-2565;mso-position-horizontal-relative:page" coordorigin="1667,-850" coordsize="8998,1745">
            <v:shape id="_x0000_s1498" style="position:absolute;left:1697;top:-820;width:8938;height:300" coordorigin="1697,-820" coordsize="8938,300" path="m10531,-520r103,l10634,-820r-8937,l1697,-520r103,l1800,-796r8731,l10531,-520xe" fillcolor="#e0e0e0" stroked="f">
              <v:path arrowok="t"/>
            </v:shape>
            <v:shape id="_x0000_s1497" style="position:absolute;left:1800;top:-796;width:8731;height:276" coordorigin="1800,-796" coordsize="8731,276" path="m1800,-520r8731,l10531,-796r-8731,l1800,-520xe" fillcolor="#e0e0e0" stroked="f">
              <v:path arrowok="t"/>
            </v:shape>
            <v:shape id="_x0000_s1496" style="position:absolute;left:1697;top:-825;width:8938;height:0" coordorigin="1697,-825" coordsize="8938,0" path="m1697,-825r8937,e" filled="f" strokeweight=".2045mm">
              <v:path arrowok="t"/>
            </v:shape>
            <v:shape id="_x0000_s1495" style="position:absolute;left:1697;top:-515;width:1721;height:0" coordorigin="1697,-515" coordsize="1721,0" path="m1697,-515r1721,e" filled="f" strokeweight=".2045mm">
              <v:path arrowok="t"/>
            </v:shape>
            <v:shape id="_x0000_s1494" style="position:absolute;left:3427;top:-515;width:1618;height:0" coordorigin="3427,-515" coordsize="1618,0" path="m3427,-515r1618,e" filled="f" strokeweight=".2045mm">
              <v:path arrowok="t"/>
            </v:shape>
            <v:shape id="_x0000_s1493" style="position:absolute;left:5054;top:-515;width:857;height:0" coordorigin="5054,-515" coordsize="857,0" path="m5054,-515r857,e" filled="f" strokeweight=".2045mm">
              <v:path arrowok="t"/>
            </v:shape>
            <v:shape id="_x0000_s1492" style="position:absolute;left:5921;top:-515;width:1598;height:0" coordorigin="5921,-515" coordsize="1598,0" path="m5921,-515r1598,e" filled="f" strokeweight=".2045mm">
              <v:path arrowok="t"/>
            </v:shape>
            <v:shape id="_x0000_s1491" style="position:absolute;left:7529;top:-515;width:3106;height:0" coordorigin="7529,-515" coordsize="3106,0" path="m7529,-515r3105,e" filled="f" strokeweight=".2045mm">
              <v:path arrowok="t"/>
            </v:shape>
            <v:shape id="_x0000_s1490" style="position:absolute;left:1697;top:-205;width:1721;height:0" coordorigin="1697,-205" coordsize="1721,0" path="m1697,-205r1721,e" filled="f" strokeweight=".2045mm">
              <v:path arrowok="t"/>
            </v:shape>
            <v:shape id="_x0000_s1489" style="position:absolute;left:3427;top:-205;width:1618;height:0" coordorigin="3427,-205" coordsize="1618,0" path="m3427,-205r1618,e" filled="f" strokeweight=".2045mm">
              <v:path arrowok="t"/>
            </v:shape>
            <v:shape id="_x0000_s1488" style="position:absolute;left:5054;top:-205;width:857;height:0" coordorigin="5054,-205" coordsize="857,0" path="m5054,-205r857,e" filled="f" strokeweight=".2045mm">
              <v:path arrowok="t"/>
            </v:shape>
            <v:shape id="_x0000_s1487" style="position:absolute;left:5921;top:-205;width:1598;height:0" coordorigin="5921,-205" coordsize="1598,0" path="m5921,-205r1598,e" filled="f" strokeweight=".2045mm">
              <v:path arrowok="t"/>
            </v:shape>
            <v:shape id="_x0000_s1486" style="position:absolute;left:7529;top:-205;width:3106;height:0" coordorigin="7529,-205" coordsize="3106,0" path="m7529,-205r3105,e" filled="f" strokeweight=".2045mm">
              <v:path arrowok="t"/>
            </v:shape>
            <v:shape id="_x0000_s1485" style="position:absolute;left:1697;top:315;width:1721;height:0" coordorigin="1697,315" coordsize="1721,0" path="m1697,315r1721,e" filled="f" strokeweight=".2045mm">
              <v:path arrowok="t"/>
            </v:shape>
            <v:shape id="_x0000_s1484" style="position:absolute;left:3427;top:315;width:1618;height:0" coordorigin="3427,315" coordsize="1618,0" path="m3427,315r1618,e" filled="f" strokeweight=".2045mm">
              <v:path arrowok="t"/>
            </v:shape>
            <v:shape id="_x0000_s1483" style="position:absolute;left:5054;top:315;width:857;height:0" coordorigin="5054,315" coordsize="857,0" path="m5054,315r857,e" filled="f" strokeweight=".2045mm">
              <v:path arrowok="t"/>
            </v:shape>
            <v:shape id="_x0000_s1482" style="position:absolute;left:5921;top:315;width:1598;height:0" coordorigin="5921,315" coordsize="1598,0" path="m5921,315r1598,e" filled="f" strokeweight=".2045mm">
              <v:path arrowok="t"/>
            </v:shape>
            <v:shape id="_x0000_s1481" style="position:absolute;left:7529;top:315;width:3106;height:0" coordorigin="7529,315" coordsize="3106,0" path="m7529,315r3105,e" filled="f" strokeweight=".2045mm">
              <v:path arrowok="t"/>
            </v:shape>
            <v:shape id="_x0000_s1480" style="position:absolute;left:1692;top:-829;width:0;height:1718" coordorigin="1692,-829" coordsize="0,1718" path="m1692,-829r,1718e" filled="f" strokeweight=".2045mm">
              <v:path arrowok="t"/>
            </v:shape>
            <v:shape id="_x0000_s1479" style="position:absolute;left:1697;top:884;width:1721;height:0" coordorigin="1697,884" coordsize="1721,0" path="m1697,884r1721,e" filled="f" strokeweight=".2045mm">
              <v:path arrowok="t"/>
            </v:shape>
            <v:shape id="_x0000_s1478" style="position:absolute;left:3422;top:-520;width:0;height:1409" coordorigin="3422,-520" coordsize="0,1409" path="m3422,-520r,1409e" filled="f" strokeweight=".2045mm">
              <v:path arrowok="t"/>
            </v:shape>
            <v:shape id="_x0000_s1477" style="position:absolute;left:3427;top:884;width:1618;height:0" coordorigin="3427,884" coordsize="1618,0" path="m3427,884r1618,e" filled="f" strokeweight=".2045mm">
              <v:path arrowok="t"/>
            </v:shape>
            <v:shape id="_x0000_s1476" style="position:absolute;left:5050;top:-520;width:0;height:1409" coordorigin="5050,-520" coordsize="0,1409" path="m5050,-520r,1409e" filled="f" strokeweight=".2045mm">
              <v:path arrowok="t"/>
            </v:shape>
            <v:shape id="_x0000_s1475" style="position:absolute;left:5054;top:884;width:857;height:0" coordorigin="5054,884" coordsize="857,0" path="m5054,884r857,e" filled="f" strokeweight=".2045mm">
              <v:path arrowok="t"/>
            </v:shape>
            <v:shape id="_x0000_s1474" style="position:absolute;left:5916;top:-520;width:0;height:1409" coordorigin="5916,-520" coordsize="0,1409" path="m5916,-520r,1409e" filled="f" strokeweight=".2045mm">
              <v:path arrowok="t"/>
            </v:shape>
            <v:shape id="_x0000_s1473" style="position:absolute;left:5921;top:884;width:1598;height:0" coordorigin="5921,884" coordsize="1598,0" path="m5921,884r1598,e" filled="f" strokeweight=".2045mm">
              <v:path arrowok="t"/>
            </v:shape>
            <v:shape id="_x0000_s1472" style="position:absolute;left:7524;top:-520;width:0;height:1409" coordorigin="7524,-520" coordsize="0,1409" path="m7524,-520r,1409e" filled="f" strokeweight=".2045mm">
              <v:path arrowok="t"/>
            </v:shape>
            <v:shape id="_x0000_s1471" style="position:absolute;left:7529;top:884;width:3106;height:0" coordorigin="7529,884" coordsize="3106,0" path="m7529,884r3105,e" filled="f" strokeweight=".2045mm">
              <v:path arrowok="t"/>
            </v:shape>
            <v:shape id="_x0000_s1470" style="position:absolute;left:10639;top:-829;width:0;height:1718" coordorigin="10639,-829" coordsize="0,1718" path="m10639,-829r,1718e" filled="f" strokeweight=".2045mm">
              <v:path arrowok="t"/>
            </v:shape>
            <w10:wrap anchorx="page"/>
          </v:group>
        </w:pict>
      </w:r>
      <w:proofErr w:type="spellStart"/>
      <w:r>
        <w:rPr>
          <w:position w:val="-1"/>
          <w:sz w:val="24"/>
          <w:szCs w:val="24"/>
        </w:rPr>
        <w:t>RollID</w:t>
      </w:r>
      <w:proofErr w:type="spellEnd"/>
      <w:r>
        <w:rPr>
          <w:position w:val="-1"/>
          <w:sz w:val="24"/>
          <w:szCs w:val="24"/>
        </w:rPr>
        <w:t xml:space="preserve">                  Varchar(5)          No          PK                      Stores the </w:t>
      </w:r>
      <w:proofErr w:type="spellStart"/>
      <w:r>
        <w:rPr>
          <w:position w:val="-1"/>
          <w:sz w:val="24"/>
          <w:szCs w:val="24"/>
        </w:rPr>
        <w:t>RollId</w:t>
      </w:r>
      <w:proofErr w:type="spellEnd"/>
      <w:r>
        <w:rPr>
          <w:position w:val="-1"/>
          <w:sz w:val="24"/>
          <w:szCs w:val="24"/>
        </w:rPr>
        <w:t xml:space="preserve"> of User</w:t>
      </w:r>
    </w:p>
    <w:p w:rsidR="00E077B4" w:rsidRDefault="00E077B4">
      <w:pPr>
        <w:spacing w:before="4" w:line="260" w:lineRule="exact"/>
        <w:rPr>
          <w:sz w:val="26"/>
          <w:szCs w:val="26"/>
        </w:rPr>
      </w:pPr>
    </w:p>
    <w:p w:rsidR="00E077B4" w:rsidRDefault="004C7980">
      <w:pPr>
        <w:spacing w:before="29" w:line="260" w:lineRule="exact"/>
        <w:ind w:left="320"/>
        <w:rPr>
          <w:sz w:val="24"/>
          <w:szCs w:val="24"/>
        </w:rPr>
      </w:pPr>
      <w:proofErr w:type="spellStart"/>
      <w:r>
        <w:rPr>
          <w:position w:val="-1"/>
          <w:sz w:val="24"/>
          <w:szCs w:val="24"/>
        </w:rPr>
        <w:t>RollName</w:t>
      </w:r>
      <w:proofErr w:type="spellEnd"/>
      <w:r>
        <w:rPr>
          <w:position w:val="-1"/>
          <w:sz w:val="24"/>
          <w:szCs w:val="24"/>
        </w:rPr>
        <w:t xml:space="preserve">            </w:t>
      </w:r>
      <w:proofErr w:type="spellStart"/>
      <w:r>
        <w:rPr>
          <w:position w:val="-1"/>
          <w:sz w:val="24"/>
          <w:szCs w:val="24"/>
        </w:rPr>
        <w:t>Nvarchar</w:t>
      </w:r>
      <w:proofErr w:type="spellEnd"/>
      <w:r>
        <w:rPr>
          <w:position w:val="-1"/>
          <w:sz w:val="24"/>
          <w:szCs w:val="24"/>
        </w:rPr>
        <w:t xml:space="preserve">(30)      No                                    Stores </w:t>
      </w:r>
      <w:proofErr w:type="spellStart"/>
      <w:r>
        <w:rPr>
          <w:position w:val="-1"/>
          <w:sz w:val="24"/>
          <w:szCs w:val="24"/>
        </w:rPr>
        <w:t>RollName</w:t>
      </w:r>
      <w:proofErr w:type="spellEnd"/>
      <w:r>
        <w:rPr>
          <w:position w:val="-1"/>
          <w:sz w:val="24"/>
          <w:szCs w:val="24"/>
        </w:rPr>
        <w:t xml:space="preserve"> of User</w:t>
      </w:r>
    </w:p>
    <w:p w:rsidR="00E077B4" w:rsidRDefault="00E077B4">
      <w:pPr>
        <w:spacing w:before="7" w:line="140" w:lineRule="exact"/>
        <w:rPr>
          <w:sz w:val="15"/>
          <w:szCs w:val="15"/>
        </w:rPr>
      </w:pPr>
    </w:p>
    <w:p w:rsidR="00E077B4" w:rsidRDefault="00E077B4">
      <w:pPr>
        <w:spacing w:line="200" w:lineRule="exact"/>
      </w:pPr>
    </w:p>
    <w:p w:rsidR="00E077B4" w:rsidRDefault="00E077B4">
      <w:pPr>
        <w:spacing w:line="200" w:lineRule="exact"/>
      </w:pPr>
    </w:p>
    <w:p w:rsidR="00E077B4" w:rsidRDefault="004C7980">
      <w:pPr>
        <w:spacing w:before="29"/>
        <w:ind w:left="320"/>
        <w:rPr>
          <w:sz w:val="24"/>
          <w:szCs w:val="24"/>
        </w:rPr>
      </w:pPr>
      <w:r>
        <w:rPr>
          <w:b/>
          <w:sz w:val="24"/>
          <w:szCs w:val="24"/>
        </w:rPr>
        <w:t>Table: Categories</w:t>
      </w:r>
    </w:p>
    <w:p w:rsidR="00E077B4" w:rsidRDefault="004C7980">
      <w:pPr>
        <w:spacing w:before="12"/>
        <w:ind w:left="320"/>
        <w:rPr>
          <w:sz w:val="24"/>
          <w:szCs w:val="24"/>
        </w:rPr>
      </w:pPr>
      <w:r>
        <w:rPr>
          <w:b/>
          <w:sz w:val="24"/>
          <w:szCs w:val="24"/>
        </w:rPr>
        <w:t>Field Name           Data Ty</w:t>
      </w:r>
      <w:r>
        <w:rPr>
          <w:b/>
          <w:sz w:val="24"/>
          <w:szCs w:val="24"/>
        </w:rPr>
        <w:t>pe           Null       Key                  Description</w:t>
      </w:r>
    </w:p>
    <w:p w:rsidR="00E077B4" w:rsidRDefault="004C7980">
      <w:pPr>
        <w:spacing w:before="5" w:line="260" w:lineRule="exact"/>
        <w:ind w:right="727"/>
        <w:jc w:val="right"/>
        <w:rPr>
          <w:sz w:val="24"/>
          <w:szCs w:val="24"/>
        </w:rPr>
        <w:sectPr w:rsidR="00E077B4">
          <w:pgSz w:w="12240" w:h="15840"/>
          <w:pgMar w:top="1020" w:right="1480" w:bottom="280" w:left="1480" w:header="718" w:footer="580" w:gutter="0"/>
          <w:cols w:space="720"/>
        </w:sectPr>
      </w:pPr>
      <w:r>
        <w:pict>
          <v:group id="_x0000_s1439" style="position:absolute;left:0;text-align:left;margin-left:83.35pt;margin-top:-29.65pt;width:445.3pt;height:86.75pt;z-index:-2564;mso-position-horizontal-relative:page" coordorigin="1667,-593" coordsize="8906,1735">
            <v:shape id="_x0000_s1468" style="position:absolute;left:1697;top:-563;width:8846;height:278" coordorigin="1697,-563" coordsize="8846,278" path="m10440,-285r103,l10543,-563r-8846,l1697,-285r103,l1800,-561r8640,l10440,-285xe" fillcolor="#e0e0e0" stroked="f">
              <v:path arrowok="t"/>
            </v:shape>
            <v:shape id="_x0000_s1467" style="position:absolute;left:1800;top:-561;width:8640;height:276" coordorigin="1800,-561" coordsize="8640,276" path="m1800,-285r8640,l10440,-561r-8640,l1800,-285xe" fillcolor="#e0e0e0" stroked="f">
              <v:path arrowok="t"/>
            </v:shape>
            <v:shape id="_x0000_s1466" style="position:absolute;left:1697;top:-568;width:8846;height:0" coordorigin="1697,-568" coordsize="8846,0" path="m1697,-568r8846,e" filled="f" strokeweight=".2045mm">
              <v:path arrowok="t"/>
            </v:shape>
            <v:shape id="_x0000_s1465" style="position:absolute;left:1697;top:-280;width:1834;height:0" coordorigin="1697,-280" coordsize="1834,0" path="m1697,-280r1833,e" filled="f" strokeweight=".2045mm">
              <v:path arrowok="t"/>
            </v:shape>
            <v:shape id="_x0000_s1464" style="position:absolute;left:3540;top:-280;width:1714;height:0" coordorigin="3540,-280" coordsize="1714,0" path="m3540,-280r1714,e" filled="f" strokeweight=".2045mm">
              <v:path arrowok="t"/>
            </v:shape>
            <v:shape id="_x0000_s1463" style="position:absolute;left:5263;top:-280;width:826;height:0" coordorigin="5263,-280" coordsize="826,0" path="m5263,-280r826,e" filled="f" strokeweight=".2045mm">
              <v:path arrowok="t"/>
            </v:shape>
            <v:shape id="_x0000_s1462" style="position:absolute;left:6098;top:-280;width:1476;height:0" coordorigin="6098,-280" coordsize="1476,0" path="m6098,-280r1476,e" filled="f" strokeweight=".2045mm">
              <v:path arrowok="t"/>
            </v:shape>
            <v:shape id="_x0000_s1461" style="position:absolute;left:7584;top:-280;width:2959;height:0" coordorigin="7584,-280" coordsize="2959,0" path="m7584,-280r2959,e" filled="f" strokeweight=".2045mm">
              <v:path arrowok="t"/>
            </v:shape>
            <v:shape id="_x0000_s1460" style="position:absolute;left:1697;top:8;width:1834;height:0" coordorigin="1697,8" coordsize="1834,0" path="m1697,8r1833,e" filled="f" strokeweight=".2045mm">
              <v:path arrowok="t"/>
            </v:shape>
            <v:shape id="_x0000_s1459" style="position:absolute;left:3540;top:8;width:1714;height:0" coordorigin="3540,8" coordsize="1714,0" path="m3540,8r1714,e" filled="f" strokeweight=".2045mm">
              <v:path arrowok="t"/>
            </v:shape>
            <v:shape id="_x0000_s1458" style="position:absolute;left:5263;top:8;width:826;height:0" coordorigin="5263,8" coordsize="826,0" path="m5263,8r826,e" filled="f" strokeweight=".2045mm">
              <v:path arrowok="t"/>
            </v:shape>
            <v:shape id="_x0000_s1457" style="position:absolute;left:6098;top:8;width:1476;height:0" coordorigin="6098,8" coordsize="1476,0" path="m6098,8r1476,e" filled="f" strokeweight=".2045mm">
              <v:path arrowok="t"/>
            </v:shape>
            <v:shape id="_x0000_s1456" style="position:absolute;left:7584;top:8;width:2959;height:0" coordorigin="7584,8" coordsize="2959,0" path="m7584,8r2959,e" filled="f" strokeweight=".2045mm">
              <v:path arrowok="t"/>
            </v:shape>
            <v:shape id="_x0000_s1455" style="position:absolute;left:1697;top:570;width:1834;height:0" coordorigin="1697,570" coordsize="1834,0" path="m1697,570r1833,e" filled="f" strokeweight=".2045mm">
              <v:path arrowok="t"/>
            </v:shape>
            <v:shape id="_x0000_s1454" style="position:absolute;left:3540;top:570;width:1714;height:0" coordorigin="3540,570" coordsize="1714,0" path="m3540,570r1714,e" filled="f" strokeweight=".2045mm">
              <v:path arrowok="t"/>
            </v:shape>
            <v:shape id="_x0000_s1453" style="position:absolute;left:5263;top:570;width:826;height:0" coordorigin="5263,570" coordsize="826,0" path="m5263,570r826,e" filled="f" strokeweight=".2045mm">
              <v:path arrowok="t"/>
            </v:shape>
            <v:shape id="_x0000_s1452" style="position:absolute;left:6098;top:570;width:1476;height:0" coordorigin="6098,570" coordsize="1476,0" path="m6098,570r1476,e" filled="f" strokeweight=".2045mm">
              <v:path arrowok="t"/>
            </v:shape>
            <v:shape id="_x0000_s1451" style="position:absolute;left:7584;top:570;width:2959;height:0" coordorigin="7584,570" coordsize="2959,0" path="m7584,570r2959,e" filled="f" strokeweight=".2045mm">
              <v:path arrowok="t"/>
            </v:shape>
            <v:shape id="_x0000_s1450" style="position:absolute;left:1692;top:-573;width:0;height:1709" coordorigin="1692,-573" coordsize="0,1709" path="m1692,-573r,1709e" filled="f" strokeweight=".2045mm">
              <v:path arrowok="t"/>
            </v:shape>
            <v:shape id="_x0000_s1449" style="position:absolute;left:1697;top:1131;width:1834;height:0" coordorigin="1697,1131" coordsize="1834,0" path="m1697,1131r1833,e" filled="f" strokeweight=".2045mm">
              <v:path arrowok="t"/>
            </v:shape>
            <v:shape id="_x0000_s1448" style="position:absolute;left:3535;top:-285;width:0;height:1421" coordorigin="3535,-285" coordsize="0,1421" path="m3535,-285r,1421e" filled="f" strokeweight=".2045mm">
              <v:path arrowok="t"/>
            </v:shape>
            <v:shape id="_x0000_s1447" style="position:absolute;left:3540;top:1131;width:1714;height:0" coordorigin="3540,1131" coordsize="1714,0" path="m3540,1131r1714,e" filled="f" strokeweight=".2045mm">
              <v:path arrowok="t"/>
            </v:shape>
            <v:shape id="_x0000_s1446" style="position:absolute;left:5258;top:-285;width:0;height:1421" coordorigin="5258,-285" coordsize="0,1421" path="m5258,-285r,1421e" filled="f" strokeweight=".2045mm">
              <v:path arrowok="t"/>
            </v:shape>
            <v:shape id="_x0000_s1445" style="position:absolute;left:5263;top:1131;width:826;height:0" coordorigin="5263,1131" coordsize="826,0" path="m5263,1131r826,e" filled="f" strokeweight=".2045mm">
              <v:path arrowok="t"/>
            </v:shape>
            <v:shape id="_x0000_s1444" style="position:absolute;left:6094;top:-285;width:0;height:1421" coordorigin="6094,-285" coordsize="0,1421" path="m6094,-285r,1421e" filled="f" strokeweight=".2045mm">
              <v:path arrowok="t"/>
            </v:shape>
            <v:shape id="_x0000_s1443" style="position:absolute;left:6098;top:1131;width:1476;height:0" coordorigin="6098,1131" coordsize="1476,0" path="m6098,1131r1476,e" filled="f" strokeweight=".2045mm">
              <v:path arrowok="t"/>
            </v:shape>
            <v:shape id="_x0000_s1442" style="position:absolute;left:7579;top:-285;width:0;height:1421" coordorigin="7579,-285" coordsize="0,1421" path="m7579,-285r,1421e" filled="f" strokeweight=".2045mm">
              <v:path arrowok="t"/>
            </v:shape>
            <v:shape id="_x0000_s1441" style="position:absolute;left:7584;top:1131;width:2959;height:0" coordorigin="7584,1131" coordsize="2959,0" path="m7584,1131r2959,e" filled="f" strokeweight=".2045mm">
              <v:path arrowok="t"/>
            </v:shape>
            <v:shape id="_x0000_s1440" style="position:absolute;left:10548;top:-573;width:0;height:1709" coordorigin="10548,-573" coordsize="0,1709" path="m10548,-573r,1709e" filled="f" strokeweight=".2045mm">
              <v:path arrowok="t"/>
            </v:shape>
            <w10:wrap anchorx="page"/>
          </v:group>
        </w:pict>
      </w:r>
      <w:r>
        <w:rPr>
          <w:position w:val="-1"/>
          <w:sz w:val="24"/>
          <w:szCs w:val="24"/>
        </w:rPr>
        <w:t xml:space="preserve">Stores the </w:t>
      </w:r>
      <w:proofErr w:type="spellStart"/>
      <w:r>
        <w:rPr>
          <w:position w:val="-1"/>
          <w:sz w:val="24"/>
          <w:szCs w:val="24"/>
        </w:rPr>
        <w:t>CategoryId</w:t>
      </w:r>
      <w:proofErr w:type="spellEnd"/>
      <w:r>
        <w:rPr>
          <w:position w:val="-1"/>
          <w:sz w:val="24"/>
          <w:szCs w:val="24"/>
        </w:rPr>
        <w:t xml:space="preserve"> of</w:t>
      </w:r>
    </w:p>
    <w:p w:rsidR="00E077B4" w:rsidRDefault="004C7980">
      <w:pPr>
        <w:spacing w:before="5" w:line="488" w:lineRule="auto"/>
        <w:ind w:left="320" w:right="-41"/>
        <w:rPr>
          <w:sz w:val="24"/>
          <w:szCs w:val="24"/>
        </w:rPr>
      </w:pPr>
      <w:proofErr w:type="spellStart"/>
      <w:r>
        <w:rPr>
          <w:sz w:val="24"/>
          <w:szCs w:val="24"/>
        </w:rPr>
        <w:t>CategoryID</w:t>
      </w:r>
      <w:proofErr w:type="spellEnd"/>
      <w:r>
        <w:rPr>
          <w:sz w:val="24"/>
          <w:szCs w:val="24"/>
        </w:rPr>
        <w:t xml:space="preserve">            Varchar(5)           No         PK </w:t>
      </w:r>
      <w:proofErr w:type="spellStart"/>
      <w:r>
        <w:rPr>
          <w:sz w:val="24"/>
          <w:szCs w:val="24"/>
        </w:rPr>
        <w:t>CategoryName</w:t>
      </w:r>
      <w:proofErr w:type="spellEnd"/>
      <w:r>
        <w:rPr>
          <w:sz w:val="24"/>
          <w:szCs w:val="24"/>
        </w:rPr>
        <w:t xml:space="preserve">       </w:t>
      </w:r>
      <w:proofErr w:type="spellStart"/>
      <w:r>
        <w:rPr>
          <w:sz w:val="24"/>
          <w:szCs w:val="24"/>
        </w:rPr>
        <w:t>Nvarchar</w:t>
      </w:r>
      <w:proofErr w:type="spellEnd"/>
      <w:r>
        <w:rPr>
          <w:sz w:val="24"/>
          <w:szCs w:val="24"/>
        </w:rPr>
        <w:t>(30)       No</w:t>
      </w:r>
    </w:p>
    <w:p w:rsidR="00E077B4" w:rsidRDefault="004C7980">
      <w:pPr>
        <w:spacing w:before="5"/>
        <w:rPr>
          <w:sz w:val="24"/>
          <w:szCs w:val="24"/>
        </w:rPr>
      </w:pPr>
      <w:r>
        <w:br w:type="column"/>
      </w:r>
      <w:r>
        <w:rPr>
          <w:sz w:val="24"/>
          <w:szCs w:val="24"/>
        </w:rPr>
        <w:t>Item</w:t>
      </w:r>
    </w:p>
    <w:p w:rsidR="00E077B4" w:rsidRDefault="004C7980">
      <w:pPr>
        <w:spacing w:before="9"/>
        <w:ind w:right="312"/>
        <w:rPr>
          <w:sz w:val="24"/>
          <w:szCs w:val="24"/>
        </w:rPr>
        <w:sectPr w:rsidR="00E077B4">
          <w:type w:val="continuous"/>
          <w:pgSz w:w="12240" w:h="15840"/>
          <w:pgMar w:top="1020" w:right="1480" w:bottom="280" w:left="1480" w:header="720" w:footer="720" w:gutter="0"/>
          <w:cols w:num="2" w:space="720" w:equalWidth="0">
            <w:col w:w="5025" w:space="1182"/>
            <w:col w:w="3073"/>
          </w:cols>
        </w:sectPr>
      </w:pPr>
      <w:r>
        <w:rPr>
          <w:sz w:val="24"/>
          <w:szCs w:val="24"/>
        </w:rPr>
        <w:t xml:space="preserve">Stores the </w:t>
      </w:r>
      <w:proofErr w:type="spellStart"/>
      <w:r>
        <w:rPr>
          <w:sz w:val="24"/>
          <w:szCs w:val="24"/>
        </w:rPr>
        <w:t>CategoryName</w:t>
      </w:r>
      <w:proofErr w:type="spellEnd"/>
      <w:r>
        <w:rPr>
          <w:sz w:val="24"/>
          <w:szCs w:val="24"/>
        </w:rPr>
        <w:t xml:space="preserve"> of the </w:t>
      </w:r>
      <w:proofErr w:type="spellStart"/>
      <w:r>
        <w:rPr>
          <w:sz w:val="24"/>
          <w:szCs w:val="24"/>
        </w:rPr>
        <w:t>ITem</w:t>
      </w:r>
      <w:proofErr w:type="spellEnd"/>
    </w:p>
    <w:p w:rsidR="00E077B4" w:rsidRDefault="00E077B4">
      <w:pPr>
        <w:spacing w:line="200" w:lineRule="exact"/>
      </w:pPr>
    </w:p>
    <w:p w:rsidR="00E077B4" w:rsidRDefault="00E077B4">
      <w:pPr>
        <w:spacing w:line="200" w:lineRule="exact"/>
      </w:pPr>
    </w:p>
    <w:p w:rsidR="00E077B4" w:rsidRDefault="00E077B4">
      <w:pPr>
        <w:spacing w:before="14" w:line="220" w:lineRule="exact"/>
        <w:rPr>
          <w:sz w:val="22"/>
          <w:szCs w:val="22"/>
        </w:rPr>
      </w:pPr>
    </w:p>
    <w:p w:rsidR="00E077B4" w:rsidRDefault="004C7980">
      <w:pPr>
        <w:spacing w:before="29"/>
        <w:ind w:left="320"/>
        <w:rPr>
          <w:sz w:val="24"/>
          <w:szCs w:val="24"/>
        </w:rPr>
      </w:pPr>
      <w:r>
        <w:rPr>
          <w:b/>
          <w:sz w:val="24"/>
          <w:szCs w:val="24"/>
        </w:rPr>
        <w:t>Table: Items</w:t>
      </w:r>
    </w:p>
    <w:p w:rsidR="00E077B4" w:rsidRDefault="004C7980">
      <w:pPr>
        <w:spacing w:before="12"/>
        <w:ind w:left="320"/>
        <w:rPr>
          <w:sz w:val="24"/>
          <w:szCs w:val="24"/>
        </w:rPr>
      </w:pPr>
      <w:r>
        <w:rPr>
          <w:b/>
          <w:sz w:val="24"/>
          <w:szCs w:val="24"/>
        </w:rPr>
        <w:t>Field Name          Data Type           Null       Key                   Description</w:t>
      </w:r>
    </w:p>
    <w:p w:rsidR="00E077B4" w:rsidRDefault="00E077B4">
      <w:pPr>
        <w:spacing w:line="160" w:lineRule="exact"/>
        <w:rPr>
          <w:sz w:val="17"/>
          <w:szCs w:val="17"/>
        </w:rPr>
      </w:pPr>
    </w:p>
    <w:p w:rsidR="00E077B4" w:rsidRDefault="004C7980">
      <w:pPr>
        <w:ind w:left="320"/>
        <w:rPr>
          <w:sz w:val="24"/>
          <w:szCs w:val="24"/>
        </w:rPr>
      </w:pPr>
      <w:proofErr w:type="spellStart"/>
      <w:r>
        <w:rPr>
          <w:sz w:val="24"/>
          <w:szCs w:val="24"/>
        </w:rPr>
        <w:t>ItemID</w:t>
      </w:r>
      <w:proofErr w:type="spellEnd"/>
      <w:r>
        <w:rPr>
          <w:sz w:val="24"/>
          <w:szCs w:val="24"/>
        </w:rPr>
        <w:t xml:space="preserve">                  Varchar(5)            No         PK                    Stores </w:t>
      </w:r>
      <w:proofErr w:type="spellStart"/>
      <w:r>
        <w:rPr>
          <w:sz w:val="24"/>
          <w:szCs w:val="24"/>
        </w:rPr>
        <w:t>ItemId</w:t>
      </w:r>
      <w:proofErr w:type="spellEnd"/>
      <w:r>
        <w:rPr>
          <w:sz w:val="24"/>
          <w:szCs w:val="24"/>
        </w:rPr>
        <w:t xml:space="preserve"> of  the Items</w:t>
      </w:r>
    </w:p>
    <w:p w:rsidR="00E077B4" w:rsidRDefault="004C7980">
      <w:pPr>
        <w:spacing w:before="7" w:line="260" w:lineRule="exact"/>
        <w:ind w:right="640"/>
        <w:jc w:val="right"/>
        <w:rPr>
          <w:sz w:val="24"/>
          <w:szCs w:val="24"/>
        </w:rPr>
        <w:sectPr w:rsidR="00E077B4">
          <w:pgSz w:w="12240" w:h="15840"/>
          <w:pgMar w:top="1020" w:right="1480" w:bottom="280" w:left="1480" w:header="718" w:footer="580" w:gutter="0"/>
          <w:cols w:space="720"/>
        </w:sectPr>
      </w:pPr>
      <w:r>
        <w:rPr>
          <w:position w:val="-1"/>
          <w:sz w:val="24"/>
          <w:szCs w:val="24"/>
        </w:rPr>
        <w:t>Stores Item Name of  the</w:t>
      </w:r>
    </w:p>
    <w:p w:rsidR="00E077B4" w:rsidRDefault="004C7980">
      <w:pPr>
        <w:spacing w:before="5" w:line="260" w:lineRule="exact"/>
        <w:ind w:left="320" w:right="-56"/>
        <w:rPr>
          <w:sz w:val="24"/>
          <w:szCs w:val="24"/>
        </w:rPr>
      </w:pPr>
      <w:proofErr w:type="spellStart"/>
      <w:r>
        <w:rPr>
          <w:position w:val="-1"/>
          <w:sz w:val="24"/>
          <w:szCs w:val="24"/>
        </w:rPr>
        <w:t>ItemName</w:t>
      </w:r>
      <w:proofErr w:type="spellEnd"/>
      <w:r>
        <w:rPr>
          <w:position w:val="-1"/>
          <w:sz w:val="24"/>
          <w:szCs w:val="24"/>
        </w:rPr>
        <w:t xml:space="preserve">             </w:t>
      </w:r>
      <w:proofErr w:type="spellStart"/>
      <w:r>
        <w:rPr>
          <w:position w:val="-1"/>
          <w:sz w:val="24"/>
          <w:szCs w:val="24"/>
        </w:rPr>
        <w:t>Nvarchar</w:t>
      </w:r>
      <w:proofErr w:type="spellEnd"/>
      <w:r>
        <w:rPr>
          <w:position w:val="-1"/>
          <w:sz w:val="24"/>
          <w:szCs w:val="24"/>
        </w:rPr>
        <w:t>(25)        No</w:t>
      </w:r>
    </w:p>
    <w:p w:rsidR="00E077B4" w:rsidRDefault="004C7980">
      <w:pPr>
        <w:spacing w:before="5" w:line="260" w:lineRule="exact"/>
        <w:rPr>
          <w:sz w:val="24"/>
          <w:szCs w:val="24"/>
        </w:rPr>
        <w:sectPr w:rsidR="00E077B4">
          <w:type w:val="continuous"/>
          <w:pgSz w:w="12240" w:h="15840"/>
          <w:pgMar w:top="1020" w:right="1480" w:bottom="280" w:left="1480" w:header="720" w:footer="720" w:gutter="0"/>
          <w:cols w:num="2" w:space="720" w:equalWidth="0">
            <w:col w:w="4156" w:space="2080"/>
            <w:col w:w="3044"/>
          </w:cols>
        </w:sectPr>
      </w:pPr>
      <w:r>
        <w:br w:type="column"/>
      </w:r>
      <w:r>
        <w:rPr>
          <w:position w:val="-1"/>
          <w:sz w:val="24"/>
          <w:szCs w:val="24"/>
        </w:rPr>
        <w:t>Items</w:t>
      </w:r>
    </w:p>
    <w:p w:rsidR="00E077B4" w:rsidRDefault="00E077B4">
      <w:pPr>
        <w:spacing w:before="19" w:line="240" w:lineRule="exact"/>
        <w:rPr>
          <w:sz w:val="24"/>
          <w:szCs w:val="24"/>
        </w:rPr>
      </w:pPr>
    </w:p>
    <w:p w:rsidR="00E077B4" w:rsidRDefault="004C7980">
      <w:pPr>
        <w:spacing w:before="29"/>
        <w:ind w:left="320"/>
        <w:rPr>
          <w:sz w:val="24"/>
          <w:szCs w:val="24"/>
        </w:rPr>
      </w:pPr>
      <w:r>
        <w:rPr>
          <w:sz w:val="24"/>
          <w:szCs w:val="24"/>
        </w:rPr>
        <w:t xml:space="preserve">Unit                       </w:t>
      </w:r>
      <w:proofErr w:type="spellStart"/>
      <w:r>
        <w:rPr>
          <w:sz w:val="24"/>
          <w:szCs w:val="24"/>
        </w:rPr>
        <w:t>Nvarchar</w:t>
      </w:r>
      <w:proofErr w:type="spellEnd"/>
      <w:r>
        <w:rPr>
          <w:sz w:val="24"/>
          <w:szCs w:val="24"/>
        </w:rPr>
        <w:t>(20)        No                                   Stores unit of the Items</w:t>
      </w:r>
    </w:p>
    <w:p w:rsidR="00E077B4" w:rsidRDefault="004C7980">
      <w:pPr>
        <w:spacing w:before="9"/>
        <w:ind w:left="320"/>
        <w:rPr>
          <w:sz w:val="24"/>
          <w:szCs w:val="24"/>
        </w:rPr>
      </w:pPr>
      <w:r>
        <w:rPr>
          <w:sz w:val="24"/>
          <w:szCs w:val="24"/>
        </w:rPr>
        <w:t>Quantity</w:t>
      </w:r>
    </w:p>
    <w:p w:rsidR="00E077B4" w:rsidRDefault="004C7980">
      <w:pPr>
        <w:spacing w:line="260" w:lineRule="exact"/>
        <w:ind w:left="320"/>
        <w:rPr>
          <w:sz w:val="24"/>
          <w:szCs w:val="24"/>
        </w:rPr>
      </w:pPr>
      <w:r>
        <w:rPr>
          <w:position w:val="-1"/>
          <w:sz w:val="24"/>
          <w:szCs w:val="24"/>
        </w:rPr>
        <w:t>Available              In</w:t>
      </w:r>
      <w:r>
        <w:rPr>
          <w:position w:val="-1"/>
          <w:sz w:val="24"/>
          <w:szCs w:val="24"/>
        </w:rPr>
        <w:t>t                         No         CHK                 Stores quantity of items</w:t>
      </w:r>
    </w:p>
    <w:p w:rsidR="00E077B4" w:rsidRDefault="00E077B4">
      <w:pPr>
        <w:spacing w:before="4" w:line="180" w:lineRule="exact"/>
        <w:rPr>
          <w:sz w:val="19"/>
          <w:szCs w:val="19"/>
        </w:rPr>
      </w:pPr>
    </w:p>
    <w:p w:rsidR="00E077B4" w:rsidRDefault="004C7980">
      <w:pPr>
        <w:spacing w:before="29" w:line="260" w:lineRule="exact"/>
        <w:ind w:left="320"/>
        <w:rPr>
          <w:sz w:val="24"/>
          <w:szCs w:val="24"/>
        </w:rPr>
      </w:pPr>
      <w:r>
        <w:pict>
          <v:group id="_x0000_s1350" style="position:absolute;left:0;text-align:left;margin-left:83.35pt;margin-top:83.2pt;width:445.3pt;height:313.8pt;z-index:-2563;mso-position-horizontal-relative:page;mso-position-vertical-relative:page" coordorigin="1667,1664" coordsize="8906,6276">
            <v:shape id="_x0000_s1438" style="position:absolute;left:1697;top:1694;width:8846;height:278" coordorigin="1697,1694" coordsize="8846,278" path="m10440,1972r103,l10543,1694r-8846,l1697,1972r103,l1800,1696r8640,l10440,1972xe" fillcolor="#e0e0e0" stroked="f">
              <v:path arrowok="t"/>
            </v:shape>
            <v:shape id="_x0000_s1437" style="position:absolute;left:1800;top:1696;width:8640;height:276" coordorigin="1800,1696" coordsize="8640,276" path="m1800,1972r8640,l10440,1696r-8640,l1800,1972xe" fillcolor="#e0e0e0" stroked="f">
              <v:path arrowok="t"/>
            </v:shape>
            <v:shape id="_x0000_s1436" style="position:absolute;left:1697;top:1689;width:8846;height:0" coordorigin="1697,1689" coordsize="8846,0" path="m1697,1689r8846,e" filled="f" strokeweight=".2045mm">
              <v:path arrowok="t"/>
            </v:shape>
            <v:shape id="_x0000_s1435" style="position:absolute;left:1697;top:1982;width:1786;height:278" coordorigin="1697,1982" coordsize="1786,278" path="m3374,2260r108,l3482,1982r-1785,l1697,2260r103,l1800,1984r1574,l3374,2260xe" fillcolor="#e0e0e0" stroked="f">
              <v:path arrowok="t"/>
            </v:shape>
            <v:shape id="_x0000_s1434" style="position:absolute;left:1800;top:1984;width:1574;height:276" coordorigin="1800,1984" coordsize="1574,276" path="m1800,2260r1574,l3374,1984r-1574,l1800,2260xe" fillcolor="#e0e0e0" stroked="f">
              <v:path arrowok="t"/>
            </v:shape>
            <v:shape id="_x0000_s1433" style="position:absolute;left:3468;top:1982;width:1771;height:278" coordorigin="3468,1982" coordsize="1771,278" path="m5131,2260r108,l5239,1982r-1771,l3468,2260r122,l3590,1984r1541,l5131,2260xe" fillcolor="#e0e0e0" stroked="f">
              <v:path arrowok="t"/>
            </v:shape>
            <v:shape id="_x0000_s1432" style="position:absolute;left:3590;top:1984;width:1541;height:276" coordorigin="3590,1984" coordsize="1541,276" path="m3590,2260r1541,l5131,1984r-1541,l3590,2260xe" fillcolor="#e0e0e0" stroked="f">
              <v:path arrowok="t"/>
            </v:shape>
            <v:shape id="_x0000_s1431" style="position:absolute;left:5225;top:1982;width:854;height:278" coordorigin="5225,1982" coordsize="854,278" path="m5971,2260r108,l6079,1982r-854,l5225,2260r122,l5347,1984r624,l5971,2260xe" fillcolor="#e0e0e0" stroked="f">
              <v:path arrowok="t"/>
            </v:shape>
            <v:shape id="_x0000_s1430" style="position:absolute;left:5347;top:1984;width:624;height:276" coordorigin="5347,1984" coordsize="624,276" path="m5347,2260r624,l5971,1984r-624,l5347,2260xe" fillcolor="#e0e0e0" stroked="f">
              <v:path arrowok="t"/>
            </v:shape>
            <v:shape id="_x0000_s1429" style="position:absolute;left:6065;top:1982;width:1543;height:278" coordorigin="6065,1982" coordsize="1543,278" path="m7500,2260r108,l7608,1982r-1543,l6065,2260r122,l6187,1984r1313,l7500,2260xe" fillcolor="#e0e0e0" stroked="f">
              <v:path arrowok="t"/>
            </v:shape>
            <v:shape id="_x0000_s1428" style="position:absolute;left:6187;top:1984;width:1313;height:276" coordorigin="6187,1984" coordsize="1313,276" path="m6187,2260r1313,l7500,1984r-1313,l6187,2260xe" fillcolor="#e0e0e0" stroked="f">
              <v:path arrowok="t"/>
            </v:shape>
            <v:shape id="_x0000_s1427" style="position:absolute;left:7594;top:1982;width:2950;height:278" coordorigin="7594,1982" coordsize="2950,278" path="m10440,2260r103,l10543,1982r-2949,l7594,2260r122,l7716,1984r2724,l10440,2260xe" fillcolor="#e0e0e0" stroked="f">
              <v:path arrowok="t"/>
            </v:shape>
            <v:shape id="_x0000_s1426" style="position:absolute;left:7716;top:1984;width:2724;height:276" coordorigin="7716,1984" coordsize="2724,276" path="m7716,2260r2724,l10440,1984r-2724,l7716,2260xe" fillcolor="#e0e0e0" stroked="f">
              <v:path arrowok="t"/>
            </v:shape>
            <v:shape id="_x0000_s1425" style="position:absolute;left:1697;top:1977;width:1778;height:0" coordorigin="1697,1977" coordsize="1778,0" path="m1697,1977r1778,e" filled="f" strokeweight=".2045mm">
              <v:path arrowok="t"/>
            </v:shape>
            <v:shape id="_x0000_s1424" style="position:absolute;left:3475;top:1977;width:10;height:0" coordorigin="3475,1977" coordsize="10,0" path="m3475,1977r10,e" filled="f" strokeweight=".2045mm">
              <v:path arrowok="t"/>
            </v:shape>
            <v:shape id="_x0000_s1423" style="position:absolute;left:3485;top:1977;width:1747;height:0" coordorigin="3485,1977" coordsize="1747,0" path="m3485,1977r1747,e" filled="f" strokeweight=".2045mm">
              <v:path arrowok="t"/>
            </v:shape>
            <v:shape id="_x0000_s1422" style="position:absolute;left:5232;top:1977;width:10;height:0" coordorigin="5232,1977" coordsize="10,0" path="m5232,1977r10,e" filled="f" strokeweight=".2045mm">
              <v:path arrowok="t"/>
            </v:shape>
            <v:shape id="_x0000_s1421" style="position:absolute;left:5242;top:1977;width:830;height:0" coordorigin="5242,1977" coordsize="830,0" path="m5242,1977r830,e" filled="f" strokeweight=".2045mm">
              <v:path arrowok="t"/>
            </v:shape>
            <v:shape id="_x0000_s1420" style="position:absolute;left:6072;top:1977;width:10;height:0" coordorigin="6072,1977" coordsize="10,0" path="m6072,1977r10,e" filled="f" strokeweight=".2045mm">
              <v:path arrowok="t"/>
            </v:shape>
            <v:shape id="_x0000_s1419" style="position:absolute;left:6082;top:1977;width:1519;height:0" coordorigin="6082,1977" coordsize="1519,0" path="m6082,1977r1519,e" filled="f" strokeweight=".2045mm">
              <v:path arrowok="t"/>
            </v:shape>
            <v:shape id="_x0000_s1418" style="position:absolute;left:7601;top:1977;width:10;height:0" coordorigin="7601,1977" coordsize="10,0" path="m7601,1977r9,e" filled="f" strokeweight=".2045mm">
              <v:path arrowok="t"/>
            </v:shape>
            <v:shape id="_x0000_s1417" style="position:absolute;left:7610;top:1977;width:2933;height:0" coordorigin="7610,1977" coordsize="2933,0" path="m7610,1977r2933,e" filled="f" strokeweight=".2045mm">
              <v:path arrowok="t"/>
            </v:shape>
            <v:shape id="_x0000_s1416" style="position:absolute;left:1697;top:2265;width:1778;height:0" coordorigin="1697,2265" coordsize="1778,0" path="m1697,2265r1778,e" filled="f" strokeweight=".2045mm">
              <v:path arrowok="t"/>
            </v:shape>
            <v:shape id="_x0000_s1415" style="position:absolute;left:3487;top:2265;width:1745;height:0" coordorigin="3487,2265" coordsize="1745,0" path="m3487,2265r1745,e" filled="f" strokeweight=".2045mm">
              <v:path arrowok="t"/>
            </v:shape>
            <v:shape id="_x0000_s1414" style="position:absolute;left:5244;top:2265;width:828;height:0" coordorigin="5244,2265" coordsize="828,0" path="m5244,2265r828,e" filled="f" strokeweight=".2045mm">
              <v:path arrowok="t"/>
            </v:shape>
            <v:shape id="_x0000_s1413" style="position:absolute;left:6084;top:2265;width:1517;height:0" coordorigin="6084,2265" coordsize="1517,0" path="m6084,2265r1517,e" filled="f" strokeweight=".2045mm">
              <v:path arrowok="t"/>
            </v:shape>
            <v:shape id="_x0000_s1412" style="position:absolute;left:7613;top:2265;width:2930;height:0" coordorigin="7613,2265" coordsize="2930,0" path="m7613,2265r2930,e" filled="f" strokeweight=".2045mm">
              <v:path arrowok="t"/>
            </v:shape>
            <v:shape id="_x0000_s1411" style="position:absolute;left:1697;top:2714;width:1781;height:0" coordorigin="1697,2714" coordsize="1781,0" path="m1697,2714r1781,e" filled="f" strokeweight=".2045mm">
              <v:path arrowok="t"/>
            </v:shape>
            <v:shape id="_x0000_s1410" style="position:absolute;left:3487;top:2714;width:1747;height:0" coordorigin="3487,2714" coordsize="1747,0" path="m3487,2714r1747,e" filled="f" strokeweight=".2045mm">
              <v:path arrowok="t"/>
            </v:shape>
            <v:shape id="_x0000_s1409" style="position:absolute;left:5244;top:2714;width:830;height:0" coordorigin="5244,2714" coordsize="830,0" path="m5244,2714r830,e" filled="f" strokeweight=".2045mm">
              <v:path arrowok="t"/>
            </v:shape>
            <v:shape id="_x0000_s1408" style="position:absolute;left:6084;top:2714;width:1519;height:0" coordorigin="6084,2714" coordsize="1519,0" path="m6084,2714r1519,e" filled="f" strokeweight=".2045mm">
              <v:path arrowok="t"/>
            </v:shape>
            <v:shape id="_x0000_s1407" style="position:absolute;left:7613;top:2714;width:2930;height:0" coordorigin="7613,2714" coordsize="2930,0" path="m7613,2714r2930,e" filled="f" strokeweight=".2045mm">
              <v:path arrowok="t"/>
            </v:shape>
            <v:shape id="_x0000_s1406" style="position:absolute;left:1697;top:3275;width:1781;height:0" coordorigin="1697,3275" coordsize="1781,0" path="m1697,3275r1781,e" filled="f" strokeweight=".2045mm">
              <v:path arrowok="t"/>
            </v:shape>
            <v:shape id="_x0000_s1405" style="position:absolute;left:3487;top:3275;width:1747;height:0" coordorigin="3487,3275" coordsize="1747,0" path="m3487,3275r1747,e" filled="f" strokeweight=".2045mm">
              <v:path arrowok="t"/>
            </v:shape>
            <v:shape id="_x0000_s1404" style="position:absolute;left:5244;top:3275;width:830;height:0" coordorigin="5244,3275" coordsize="830,0" path="m5244,3275r830,e" filled="f" strokeweight=".2045mm">
              <v:path arrowok="t"/>
            </v:shape>
            <v:shape id="_x0000_s1403" style="position:absolute;left:6084;top:3275;width:1519;height:0" coordorigin="6084,3275" coordsize="1519,0" path="m6084,3275r1519,e" filled="f" strokeweight=".2045mm">
              <v:path arrowok="t"/>
            </v:shape>
            <v:shape id="_x0000_s1402" style="position:absolute;left:7613;top:3275;width:2930;height:0" coordorigin="7613,3275" coordsize="2930,0" path="m7613,3275r2930,e" filled="f" strokeweight=".2045mm">
              <v:path arrowok="t"/>
            </v:shape>
            <v:shape id="_x0000_s1401" style="position:absolute;left:1697;top:3834;width:1781;height:0" coordorigin="1697,3834" coordsize="1781,0" path="m1697,3834r1781,e" filled="f" strokeweight=".2045mm">
              <v:path arrowok="t"/>
            </v:shape>
            <v:shape id="_x0000_s1400" style="position:absolute;left:3487;top:3834;width:1747;height:0" coordorigin="3487,3834" coordsize="1747,0" path="m3487,3834r1747,e" filled="f" strokeweight=".2045mm">
              <v:path arrowok="t"/>
            </v:shape>
            <v:shape id="_x0000_s1399" style="position:absolute;left:5244;top:3834;width:830;height:0" coordorigin="5244,3834" coordsize="830,0" path="m5244,3834r830,e" filled="f" strokeweight=".2045mm">
              <v:path arrowok="t"/>
            </v:shape>
            <v:shape id="_x0000_s1398" style="position:absolute;left:6084;top:3834;width:1519;height:0" coordorigin="6084,3834" coordsize="1519,0" path="m6084,3834r1519,e" filled="f" strokeweight=".2045mm">
              <v:path arrowok="t"/>
            </v:shape>
            <v:shape id="_x0000_s1397" style="position:absolute;left:7613;top:3834;width:2930;height:0" coordorigin="7613,3834" coordsize="2930,0" path="m7613,3834r2930,e" filled="f" strokeweight=".2045mm">
              <v:path arrowok="t"/>
            </v:shape>
            <v:shape id="_x0000_s1396" style="position:absolute;left:1697;top:4396;width:1781;height:0" coordorigin="1697,4396" coordsize="1781,0" path="m1697,4396r1781,e" filled="f" strokeweight=".2045mm">
              <v:path arrowok="t"/>
            </v:shape>
            <v:shape id="_x0000_s1395" style="position:absolute;left:3487;top:4396;width:1747;height:0" coordorigin="3487,4396" coordsize="1747,0" path="m3487,4396r1747,e" filled="f" strokeweight=".2045mm">
              <v:path arrowok="t"/>
            </v:shape>
            <v:shape id="_x0000_s1394" style="position:absolute;left:5244;top:4396;width:830;height:0" coordorigin="5244,4396" coordsize="830,0" path="m5244,4396r830,e" filled="f" strokeweight=".2045mm">
              <v:path arrowok="t"/>
            </v:shape>
            <v:shape id="_x0000_s1393" style="position:absolute;left:6084;top:4396;width:1519;height:0" coordorigin="6084,4396" coordsize="1519,0" path="m6084,4396r1519,e" filled="f" strokeweight=".2045mm">
              <v:path arrowok="t"/>
            </v:shape>
            <v:shape id="_x0000_s1392" style="position:absolute;left:7613;top:4396;width:2930;height:0" coordorigin="7613,4396" coordsize="2930,0" path="m7613,4396r2930,e" filled="f" strokeweight=".2045mm">
              <v:path arrowok="t"/>
            </v:shape>
            <v:shape id="_x0000_s1391" style="position:absolute;left:1697;top:4890;width:1781;height:0" coordorigin="1697,4890" coordsize="1781,0" path="m1697,4890r1781,e" filled="f" strokeweight=".2045mm">
              <v:path arrowok="t"/>
            </v:shape>
            <v:shape id="_x0000_s1390" style="position:absolute;left:3487;top:4890;width:1747;height:0" coordorigin="3487,4890" coordsize="1747,0" path="m3487,4890r1747,e" filled="f" strokeweight=".2045mm">
              <v:path arrowok="t"/>
            </v:shape>
            <v:shape id="_x0000_s1389" style="position:absolute;left:5244;top:4890;width:830;height:0" coordorigin="5244,4890" coordsize="830,0" path="m5244,4890r830,e" filled="f" strokeweight=".2045mm">
              <v:path arrowok="t"/>
            </v:shape>
            <v:shape id="_x0000_s1388" style="position:absolute;left:6084;top:4890;width:1519;height:0" coordorigin="6084,4890" coordsize="1519,0" path="m6084,4890r1519,e" filled="f" strokeweight=".2045mm">
              <v:path arrowok="t"/>
            </v:shape>
            <v:shape id="_x0000_s1387" style="position:absolute;left:7613;top:4890;width:2930;height:0" coordorigin="7613,4890" coordsize="2930,0" path="m7613,4890r2930,e" filled="f" strokeweight=".2045mm">
              <v:path arrowok="t"/>
            </v:shape>
            <v:shape id="_x0000_s1386" style="position:absolute;left:1697;top:5385;width:1781;height:0" coordorigin="1697,5385" coordsize="1781,0" path="m1697,5385r1781,e" filled="f" strokeweight=".2045mm">
              <v:path arrowok="t"/>
            </v:shape>
            <v:shape id="_x0000_s1385" style="position:absolute;left:3487;top:5385;width:1747;height:0" coordorigin="3487,5385" coordsize="1747,0" path="m3487,5385r1747,e" filled="f" strokeweight=".2045mm">
              <v:path arrowok="t"/>
            </v:shape>
            <v:shape id="_x0000_s1384" style="position:absolute;left:5244;top:5385;width:830;height:0" coordorigin="5244,5385" coordsize="830,0" path="m5244,5385r830,e" filled="f" strokeweight=".2045mm">
              <v:path arrowok="t"/>
            </v:shape>
            <v:shape id="_x0000_s1383" style="position:absolute;left:6084;top:5385;width:1519;height:0" coordorigin="6084,5385" coordsize="1519,0" path="m6084,5385r1519,e" filled="f" strokeweight=".2045mm">
              <v:path arrowok="t"/>
            </v:shape>
            <v:shape id="_x0000_s1382" style="position:absolute;left:7613;top:5385;width:2930;height:0" coordorigin="7613,5385" coordsize="2930,0" path="m7613,5385r2930,e" filled="f" strokeweight=".2045mm">
              <v:path arrowok="t"/>
            </v:shape>
            <v:shape id="_x0000_s1381" style="position:absolute;left:1697;top:5946;width:1781;height:0" coordorigin="1697,5946" coordsize="1781,0" path="m1697,5946r1781,e" filled="f" strokeweight=".2045mm">
              <v:path arrowok="t"/>
            </v:shape>
            <v:shape id="_x0000_s1380" style="position:absolute;left:3487;top:5946;width:1747;height:0" coordorigin="3487,5946" coordsize="1747,0" path="m3487,5946r1747,e" filled="f" strokeweight=".2045mm">
              <v:path arrowok="t"/>
            </v:shape>
            <v:shape id="_x0000_s1379" style="position:absolute;left:5244;top:5946;width:830;height:0" coordorigin="5244,5946" coordsize="830,0" path="m5244,5946r830,e" filled="f" strokeweight=".2045mm">
              <v:path arrowok="t"/>
            </v:shape>
            <v:shape id="_x0000_s1378" style="position:absolute;left:6084;top:5946;width:1519;height:0" coordorigin="6084,5946" coordsize="1519,0" path="m6084,5946r1519,e" filled="f" strokeweight=".2045mm">
              <v:path arrowok="t"/>
            </v:shape>
            <v:shape id="_x0000_s1377" style="position:absolute;left:7613;top:5946;width:2930;height:0" coordorigin="7613,5946" coordsize="2930,0" path="m7613,5946r2930,e" filled="f" strokeweight=".2045mm">
              <v:path arrowok="t"/>
            </v:shape>
            <v:shape id="_x0000_s1376" style="position:absolute;left:1697;top:6443;width:1781;height:0" coordorigin="1697,6443" coordsize="1781,0" path="m1697,6443r1781,e" filled="f" strokeweight=".2045mm">
              <v:path arrowok="t"/>
            </v:shape>
            <v:shape id="_x0000_s1375" style="position:absolute;left:3487;top:6443;width:1747;height:0" coordorigin="3487,6443" coordsize="1747,0" path="m3487,6443r1747,e" filled="f" strokeweight=".2045mm">
              <v:path arrowok="t"/>
            </v:shape>
            <v:shape id="_x0000_s1374" style="position:absolute;left:5244;top:6443;width:830;height:0" coordorigin="5244,6443" coordsize="830,0" path="m5244,6443r830,e" filled="f" strokeweight=".2045mm">
              <v:path arrowok="t"/>
            </v:shape>
            <v:shape id="_x0000_s1373" style="position:absolute;left:6084;top:6443;width:1519;height:0" coordorigin="6084,6443" coordsize="1519,0" path="m6084,6443r1519,e" filled="f" strokeweight=".2045mm">
              <v:path arrowok="t"/>
            </v:shape>
            <v:shape id="_x0000_s1372" style="position:absolute;left:7613;top:6443;width:2930;height:0" coordorigin="7613,6443" coordsize="2930,0" path="m7613,6443r2930,e" filled="f" strokeweight=".2045mm">
              <v:path arrowok="t"/>
            </v:shape>
            <v:shape id="_x0000_s1371" style="position:absolute;left:1697;top:6938;width:1781;height:0" coordorigin="1697,6938" coordsize="1781,0" path="m1697,6938r1781,e" filled="f" strokeweight=".2045mm">
              <v:path arrowok="t"/>
            </v:shape>
            <v:shape id="_x0000_s1370" style="position:absolute;left:3487;top:6938;width:1747;height:0" coordorigin="3487,6938" coordsize="1747,0" path="m3487,6938r1747,e" filled="f" strokeweight=".2045mm">
              <v:path arrowok="t"/>
            </v:shape>
            <v:shape id="_x0000_s1369" style="position:absolute;left:5244;top:6938;width:830;height:0" coordorigin="5244,6938" coordsize="830,0" path="m5244,6938r830,e" filled="f" strokeweight=".2045mm">
              <v:path arrowok="t"/>
            </v:shape>
            <v:shape id="_x0000_s1368" style="position:absolute;left:6084;top:6938;width:1519;height:0" coordorigin="6084,6938" coordsize="1519,0" path="m6084,6938r1519,e" filled="f" strokeweight=".2045mm">
              <v:path arrowok="t"/>
            </v:shape>
            <v:shape id="_x0000_s1367" style="position:absolute;left:7613;top:6938;width:2930;height:0" coordorigin="7613,6938" coordsize="2930,0" path="m7613,6938r2930,e" filled="f" strokeweight=".2045mm">
              <v:path arrowok="t"/>
            </v:shape>
            <v:shape id="_x0000_s1366" style="position:absolute;left:1697;top:7432;width:1781;height:0" coordorigin="1697,7432" coordsize="1781,0" path="m1697,7432r1781,e" filled="f" strokeweight=".2045mm">
              <v:path arrowok="t"/>
            </v:shape>
            <v:shape id="_x0000_s1365" style="position:absolute;left:3487;top:7432;width:1747;height:0" coordorigin="3487,7432" coordsize="1747,0" path="m3487,7432r1747,e" filled="f" strokeweight=".2045mm">
              <v:path arrowok="t"/>
            </v:shape>
            <v:shape id="_x0000_s1364" style="position:absolute;left:5244;top:7432;width:830;height:0" coordorigin="5244,7432" coordsize="830,0" path="m5244,7432r830,e" filled="f" strokeweight=".2045mm">
              <v:path arrowok="t"/>
            </v:shape>
            <v:shape id="_x0000_s1363" style="position:absolute;left:6084;top:7432;width:1519;height:0" coordorigin="6084,7432" coordsize="1519,0" path="m6084,7432r1519,e" filled="f" strokeweight=".2045mm">
              <v:path arrowok="t"/>
            </v:shape>
            <v:shape id="_x0000_s1362" style="position:absolute;left:7613;top:7432;width:2930;height:0" coordorigin="7613,7432" coordsize="2930,0" path="m7613,7432r2930,e" filled="f" strokeweight=".2045mm">
              <v:path arrowok="t"/>
            </v:shape>
            <v:shape id="_x0000_s1361" style="position:absolute;left:1692;top:1684;width:0;height:6250" coordorigin="1692,1684" coordsize="0,6250" path="m1692,1684r,6250e" filled="f" strokeweight=".2045mm">
              <v:path arrowok="t"/>
            </v:shape>
            <v:shape id="_x0000_s1360" style="position:absolute;left:1697;top:7929;width:1781;height:0" coordorigin="1697,7929" coordsize="1781,0" path="m1697,7929r1781,e" filled="f" strokeweight=".2045mm">
              <v:path arrowok="t"/>
            </v:shape>
            <v:shape id="_x0000_s1359" style="position:absolute;left:3482;top:2260;width:0;height:5674" coordorigin="3482,2260" coordsize="0,5674" path="m3482,2260r,5674e" filled="f" strokeweight=".2045mm">
              <v:path arrowok="t"/>
            </v:shape>
            <v:shape id="_x0000_s1358" style="position:absolute;left:3487;top:7929;width:1747;height:0" coordorigin="3487,7929" coordsize="1747,0" path="m3487,7929r1747,e" filled="f" strokeweight=".2045mm">
              <v:path arrowok="t"/>
            </v:shape>
            <v:shape id="_x0000_s1357" style="position:absolute;left:5239;top:2260;width:0;height:5674" coordorigin="5239,2260" coordsize="0,5674" path="m5239,2260r,5674e" filled="f" strokeweight=".2045mm">
              <v:path arrowok="t"/>
            </v:shape>
            <v:shape id="_x0000_s1356" style="position:absolute;left:5244;top:7929;width:830;height:0" coordorigin="5244,7929" coordsize="830,0" path="m5244,7929r830,e" filled="f" strokeweight=".2045mm">
              <v:path arrowok="t"/>
            </v:shape>
            <v:shape id="_x0000_s1355" style="position:absolute;left:6079;top:2260;width:0;height:5674" coordorigin="6079,2260" coordsize="0,5674" path="m6079,2260r,5674e" filled="f" strokeweight=".2045mm">
              <v:path arrowok="t"/>
            </v:shape>
            <v:shape id="_x0000_s1354" style="position:absolute;left:6084;top:7929;width:1519;height:0" coordorigin="6084,7929" coordsize="1519,0" path="m6084,7929r1519,e" filled="f" strokeweight=".2045mm">
              <v:path arrowok="t"/>
            </v:shape>
            <v:shape id="_x0000_s1353" style="position:absolute;left:7608;top:2260;width:0;height:5674" coordorigin="7608,2260" coordsize="0,5674" path="m7608,2260r,5674e" filled="f" strokeweight=".2045mm">
              <v:path arrowok="t"/>
            </v:shape>
            <v:shape id="_x0000_s1352" style="position:absolute;left:7613;top:7929;width:2930;height:0" coordorigin="7613,7929" coordsize="2930,0" path="m7613,7929r2930,e" filled="f" strokeweight=".2045mm">
              <v:path arrowok="t"/>
            </v:shape>
            <v:shape id="_x0000_s1351" style="position:absolute;left:10548;top:1684;width:0;height:6250" coordorigin="10548,1684" coordsize="0,6250" path="m10548,1684r,6250e" filled="f" strokeweight=".2045mm">
              <v:path arrowok="t"/>
            </v:shape>
            <w10:wrap anchorx="page" anchory="page"/>
          </v:group>
        </w:pict>
      </w:r>
      <w:r>
        <w:rPr>
          <w:position w:val="-1"/>
          <w:sz w:val="24"/>
          <w:szCs w:val="24"/>
        </w:rPr>
        <w:t>Price                      Float                     No                                   Stores price of Items</w:t>
      </w:r>
    </w:p>
    <w:p w:rsidR="00E077B4" w:rsidRDefault="00E077B4">
      <w:pPr>
        <w:spacing w:before="4" w:line="180" w:lineRule="exact"/>
        <w:rPr>
          <w:sz w:val="19"/>
          <w:szCs w:val="19"/>
        </w:rPr>
      </w:pPr>
    </w:p>
    <w:p w:rsidR="00E077B4" w:rsidRDefault="004C7980">
      <w:pPr>
        <w:spacing w:before="29"/>
        <w:ind w:left="320"/>
        <w:rPr>
          <w:sz w:val="24"/>
          <w:szCs w:val="24"/>
        </w:rPr>
      </w:pPr>
      <w:proofErr w:type="spellStart"/>
      <w:r>
        <w:rPr>
          <w:sz w:val="24"/>
          <w:szCs w:val="24"/>
        </w:rPr>
        <w:t>DateImport</w:t>
      </w:r>
      <w:proofErr w:type="spellEnd"/>
      <w:r>
        <w:rPr>
          <w:sz w:val="24"/>
          <w:szCs w:val="24"/>
        </w:rPr>
        <w:t xml:space="preserve">           Datetime               No                                   Stores Date import of Items</w:t>
      </w:r>
    </w:p>
    <w:p w:rsidR="00E077B4" w:rsidRDefault="004C7980">
      <w:pPr>
        <w:spacing w:before="9" w:line="260" w:lineRule="exact"/>
        <w:ind w:right="904"/>
        <w:jc w:val="right"/>
        <w:rPr>
          <w:sz w:val="24"/>
          <w:szCs w:val="24"/>
        </w:rPr>
        <w:sectPr w:rsidR="00E077B4">
          <w:type w:val="continuous"/>
          <w:pgSz w:w="12240" w:h="15840"/>
          <w:pgMar w:top="1020" w:right="1480" w:bottom="280" w:left="1480" w:header="720" w:footer="720" w:gutter="0"/>
          <w:cols w:space="720"/>
        </w:sectPr>
      </w:pPr>
      <w:r>
        <w:rPr>
          <w:position w:val="-1"/>
          <w:sz w:val="24"/>
          <w:szCs w:val="24"/>
        </w:rPr>
        <w:t>Stores Manufacture of</w:t>
      </w:r>
    </w:p>
    <w:p w:rsidR="00E077B4" w:rsidRDefault="004C7980">
      <w:pPr>
        <w:spacing w:before="5" w:line="260" w:lineRule="exact"/>
        <w:ind w:left="320" w:right="-56"/>
        <w:rPr>
          <w:sz w:val="24"/>
          <w:szCs w:val="24"/>
        </w:rPr>
      </w:pPr>
      <w:r>
        <w:rPr>
          <w:position w:val="-1"/>
          <w:sz w:val="24"/>
          <w:szCs w:val="24"/>
        </w:rPr>
        <w:t>M</w:t>
      </w:r>
      <w:r>
        <w:rPr>
          <w:position w:val="-1"/>
          <w:sz w:val="24"/>
          <w:szCs w:val="24"/>
        </w:rPr>
        <w:t xml:space="preserve">anufacture         </w:t>
      </w:r>
      <w:proofErr w:type="spellStart"/>
      <w:r>
        <w:rPr>
          <w:position w:val="-1"/>
          <w:sz w:val="24"/>
          <w:szCs w:val="24"/>
        </w:rPr>
        <w:t>Nvarchar</w:t>
      </w:r>
      <w:proofErr w:type="spellEnd"/>
      <w:r>
        <w:rPr>
          <w:position w:val="-1"/>
          <w:sz w:val="24"/>
          <w:szCs w:val="24"/>
        </w:rPr>
        <w:t>(50)        No</w:t>
      </w:r>
    </w:p>
    <w:p w:rsidR="00E077B4" w:rsidRDefault="004C7980">
      <w:pPr>
        <w:spacing w:before="5" w:line="260" w:lineRule="exact"/>
        <w:rPr>
          <w:sz w:val="24"/>
          <w:szCs w:val="24"/>
        </w:rPr>
        <w:sectPr w:rsidR="00E077B4">
          <w:type w:val="continuous"/>
          <w:pgSz w:w="12240" w:h="15840"/>
          <w:pgMar w:top="1020" w:right="1480" w:bottom="280" w:left="1480" w:header="720" w:footer="720" w:gutter="0"/>
          <w:cols w:num="2" w:space="720" w:equalWidth="0">
            <w:col w:w="4154" w:space="2082"/>
            <w:col w:w="3044"/>
          </w:cols>
        </w:sectPr>
      </w:pPr>
      <w:r>
        <w:br w:type="column"/>
      </w:r>
      <w:r>
        <w:rPr>
          <w:position w:val="-1"/>
          <w:sz w:val="24"/>
          <w:szCs w:val="24"/>
        </w:rPr>
        <w:t>Items</w:t>
      </w:r>
    </w:p>
    <w:p w:rsidR="00E077B4" w:rsidRDefault="00E077B4">
      <w:pPr>
        <w:spacing w:before="4" w:line="180" w:lineRule="exact"/>
        <w:rPr>
          <w:sz w:val="19"/>
          <w:szCs w:val="19"/>
        </w:rPr>
      </w:pPr>
    </w:p>
    <w:p w:rsidR="00E077B4" w:rsidRDefault="004C7980">
      <w:pPr>
        <w:spacing w:before="29" w:line="260" w:lineRule="exact"/>
        <w:ind w:left="320"/>
        <w:rPr>
          <w:sz w:val="24"/>
          <w:szCs w:val="24"/>
        </w:rPr>
      </w:pPr>
      <w:r>
        <w:rPr>
          <w:position w:val="-1"/>
          <w:sz w:val="24"/>
          <w:szCs w:val="24"/>
        </w:rPr>
        <w:t xml:space="preserve">Descript                </w:t>
      </w:r>
      <w:proofErr w:type="spellStart"/>
      <w:r>
        <w:rPr>
          <w:position w:val="-1"/>
          <w:sz w:val="24"/>
          <w:szCs w:val="24"/>
        </w:rPr>
        <w:t>Nvarchar</w:t>
      </w:r>
      <w:proofErr w:type="spellEnd"/>
      <w:r>
        <w:rPr>
          <w:position w:val="-1"/>
          <w:sz w:val="24"/>
          <w:szCs w:val="24"/>
        </w:rPr>
        <w:t>(200)      No                                   Store descript of Items</w:t>
      </w:r>
    </w:p>
    <w:p w:rsidR="00E077B4" w:rsidRDefault="00E077B4">
      <w:pPr>
        <w:spacing w:before="7" w:line="180" w:lineRule="exact"/>
        <w:rPr>
          <w:sz w:val="19"/>
          <w:szCs w:val="19"/>
        </w:rPr>
      </w:pPr>
    </w:p>
    <w:p w:rsidR="00E077B4" w:rsidRDefault="004C7980">
      <w:pPr>
        <w:spacing w:before="29" w:line="260" w:lineRule="exact"/>
        <w:ind w:left="320"/>
        <w:rPr>
          <w:sz w:val="24"/>
          <w:szCs w:val="24"/>
        </w:rPr>
      </w:pPr>
      <w:proofErr w:type="spellStart"/>
      <w:r>
        <w:rPr>
          <w:position w:val="-1"/>
          <w:sz w:val="24"/>
          <w:szCs w:val="24"/>
        </w:rPr>
        <w:t>CategoryID</w:t>
      </w:r>
      <w:proofErr w:type="spellEnd"/>
      <w:r>
        <w:rPr>
          <w:position w:val="-1"/>
          <w:sz w:val="24"/>
          <w:szCs w:val="24"/>
        </w:rPr>
        <w:t xml:space="preserve">           Varchar(5)            No         FK                    Sto</w:t>
      </w:r>
      <w:r>
        <w:rPr>
          <w:position w:val="-1"/>
          <w:sz w:val="24"/>
          <w:szCs w:val="24"/>
        </w:rPr>
        <w:t>res Category Id of Items</w:t>
      </w:r>
    </w:p>
    <w:p w:rsidR="00E077B4" w:rsidRDefault="00E077B4">
      <w:pPr>
        <w:spacing w:before="4" w:line="180" w:lineRule="exact"/>
        <w:rPr>
          <w:sz w:val="19"/>
          <w:szCs w:val="19"/>
        </w:rPr>
      </w:pPr>
    </w:p>
    <w:p w:rsidR="00E077B4" w:rsidRDefault="004C7980">
      <w:pPr>
        <w:spacing w:before="29" w:line="260" w:lineRule="exact"/>
        <w:ind w:left="320"/>
        <w:rPr>
          <w:sz w:val="24"/>
          <w:szCs w:val="24"/>
        </w:rPr>
      </w:pPr>
      <w:r>
        <w:rPr>
          <w:position w:val="-1"/>
          <w:sz w:val="24"/>
          <w:szCs w:val="24"/>
        </w:rPr>
        <w:t>Status                    Bit                        No                                   Stores status of items</w:t>
      </w:r>
    </w:p>
    <w:p w:rsidR="00E077B4" w:rsidRDefault="00E077B4">
      <w:pPr>
        <w:spacing w:before="4" w:line="180" w:lineRule="exact"/>
        <w:rPr>
          <w:sz w:val="19"/>
          <w:szCs w:val="19"/>
        </w:rPr>
      </w:pPr>
    </w:p>
    <w:p w:rsidR="00E077B4" w:rsidRDefault="004C7980">
      <w:pPr>
        <w:spacing w:before="29" w:line="260" w:lineRule="exact"/>
        <w:ind w:left="320"/>
        <w:rPr>
          <w:sz w:val="24"/>
          <w:szCs w:val="24"/>
        </w:rPr>
      </w:pPr>
      <w:r>
        <w:rPr>
          <w:position w:val="-1"/>
          <w:sz w:val="24"/>
          <w:szCs w:val="24"/>
        </w:rPr>
        <w:t>Sold                      Int                         Yes                                 Quantity sold of item</w:t>
      </w:r>
    </w:p>
    <w:p w:rsidR="00E077B4" w:rsidRDefault="00E077B4">
      <w:pPr>
        <w:spacing w:line="200" w:lineRule="exact"/>
      </w:pPr>
    </w:p>
    <w:p w:rsidR="00E077B4" w:rsidRDefault="00E077B4">
      <w:pPr>
        <w:spacing w:line="200" w:lineRule="exact"/>
      </w:pPr>
    </w:p>
    <w:p w:rsidR="00E077B4" w:rsidRDefault="00E077B4">
      <w:pPr>
        <w:spacing w:line="200" w:lineRule="exact"/>
      </w:pPr>
    </w:p>
    <w:p w:rsidR="00E077B4" w:rsidRDefault="00E077B4">
      <w:pPr>
        <w:spacing w:before="13" w:line="220" w:lineRule="exact"/>
        <w:rPr>
          <w:sz w:val="22"/>
          <w:szCs w:val="22"/>
        </w:rPr>
      </w:pPr>
    </w:p>
    <w:p w:rsidR="00E077B4" w:rsidRDefault="004C7980">
      <w:pPr>
        <w:spacing w:before="29"/>
        <w:ind w:left="320"/>
        <w:rPr>
          <w:sz w:val="24"/>
          <w:szCs w:val="24"/>
        </w:rPr>
      </w:pPr>
      <w:r>
        <w:rPr>
          <w:b/>
          <w:sz w:val="24"/>
          <w:szCs w:val="24"/>
        </w:rPr>
        <w:t>Table: Customer</w:t>
      </w:r>
    </w:p>
    <w:p w:rsidR="00E077B4" w:rsidRDefault="004C7980">
      <w:pPr>
        <w:spacing w:before="12"/>
        <w:ind w:left="320"/>
        <w:rPr>
          <w:sz w:val="24"/>
          <w:szCs w:val="24"/>
        </w:rPr>
      </w:pPr>
      <w:r>
        <w:rPr>
          <w:b/>
          <w:sz w:val="24"/>
          <w:szCs w:val="24"/>
        </w:rPr>
        <w:t>Field Name           Data Type           Null       Key                  Description</w:t>
      </w:r>
    </w:p>
    <w:p w:rsidR="00E077B4" w:rsidRDefault="00E077B4">
      <w:pPr>
        <w:spacing w:line="160" w:lineRule="exact"/>
        <w:rPr>
          <w:sz w:val="17"/>
          <w:szCs w:val="17"/>
        </w:rPr>
      </w:pPr>
    </w:p>
    <w:p w:rsidR="00E077B4" w:rsidRDefault="004C7980">
      <w:pPr>
        <w:spacing w:line="260" w:lineRule="exact"/>
        <w:ind w:left="320"/>
        <w:rPr>
          <w:sz w:val="24"/>
          <w:szCs w:val="24"/>
        </w:rPr>
      </w:pPr>
      <w:proofErr w:type="spellStart"/>
      <w:r>
        <w:rPr>
          <w:position w:val="-1"/>
          <w:sz w:val="24"/>
          <w:szCs w:val="24"/>
        </w:rPr>
        <w:t>CustomerID</w:t>
      </w:r>
      <w:proofErr w:type="spellEnd"/>
      <w:r>
        <w:rPr>
          <w:position w:val="-1"/>
          <w:sz w:val="24"/>
          <w:szCs w:val="24"/>
        </w:rPr>
        <w:t xml:space="preserve">           Varchar(5)           No         PK                    Stores Customer Id</w:t>
      </w:r>
    </w:p>
    <w:p w:rsidR="00E077B4" w:rsidRDefault="00E077B4">
      <w:pPr>
        <w:spacing w:before="1" w:line="220" w:lineRule="exact"/>
        <w:rPr>
          <w:sz w:val="22"/>
          <w:szCs w:val="22"/>
        </w:rPr>
      </w:pPr>
    </w:p>
    <w:p w:rsidR="00E077B4" w:rsidRDefault="004C7980">
      <w:pPr>
        <w:spacing w:before="29" w:line="260" w:lineRule="exact"/>
        <w:ind w:left="320"/>
        <w:rPr>
          <w:sz w:val="24"/>
          <w:szCs w:val="24"/>
        </w:rPr>
      </w:pPr>
      <w:proofErr w:type="spellStart"/>
      <w:r>
        <w:rPr>
          <w:position w:val="-1"/>
          <w:sz w:val="24"/>
          <w:szCs w:val="24"/>
        </w:rPr>
        <w:t>CustomerName</w:t>
      </w:r>
      <w:proofErr w:type="spellEnd"/>
      <w:r>
        <w:rPr>
          <w:position w:val="-1"/>
          <w:sz w:val="24"/>
          <w:szCs w:val="24"/>
        </w:rPr>
        <w:t xml:space="preserve">      </w:t>
      </w:r>
      <w:proofErr w:type="spellStart"/>
      <w:r>
        <w:rPr>
          <w:position w:val="-1"/>
          <w:sz w:val="24"/>
          <w:szCs w:val="24"/>
        </w:rPr>
        <w:t>Nvarchar</w:t>
      </w:r>
      <w:proofErr w:type="spellEnd"/>
      <w:r>
        <w:rPr>
          <w:position w:val="-1"/>
          <w:sz w:val="24"/>
          <w:szCs w:val="24"/>
        </w:rPr>
        <w:t>(50)       No                                  Stores customer Name</w:t>
      </w:r>
    </w:p>
    <w:p w:rsidR="00E077B4" w:rsidRDefault="00E077B4">
      <w:pPr>
        <w:spacing w:before="3" w:line="220" w:lineRule="exact"/>
        <w:rPr>
          <w:sz w:val="22"/>
          <w:szCs w:val="22"/>
        </w:rPr>
      </w:pPr>
    </w:p>
    <w:p w:rsidR="00E077B4" w:rsidRDefault="004C7980">
      <w:pPr>
        <w:spacing w:before="29"/>
        <w:ind w:left="320"/>
        <w:rPr>
          <w:sz w:val="24"/>
          <w:szCs w:val="24"/>
        </w:rPr>
      </w:pPr>
      <w:r>
        <w:rPr>
          <w:sz w:val="24"/>
          <w:szCs w:val="24"/>
        </w:rPr>
        <w:t xml:space="preserve">Address                  </w:t>
      </w:r>
      <w:proofErr w:type="spellStart"/>
      <w:r>
        <w:rPr>
          <w:sz w:val="24"/>
          <w:szCs w:val="24"/>
        </w:rPr>
        <w:t>Nvarchar</w:t>
      </w:r>
      <w:proofErr w:type="spellEnd"/>
      <w:r>
        <w:rPr>
          <w:sz w:val="24"/>
          <w:szCs w:val="24"/>
        </w:rPr>
        <w:t>(200)     No                                  Store address of customer</w:t>
      </w:r>
    </w:p>
    <w:p w:rsidR="00E077B4" w:rsidRDefault="004C7980">
      <w:pPr>
        <w:spacing w:before="7" w:line="260" w:lineRule="exact"/>
        <w:ind w:right="885"/>
        <w:jc w:val="right"/>
        <w:rPr>
          <w:sz w:val="24"/>
          <w:szCs w:val="24"/>
        </w:rPr>
        <w:sectPr w:rsidR="00E077B4">
          <w:type w:val="continuous"/>
          <w:pgSz w:w="12240" w:h="15840"/>
          <w:pgMar w:top="1020" w:right="1480" w:bottom="280" w:left="1480" w:header="720" w:footer="720" w:gutter="0"/>
          <w:cols w:space="720"/>
        </w:sectPr>
      </w:pPr>
      <w:r>
        <w:pict>
          <v:group id="_x0000_s1295" style="position:absolute;left:0;text-align:left;margin-left:83.35pt;margin-top:-104.2pt;width:445.3pt;height:215.65pt;z-index:-2562;mso-position-horizontal-relative:page" coordorigin="1667,-2084" coordsize="8906,4313">
            <v:shape id="_x0000_s1349" style="position:absolute;left:1697;top:-2054;width:8846;height:278" coordorigin="1697,-2054" coordsize="8846,278" path="m10440,-1775r103,l10543,-2054r-8846,l1697,-1775r103,l1800,-2051r8640,l10440,-1775xe" fillcolor="#e6e6e6" stroked="f">
              <v:path arrowok="t"/>
            </v:shape>
            <v:shape id="_x0000_s1348" style="position:absolute;left:1800;top:-2051;width:8640;height:276" coordorigin="1800,-2051" coordsize="8640,276" path="m1800,-1775r8640,l10440,-2051r-8640,l1800,-1775xe" fillcolor="#e6e6e6" stroked="f">
              <v:path arrowok="t"/>
            </v:shape>
            <v:shape id="_x0000_s1347" style="position:absolute;left:1697;top:-2059;width:8846;height:0" coordorigin="1697,-2059" coordsize="8846,0" path="m1697,-2059r8846,e" filled="f" strokeweight=".2045mm">
              <v:path arrowok="t"/>
            </v:shape>
            <v:shape id="_x0000_s1346" style="position:absolute;left:1697;top:-1771;width:1834;height:0" coordorigin="1697,-1771" coordsize="1834,0" path="m1697,-1771r1833,e" filled="f" strokeweight=".2045mm">
              <v:path arrowok="t"/>
            </v:shape>
            <v:shape id="_x0000_s1345" style="position:absolute;left:3540;top:-1771;width:1714;height:0" coordorigin="3540,-1771" coordsize="1714,0" path="m3540,-1771r1714,e" filled="f" strokeweight=".2045mm">
              <v:path arrowok="t"/>
            </v:shape>
            <v:shape id="_x0000_s1344" style="position:absolute;left:5263;top:-1771;width:826;height:0" coordorigin="5263,-1771" coordsize="826,0" path="m5263,-1771r826,e" filled="f" strokeweight=".2045mm">
              <v:path arrowok="t"/>
            </v:shape>
            <v:shape id="_x0000_s1343" style="position:absolute;left:6098;top:-1771;width:1476;height:0" coordorigin="6098,-1771" coordsize="1476,0" path="m6098,-1771r1476,e" filled="f" strokeweight=".2045mm">
              <v:path arrowok="t"/>
            </v:shape>
            <v:shape id="_x0000_s1342" style="position:absolute;left:7584;top:-1771;width:2959;height:0" coordorigin="7584,-1771" coordsize="2959,0" path="m7584,-1771r2959,e" filled="f" strokeweight=".2045mm">
              <v:path arrowok="t"/>
            </v:shape>
            <v:shape id="_x0000_s1341" style="position:absolute;left:1697;top:-1483;width:1834;height:0" coordorigin="1697,-1483" coordsize="1834,0" path="m1697,-1483r1833,e" filled="f" strokeweight=".2045mm">
              <v:path arrowok="t"/>
            </v:shape>
            <v:shape id="_x0000_s1340" style="position:absolute;left:3540;top:-1483;width:1714;height:0" coordorigin="3540,-1483" coordsize="1714,0" path="m3540,-1483r1714,e" filled="f" strokeweight=".2045mm">
              <v:path arrowok="t"/>
            </v:shape>
            <v:shape id="_x0000_s1339" style="position:absolute;left:5263;top:-1483;width:826;height:0" coordorigin="5263,-1483" coordsize="826,0" path="m5263,-1483r826,e" filled="f" strokeweight=".2045mm">
              <v:path arrowok="t"/>
            </v:shape>
            <v:shape id="_x0000_s1338" style="position:absolute;left:6098;top:-1483;width:1476;height:0" coordorigin="6098,-1483" coordsize="1476,0" path="m6098,-1483r1476,e" filled="f" strokeweight=".2045mm">
              <v:path arrowok="t"/>
            </v:shape>
            <v:shape id="_x0000_s1337" style="position:absolute;left:7584;top:-1483;width:2959;height:0" coordorigin="7584,-1483" coordsize="2959,0" path="m7584,-1483r2959,e" filled="f" strokeweight=".2045mm">
              <v:path arrowok="t"/>
            </v:shape>
            <v:shape id="_x0000_s1336" style="position:absolute;left:1697;top:-1034;width:1834;height:0" coordorigin="1697,-1034" coordsize="1834,0" path="m1697,-1034r1833,e" filled="f" strokeweight=".2045mm">
              <v:path arrowok="t"/>
            </v:shape>
            <v:shape id="_x0000_s1335" style="position:absolute;left:3540;top:-1034;width:1714;height:0" coordorigin="3540,-1034" coordsize="1714,0" path="m3540,-1034r1714,e" filled="f" strokeweight=".2045mm">
              <v:path arrowok="t"/>
            </v:shape>
            <v:shape id="_x0000_s1334" style="position:absolute;left:5263;top:-1034;width:826;height:0" coordorigin="5263,-1034" coordsize="826,0" path="m5263,-1034r826,e" filled="f" strokeweight=".2045mm">
              <v:path arrowok="t"/>
            </v:shape>
            <v:shape id="_x0000_s1333" style="position:absolute;left:6098;top:-1034;width:1476;height:0" coordorigin="6098,-1034" coordsize="1476,0" path="m6098,-1034r1476,e" filled="f" strokeweight=".2045mm">
              <v:path arrowok="t"/>
            </v:shape>
            <v:shape id="_x0000_s1332" style="position:absolute;left:7584;top:-1034;width:2959;height:0" coordorigin="7584,-1034" coordsize="2959,0" path="m7584,-1034r2959,e" filled="f" strokeweight=".2045mm">
              <v:path arrowok="t"/>
            </v:shape>
            <v:shape id="_x0000_s1331" style="position:absolute;left:1697;top:-511;width:1834;height:0" coordorigin="1697,-511" coordsize="1834,0" path="m1697,-511r1833,e" filled="f" strokeweight=".2045mm">
              <v:path arrowok="t"/>
            </v:shape>
            <v:shape id="_x0000_s1330" style="position:absolute;left:3540;top:-511;width:1714;height:0" coordorigin="3540,-511" coordsize="1714,0" path="m3540,-511r1714,e" filled="f" strokeweight=".2045mm">
              <v:path arrowok="t"/>
            </v:shape>
            <v:shape id="_x0000_s1329" style="position:absolute;left:5263;top:-511;width:826;height:0" coordorigin="5263,-511" coordsize="826,0" path="m5263,-511r826,e" filled="f" strokeweight=".2045mm">
              <v:path arrowok="t"/>
            </v:shape>
            <v:shape id="_x0000_s1328" style="position:absolute;left:6098;top:-511;width:1476;height:0" coordorigin="6098,-511" coordsize="1476,0" path="m6098,-511r1476,e" filled="f" strokeweight=".2045mm">
              <v:path arrowok="t"/>
            </v:shape>
            <v:shape id="_x0000_s1327" style="position:absolute;left:7584;top:-511;width:2959;height:0" coordorigin="7584,-511" coordsize="2959,0" path="m7584,-511r2959,e" filled="f" strokeweight=".2045mm">
              <v:path arrowok="t"/>
            </v:shape>
            <v:shape id="_x0000_s1326" style="position:absolute;left:1697;top:10;width:1834;height:0" coordorigin="1697,10" coordsize="1834,0" path="m1697,10r1833,e" filled="f" strokeweight=".2045mm">
              <v:path arrowok="t"/>
            </v:shape>
            <v:shape id="_x0000_s1325" style="position:absolute;left:3540;top:10;width:1714;height:0" coordorigin="3540,10" coordsize="1714,0" path="m3540,10r1714,e" filled="f" strokeweight=".2045mm">
              <v:path arrowok="t"/>
            </v:shape>
            <v:shape id="_x0000_s1324" style="position:absolute;left:5263;top:10;width:826;height:0" coordorigin="5263,10" coordsize="826,0" path="m5263,10r826,e" filled="f" strokeweight=".2045mm">
              <v:path arrowok="t"/>
            </v:shape>
            <v:shape id="_x0000_s1323" style="position:absolute;left:6098;top:10;width:1476;height:0" coordorigin="6098,10" coordsize="1476,0" path="m6098,10r1476,e" filled="f" strokeweight=".2045mm">
              <v:path arrowok="t"/>
            </v:shape>
            <v:shape id="_x0000_s1322" style="position:absolute;left:7584;top:10;width:2959;height:0" coordorigin="7584,10" coordsize="2959,0" path="m7584,10r2959,e" filled="f" strokeweight=".2045mm">
              <v:path arrowok="t"/>
            </v:shape>
            <v:shape id="_x0000_s1321" style="position:absolute;left:1697;top:572;width:1834;height:0" coordorigin="1697,572" coordsize="1834,0" path="m1697,572r1833,e" filled="f" strokeweight=".2045mm">
              <v:path arrowok="t"/>
            </v:shape>
            <v:shape id="_x0000_s1320" style="position:absolute;left:3540;top:572;width:1714;height:0" coordorigin="3540,572" coordsize="1714,0" path="m3540,572r1714,e" filled="f" strokeweight=".2045mm">
              <v:path arrowok="t"/>
            </v:shape>
            <v:shape id="_x0000_s1319" style="position:absolute;left:5263;top:572;width:826;height:0" coordorigin="5263,572" coordsize="826,0" path="m5263,572r826,e" filled="f" strokeweight=".2045mm">
              <v:path arrowok="t"/>
            </v:shape>
            <v:shape id="_x0000_s1318" style="position:absolute;left:6098;top:572;width:1476;height:0" coordorigin="6098,572" coordsize="1476,0" path="m6098,572r1476,e" filled="f" strokeweight=".2045mm">
              <v:path arrowok="t"/>
            </v:shape>
            <v:shape id="_x0000_s1317" style="position:absolute;left:7584;top:572;width:2959;height:0" coordorigin="7584,572" coordsize="2959,0" path="m7584,572r2959,e" filled="f" strokeweight=".2045mm">
              <v:path arrowok="t"/>
            </v:shape>
            <v:shape id="_x0000_s1316" style="position:absolute;left:1697;top:1133;width:1834;height:0" coordorigin="1697,1133" coordsize="1834,0" path="m1697,1133r1833,e" filled="f" strokeweight=".2045mm">
              <v:path arrowok="t"/>
            </v:shape>
            <v:shape id="_x0000_s1315" style="position:absolute;left:3540;top:1133;width:1714;height:0" coordorigin="3540,1133" coordsize="1714,0" path="m3540,1133r1714,e" filled="f" strokeweight=".2045mm">
              <v:path arrowok="t"/>
            </v:shape>
            <v:shape id="_x0000_s1314" style="position:absolute;left:5263;top:1133;width:826;height:0" coordorigin="5263,1133" coordsize="826,0" path="m5263,1133r826,e" filled="f" strokeweight=".2045mm">
              <v:path arrowok="t"/>
            </v:shape>
            <v:shape id="_x0000_s1313" style="position:absolute;left:6098;top:1133;width:1476;height:0" coordorigin="6098,1133" coordsize="1476,0" path="m6098,1133r1476,e" filled="f" strokeweight=".2045mm">
              <v:path arrowok="t"/>
            </v:shape>
            <v:shape id="_x0000_s1312" style="position:absolute;left:7584;top:1133;width:2959;height:0" coordorigin="7584,1133" coordsize="2959,0" path="m7584,1133r2959,e" filled="f" strokeweight=".2045mm">
              <v:path arrowok="t"/>
            </v:shape>
            <v:shape id="_x0000_s1311" style="position:absolute;left:1697;top:1657;width:1834;height:0" coordorigin="1697,1657" coordsize="1834,0" path="m1697,1657r1833,e" filled="f" strokeweight=".2045mm">
              <v:path arrowok="t"/>
            </v:shape>
            <v:shape id="_x0000_s1310" style="position:absolute;left:3540;top:1657;width:1714;height:0" coordorigin="3540,1657" coordsize="1714,0" path="m3540,1657r1714,e" filled="f" strokeweight=".2045mm">
              <v:path arrowok="t"/>
            </v:shape>
            <v:shape id="_x0000_s1309" style="position:absolute;left:5263;top:1657;width:826;height:0" coordorigin="5263,1657" coordsize="826,0" path="m5263,1657r826,e" filled="f" strokeweight=".2045mm">
              <v:path arrowok="t"/>
            </v:shape>
            <v:shape id="_x0000_s1308" style="position:absolute;left:6098;top:1657;width:1476;height:0" coordorigin="6098,1657" coordsize="1476,0" path="m6098,1657r1476,e" filled="f" strokeweight=".2045mm">
              <v:path arrowok="t"/>
            </v:shape>
            <v:shape id="_x0000_s1307" style="position:absolute;left:7584;top:1657;width:2959;height:0" coordorigin="7584,1657" coordsize="2959,0" path="m7584,1657r2959,e" filled="f" strokeweight=".2045mm">
              <v:path arrowok="t"/>
            </v:shape>
            <v:shape id="_x0000_s1306" style="position:absolute;left:1692;top:-2063;width:0;height:4286" coordorigin="1692,-2063" coordsize="0,4286" path="m1692,-2063r,4286e" filled="f" strokeweight=".2045mm">
              <v:path arrowok="t"/>
            </v:shape>
            <v:shape id="_x0000_s1305" style="position:absolute;left:1697;top:2218;width:1834;height:0" coordorigin="1697,2218" coordsize="1834,0" path="m1697,2218r1833,e" filled="f" strokeweight=".2045mm">
              <v:path arrowok="t"/>
            </v:shape>
            <v:shape id="_x0000_s1304" style="position:absolute;left:3535;top:-1775;width:0;height:3998" coordorigin="3535,-1775" coordsize="0,3998" path="m3535,-1775r,3998e" filled="f" strokeweight=".2045mm">
              <v:path arrowok="t"/>
            </v:shape>
            <v:shape id="_x0000_s1303" style="position:absolute;left:3540;top:2218;width:1714;height:0" coordorigin="3540,2218" coordsize="1714,0" path="m3540,2218r1714,e" filled="f" strokeweight=".2045mm">
              <v:path arrowok="t"/>
            </v:shape>
            <v:shape id="_x0000_s1302" style="position:absolute;left:5258;top:-1775;width:0;height:3998" coordorigin="5258,-1775" coordsize="0,3998" path="m5258,-1775r,3998e" filled="f" strokeweight=".2045mm">
              <v:path arrowok="t"/>
            </v:shape>
            <v:shape id="_x0000_s1301" style="position:absolute;left:5263;top:2218;width:826;height:0" coordorigin="5263,2218" coordsize="826,0" path="m5263,2218r826,e" filled="f" strokeweight=".2045mm">
              <v:path arrowok="t"/>
            </v:shape>
            <v:shape id="_x0000_s1300" style="position:absolute;left:6094;top:-1775;width:0;height:3998" coordorigin="6094,-1775" coordsize="0,3998" path="m6094,-1775r,3998e" filled="f" strokeweight=".2045mm">
              <v:path arrowok="t"/>
            </v:shape>
            <v:shape id="_x0000_s1299" style="position:absolute;left:6098;top:2218;width:1476;height:0" coordorigin="6098,2218" coordsize="1476,0" path="m6098,2218r1476,e" filled="f" strokeweight=".2045mm">
              <v:path arrowok="t"/>
            </v:shape>
            <v:shape id="_x0000_s1298" style="position:absolute;left:7579;top:-1775;width:0;height:3998" coordorigin="7579,-1775" coordsize="0,3998" path="m7579,-1775r,3998e" filled="f" strokeweight=".2045mm">
              <v:path arrowok="t"/>
            </v:shape>
            <v:shape id="_x0000_s1297" style="position:absolute;left:7584;top:2218;width:2959;height:0" coordorigin="7584,2218" coordsize="2959,0" path="m7584,2218r2959,e" filled="f" strokeweight=".2045mm">
              <v:path arrowok="t"/>
            </v:shape>
            <v:shape id="_x0000_s1296" style="position:absolute;left:10548;top:-2063;width:0;height:4286" coordorigin="10548,-2063" coordsize="0,4286" path="m10548,-2063r,4286e" filled="f" strokeweight=".2045mm">
              <v:path arrowok="t"/>
            </v:shape>
            <w10:wrap anchorx="page"/>
          </v:group>
        </w:pict>
      </w:r>
      <w:r>
        <w:rPr>
          <w:position w:val="-1"/>
          <w:sz w:val="24"/>
          <w:szCs w:val="24"/>
        </w:rPr>
        <w:t>Stores Identity Card of</w:t>
      </w:r>
    </w:p>
    <w:p w:rsidR="00E077B4" w:rsidRDefault="004C7980">
      <w:pPr>
        <w:spacing w:before="5"/>
        <w:ind w:left="320" w:right="-56"/>
        <w:rPr>
          <w:sz w:val="24"/>
          <w:szCs w:val="24"/>
        </w:rPr>
      </w:pPr>
      <w:proofErr w:type="spellStart"/>
      <w:r>
        <w:rPr>
          <w:sz w:val="24"/>
          <w:szCs w:val="24"/>
        </w:rPr>
        <w:t>IdentityCard</w:t>
      </w:r>
      <w:proofErr w:type="spellEnd"/>
      <w:r>
        <w:rPr>
          <w:sz w:val="24"/>
          <w:szCs w:val="24"/>
        </w:rPr>
        <w:t xml:space="preserve">           Varchar(20)          No</w:t>
      </w:r>
    </w:p>
    <w:p w:rsidR="00E077B4" w:rsidRDefault="00E077B4">
      <w:pPr>
        <w:spacing w:before="6" w:line="280" w:lineRule="exact"/>
        <w:rPr>
          <w:sz w:val="28"/>
          <w:szCs w:val="28"/>
        </w:rPr>
      </w:pPr>
    </w:p>
    <w:p w:rsidR="00E077B4" w:rsidRDefault="004C7980">
      <w:pPr>
        <w:spacing w:line="260" w:lineRule="exact"/>
        <w:ind w:left="320"/>
        <w:rPr>
          <w:sz w:val="24"/>
          <w:szCs w:val="24"/>
        </w:rPr>
      </w:pPr>
      <w:proofErr w:type="spellStart"/>
      <w:r>
        <w:rPr>
          <w:position w:val="-1"/>
          <w:sz w:val="24"/>
          <w:szCs w:val="24"/>
        </w:rPr>
        <w:t>DateImport</w:t>
      </w:r>
      <w:proofErr w:type="spellEnd"/>
      <w:r>
        <w:rPr>
          <w:position w:val="-1"/>
          <w:sz w:val="24"/>
          <w:szCs w:val="24"/>
        </w:rPr>
        <w:t xml:space="preserve">   </w:t>
      </w:r>
      <w:r>
        <w:rPr>
          <w:position w:val="-1"/>
          <w:sz w:val="24"/>
          <w:szCs w:val="24"/>
        </w:rPr>
        <w:t xml:space="preserve">         Datetime              No</w:t>
      </w:r>
    </w:p>
    <w:p w:rsidR="00E077B4" w:rsidRDefault="004C7980">
      <w:pPr>
        <w:spacing w:before="5"/>
        <w:rPr>
          <w:sz w:val="24"/>
          <w:szCs w:val="24"/>
        </w:rPr>
      </w:pPr>
      <w:r>
        <w:br w:type="column"/>
      </w:r>
      <w:r>
        <w:rPr>
          <w:sz w:val="24"/>
          <w:szCs w:val="24"/>
        </w:rPr>
        <w:t>customer</w:t>
      </w:r>
    </w:p>
    <w:p w:rsidR="00E077B4" w:rsidRDefault="004C7980">
      <w:pPr>
        <w:spacing w:before="9"/>
        <w:ind w:right="1018"/>
        <w:rPr>
          <w:sz w:val="24"/>
          <w:szCs w:val="24"/>
        </w:rPr>
        <w:sectPr w:rsidR="00E077B4">
          <w:type w:val="continuous"/>
          <w:pgSz w:w="12240" w:h="15840"/>
          <w:pgMar w:top="1020" w:right="1480" w:bottom="280" w:left="1480" w:header="720" w:footer="720" w:gutter="0"/>
          <w:cols w:num="2" w:space="720" w:equalWidth="0">
            <w:col w:w="4233" w:space="1974"/>
            <w:col w:w="3073"/>
          </w:cols>
        </w:sectPr>
      </w:pPr>
      <w:r>
        <w:rPr>
          <w:sz w:val="24"/>
          <w:szCs w:val="24"/>
        </w:rPr>
        <w:t>Stores date import of customer</w:t>
      </w:r>
    </w:p>
    <w:p w:rsidR="00E077B4" w:rsidRDefault="00E077B4">
      <w:pPr>
        <w:spacing w:before="18" w:line="200" w:lineRule="exact"/>
      </w:pPr>
    </w:p>
    <w:p w:rsidR="00E077B4" w:rsidRDefault="004C7980">
      <w:pPr>
        <w:spacing w:before="29"/>
        <w:ind w:right="669"/>
        <w:jc w:val="right"/>
        <w:rPr>
          <w:sz w:val="24"/>
          <w:szCs w:val="24"/>
        </w:rPr>
      </w:pPr>
      <w:r>
        <w:rPr>
          <w:sz w:val="24"/>
          <w:szCs w:val="24"/>
        </w:rPr>
        <w:t>Status                     Bit                        No                                  Stores status of customer</w:t>
      </w:r>
    </w:p>
    <w:p w:rsidR="00E077B4" w:rsidRDefault="004C7980">
      <w:pPr>
        <w:spacing w:before="9" w:line="260" w:lineRule="exact"/>
        <w:ind w:right="671"/>
        <w:jc w:val="right"/>
        <w:rPr>
          <w:sz w:val="24"/>
          <w:szCs w:val="24"/>
        </w:rPr>
        <w:sectPr w:rsidR="00E077B4">
          <w:type w:val="continuous"/>
          <w:pgSz w:w="12240" w:h="15840"/>
          <w:pgMar w:top="1020" w:right="1480" w:bottom="280" w:left="1480" w:header="720" w:footer="720" w:gutter="0"/>
          <w:cols w:space="720"/>
        </w:sectPr>
      </w:pPr>
      <w:r>
        <w:rPr>
          <w:position w:val="-1"/>
          <w:sz w:val="24"/>
          <w:szCs w:val="24"/>
        </w:rPr>
        <w:t>Store amount money this</w:t>
      </w:r>
    </w:p>
    <w:p w:rsidR="00E077B4" w:rsidRDefault="004C7980">
      <w:pPr>
        <w:spacing w:before="5"/>
        <w:ind w:left="320" w:right="-56"/>
        <w:rPr>
          <w:sz w:val="24"/>
          <w:szCs w:val="24"/>
        </w:rPr>
      </w:pPr>
      <w:r>
        <w:rPr>
          <w:sz w:val="24"/>
          <w:szCs w:val="24"/>
        </w:rPr>
        <w:t>Purchased              Float                     Yes</w:t>
      </w:r>
      <w:bookmarkStart w:id="0" w:name="_GoBack"/>
      <w:bookmarkEnd w:id="0"/>
    </w:p>
    <w:sectPr w:rsidR="00E077B4" w:rsidSect="00101DD0">
      <w:type w:val="continuous"/>
      <w:pgSz w:w="12240" w:h="15840"/>
      <w:pgMar w:top="1020" w:right="1480" w:bottom="280" w:left="1480" w:header="720" w:footer="720" w:gutter="0"/>
      <w:cols w:num="2" w:space="720" w:equalWidth="0">
        <w:col w:w="4257" w:space="1950"/>
        <w:col w:w="307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980" w:rsidRDefault="004C7980">
      <w:r>
        <w:separator/>
      </w:r>
    </w:p>
  </w:endnote>
  <w:endnote w:type="continuationSeparator" w:id="0">
    <w:p w:rsidR="004C7980" w:rsidRDefault="004C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B4" w:rsidRDefault="004C7980">
    <w:pPr>
      <w:spacing w:line="40" w:lineRule="exact"/>
      <w:rPr>
        <w:sz w:val="4"/>
        <w:szCs w:val="4"/>
      </w:rPr>
    </w:pPr>
    <w:r>
      <w:pict>
        <v:shapetype id="_x0000_t202" coordsize="21600,21600" o:spt="202" path="m,l,21600r21600,l21600,xe">
          <v:stroke joinstyle="miter"/>
          <v:path gradientshapeok="t" o:connecttype="rect"/>
        </v:shapetype>
        <v:shape id="_x0000_s2049" type="#_x0000_t202" style="position:absolute;margin-left:298pt;margin-top:742.3pt;width:16pt;height:14pt;z-index:-2594;mso-position-horizontal-relative:page;mso-position-vertical-relative:page" filled="f" stroked="f">
          <v:textbox inset="0,0,0,0">
            <w:txbxContent>
              <w:p w:rsidR="00E077B4" w:rsidRDefault="004C7980">
                <w:pPr>
                  <w:spacing w:line="260" w:lineRule="exact"/>
                  <w:ind w:left="40"/>
                  <w:rPr>
                    <w:sz w:val="24"/>
                    <w:szCs w:val="24"/>
                  </w:rPr>
                </w:pPr>
                <w:r>
                  <w:fldChar w:fldCharType="begin"/>
                </w:r>
                <w:r>
                  <w:rPr>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980" w:rsidRDefault="004C7980">
      <w:r>
        <w:separator/>
      </w:r>
    </w:p>
  </w:footnote>
  <w:footnote w:type="continuationSeparator" w:id="0">
    <w:p w:rsidR="004C7980" w:rsidRDefault="004C7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F438B"/>
    <w:multiLevelType w:val="multilevel"/>
    <w:tmpl w:val="F0E07C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1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7B4"/>
    <w:rsid w:val="00101DD0"/>
    <w:rsid w:val="00112914"/>
    <w:rsid w:val="004C7980"/>
    <w:rsid w:val="00E0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60"/>
    <o:shapelayout v:ext="edit">
      <o:idmap v:ext="edit" data="1,3"/>
    </o:shapelayout>
  </w:shapeDefaults>
  <w:decimalSymbol w:val="."/>
  <w:listSeparator w:val=","/>
  <w14:docId w14:val="5B4901B7"/>
  <w15:docId w15:val="{C9998093-C2A2-43E3-931E-3618B152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12914"/>
    <w:pPr>
      <w:tabs>
        <w:tab w:val="center" w:pos="4680"/>
        <w:tab w:val="right" w:pos="9360"/>
      </w:tabs>
    </w:pPr>
  </w:style>
  <w:style w:type="character" w:customStyle="1" w:styleId="HeaderChar">
    <w:name w:val="Header Char"/>
    <w:basedOn w:val="DefaultParagraphFont"/>
    <w:link w:val="Header"/>
    <w:uiPriority w:val="99"/>
    <w:rsid w:val="00112914"/>
  </w:style>
  <w:style w:type="paragraph" w:styleId="Footer">
    <w:name w:val="footer"/>
    <w:basedOn w:val="Normal"/>
    <w:link w:val="FooterChar"/>
    <w:uiPriority w:val="99"/>
    <w:unhideWhenUsed/>
    <w:rsid w:val="00112914"/>
    <w:pPr>
      <w:tabs>
        <w:tab w:val="center" w:pos="4680"/>
        <w:tab w:val="right" w:pos="9360"/>
      </w:tabs>
    </w:pPr>
  </w:style>
  <w:style w:type="character" w:customStyle="1" w:styleId="FooterChar">
    <w:name w:val="Footer Char"/>
    <w:basedOn w:val="DefaultParagraphFont"/>
    <w:link w:val="Footer"/>
    <w:uiPriority w:val="99"/>
    <w:rsid w:val="0011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2360</Words>
  <Characters>13458</Characters>
  <Application>Microsoft Office Word</Application>
  <DocSecurity>0</DocSecurity>
  <Lines>112</Lines>
  <Paragraphs>31</Paragraphs>
  <ScaleCrop>false</ScaleCrop>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Ho</cp:lastModifiedBy>
  <cp:revision>3</cp:revision>
  <dcterms:created xsi:type="dcterms:W3CDTF">2019-10-09T21:30:00Z</dcterms:created>
  <dcterms:modified xsi:type="dcterms:W3CDTF">2019-10-09T21:33:00Z</dcterms:modified>
</cp:coreProperties>
</file>