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1B4" w:rsidRDefault="00EF00EA">
      <w:pPr>
        <w:spacing w:before="48"/>
        <w:ind w:left="1752" w:right="1892"/>
        <w:jc w:val="center"/>
        <w:rPr>
          <w:sz w:val="36"/>
          <w:szCs w:val="36"/>
        </w:rPr>
      </w:pPr>
      <w:r>
        <w:rPr>
          <w:sz w:val="36"/>
          <w:szCs w:val="36"/>
        </w:rPr>
        <w:t>INVENTORY MANAGEMENT SYSTEM</w:t>
      </w:r>
    </w:p>
    <w:p w:rsidR="007641B4" w:rsidRDefault="007641B4">
      <w:pPr>
        <w:spacing w:before="8" w:line="280" w:lineRule="exact"/>
        <w:rPr>
          <w:sz w:val="28"/>
          <w:szCs w:val="28"/>
        </w:rPr>
      </w:pPr>
    </w:p>
    <w:p w:rsidR="007641B4" w:rsidRDefault="00EF00EA">
      <w:pPr>
        <w:ind w:left="4080" w:right="4220"/>
        <w:jc w:val="center"/>
        <w:rPr>
          <w:sz w:val="24"/>
          <w:szCs w:val="24"/>
        </w:rPr>
      </w:pPr>
      <w:r>
        <w:rPr>
          <w:sz w:val="24"/>
          <w:szCs w:val="24"/>
        </w:rPr>
        <w:t>USER GUIDE</w:t>
      </w:r>
    </w:p>
    <w:p w:rsidR="007641B4" w:rsidRDefault="007641B4">
      <w:pPr>
        <w:spacing w:before="3" w:line="160" w:lineRule="exact"/>
        <w:rPr>
          <w:sz w:val="17"/>
          <w:szCs w:val="17"/>
        </w:rPr>
      </w:pPr>
    </w:p>
    <w:p w:rsidR="007641B4" w:rsidRDefault="007641B4">
      <w:pPr>
        <w:spacing w:line="200" w:lineRule="exact"/>
      </w:pPr>
    </w:p>
    <w:p w:rsidR="007641B4" w:rsidRDefault="007641B4">
      <w:pPr>
        <w:spacing w:line="200" w:lineRule="exact"/>
      </w:pPr>
    </w:p>
    <w:p w:rsidR="007641B4" w:rsidRDefault="007641B4">
      <w:pPr>
        <w:spacing w:line="200" w:lineRule="exact"/>
      </w:pPr>
    </w:p>
    <w:p w:rsidR="007641B4" w:rsidRDefault="00EF00EA">
      <w:pPr>
        <w:ind w:left="62" w:right="7464"/>
        <w:jc w:val="center"/>
        <w:rPr>
          <w:sz w:val="24"/>
          <w:szCs w:val="24"/>
        </w:rPr>
      </w:pPr>
      <w:r>
        <w:rPr>
          <w:sz w:val="24"/>
          <w:szCs w:val="24"/>
        </w:rPr>
        <w:t>Installation Guide:</w:t>
      </w:r>
    </w:p>
    <w:p w:rsidR="007641B4" w:rsidRDefault="007641B4">
      <w:pPr>
        <w:spacing w:before="16" w:line="240" w:lineRule="exact"/>
        <w:rPr>
          <w:sz w:val="24"/>
          <w:szCs w:val="24"/>
        </w:rPr>
      </w:pPr>
    </w:p>
    <w:p w:rsidR="007641B4" w:rsidRDefault="00EF00EA">
      <w:pPr>
        <w:ind w:left="460"/>
        <w:rPr>
          <w:sz w:val="22"/>
          <w:szCs w:val="22"/>
        </w:rPr>
      </w:pPr>
      <w:r>
        <w:rPr>
          <w:sz w:val="22"/>
          <w:szCs w:val="22"/>
        </w:rPr>
        <w:t>I.    System Requirement:</w:t>
      </w:r>
    </w:p>
    <w:p w:rsidR="007641B4" w:rsidRDefault="00EF00EA">
      <w:pPr>
        <w:spacing w:before="56"/>
        <w:ind w:left="1180"/>
        <w:rPr>
          <w:sz w:val="22"/>
          <w:szCs w:val="22"/>
        </w:rPr>
      </w:pPr>
      <w:r>
        <w:rPr>
          <w:sz w:val="22"/>
          <w:szCs w:val="22"/>
        </w:rPr>
        <w:t>a.   Hardware: Pentium 200 or higher with 200MB of RAM</w:t>
      </w:r>
    </w:p>
    <w:p w:rsidR="007641B4" w:rsidRDefault="00EF00EA">
      <w:pPr>
        <w:spacing w:before="59"/>
        <w:ind w:left="1180"/>
        <w:rPr>
          <w:sz w:val="22"/>
          <w:szCs w:val="22"/>
        </w:rPr>
      </w:pPr>
      <w:r>
        <w:rPr>
          <w:sz w:val="22"/>
          <w:szCs w:val="22"/>
        </w:rPr>
        <w:t>b.   Software: Java SE 5, MS SQL Server 2005 or higher</w:t>
      </w:r>
    </w:p>
    <w:p w:rsidR="007641B4" w:rsidRDefault="007641B4">
      <w:pPr>
        <w:spacing w:before="6" w:line="160" w:lineRule="exact"/>
        <w:rPr>
          <w:sz w:val="16"/>
          <w:szCs w:val="16"/>
        </w:rPr>
      </w:pPr>
    </w:p>
    <w:p w:rsidR="007641B4" w:rsidRDefault="007641B4">
      <w:pPr>
        <w:spacing w:line="200" w:lineRule="exact"/>
      </w:pPr>
    </w:p>
    <w:p w:rsidR="007641B4" w:rsidRDefault="00EF00EA">
      <w:pPr>
        <w:ind w:left="460"/>
        <w:rPr>
          <w:sz w:val="22"/>
          <w:szCs w:val="22"/>
        </w:rPr>
      </w:pPr>
      <w:r>
        <w:rPr>
          <w:sz w:val="22"/>
          <w:szCs w:val="22"/>
        </w:rPr>
        <w:t>II.   Launch:</w:t>
      </w:r>
    </w:p>
    <w:p w:rsidR="007641B4" w:rsidRPr="00EF00EA" w:rsidRDefault="00EF00EA" w:rsidP="00EF00EA">
      <w:pPr>
        <w:spacing w:before="56"/>
        <w:ind w:left="460"/>
        <w:rPr>
          <w:sz w:val="22"/>
          <w:szCs w:val="22"/>
        </w:rPr>
      </w:pPr>
      <w:r>
        <w:rPr>
          <w:sz w:val="22"/>
          <w:szCs w:val="22"/>
        </w:rPr>
        <w:t>1.   Open SQL Server 2005 and create a database.</w:t>
      </w:r>
      <w:r>
        <w:rPr>
          <w:sz w:val="22"/>
          <w:szCs w:val="22"/>
        </w:rPr>
        <w:t xml:space="preserve"> Then import </w:t>
      </w:r>
      <w:proofErr w:type="spellStart"/>
      <w:r>
        <w:rPr>
          <w:sz w:val="22"/>
          <w:szCs w:val="22"/>
        </w:rPr>
        <w:t>mdf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ldf</w:t>
      </w:r>
      <w:proofErr w:type="spellEnd"/>
      <w:r>
        <w:rPr>
          <w:sz w:val="22"/>
          <w:szCs w:val="22"/>
        </w:rPr>
        <w:t xml:space="preserve"> database files</w:t>
      </w:r>
      <w:bookmarkStart w:id="0" w:name="_GoBack"/>
      <w:bookmarkEnd w:id="0"/>
      <w:r>
        <w:rPr>
          <w:sz w:val="22"/>
          <w:szCs w:val="22"/>
        </w:rPr>
        <w:t>.</w:t>
      </w:r>
    </w:p>
    <w:p w:rsidR="007641B4" w:rsidRDefault="00EF00EA">
      <w:pPr>
        <w:spacing w:before="61"/>
        <w:ind w:left="460"/>
        <w:rPr>
          <w:sz w:val="22"/>
          <w:szCs w:val="22"/>
        </w:rPr>
      </w:pPr>
      <w:r>
        <w:rPr>
          <w:sz w:val="22"/>
          <w:szCs w:val="22"/>
        </w:rPr>
        <w:t>2.   Execute InstallSoftware.jar</w:t>
      </w:r>
    </w:p>
    <w:p w:rsidR="007641B4" w:rsidRDefault="00EF00EA">
      <w:pPr>
        <w:spacing w:before="56" w:line="293" w:lineRule="auto"/>
        <w:ind w:left="820" w:right="200" w:hanging="360"/>
        <w:rPr>
          <w:sz w:val="22"/>
          <w:szCs w:val="22"/>
        </w:rPr>
        <w:sectPr w:rsidR="007641B4">
          <w:pgSz w:w="12240" w:h="15840"/>
          <w:pgMar w:top="1420" w:right="1200" w:bottom="280" w:left="1340" w:header="720" w:footer="720" w:gutter="0"/>
          <w:cols w:space="720"/>
        </w:sect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left:0;text-align:left;margin-left:108pt;margin-top:32.75pt;width:355.55pt;height:183pt;z-index:-251660288;mso-position-horizontal-relative:page">
            <v:imagedata r:id="rId5" o:title=""/>
            <w10:wrap anchorx="page"/>
          </v:shape>
        </w:pict>
      </w:r>
      <w:r>
        <w:rPr>
          <w:sz w:val="22"/>
          <w:szCs w:val="22"/>
        </w:rPr>
        <w:t xml:space="preserve">3.   Enter  server  name,  port  number,  database  name,  owner,  password.  Choose </w:t>
      </w:r>
      <w:proofErr w:type="gramStart"/>
      <w:r>
        <w:rPr>
          <w:sz w:val="22"/>
          <w:szCs w:val="22"/>
        </w:rPr>
        <w:t>install</w:t>
      </w:r>
      <w:proofErr w:type="gramEnd"/>
      <w:r>
        <w:rPr>
          <w:sz w:val="22"/>
          <w:szCs w:val="22"/>
        </w:rPr>
        <w:t xml:space="preserve"> with examples data or not. And then click Install.</w:t>
      </w:r>
    </w:p>
    <w:p w:rsidR="007641B4" w:rsidRDefault="007641B4">
      <w:pPr>
        <w:spacing w:line="260" w:lineRule="exact"/>
        <w:rPr>
          <w:sz w:val="26"/>
          <w:szCs w:val="26"/>
        </w:rPr>
      </w:pPr>
    </w:p>
    <w:p w:rsidR="007641B4" w:rsidRDefault="00EF00EA">
      <w:pPr>
        <w:spacing w:before="26"/>
        <w:ind w:left="63" w:right="3999"/>
        <w:jc w:val="center"/>
        <w:rPr>
          <w:sz w:val="22"/>
          <w:szCs w:val="22"/>
        </w:rPr>
      </w:pPr>
      <w:r>
        <w:rPr>
          <w:sz w:val="22"/>
          <w:szCs w:val="22"/>
        </w:rPr>
        <w:t>4.   Please a moment until installation complete.</w:t>
      </w:r>
    </w:p>
    <w:p w:rsidR="007641B4" w:rsidRDefault="00EF00EA">
      <w:pPr>
        <w:spacing w:before="36"/>
        <w:ind w:left="460"/>
      </w:pPr>
      <w:r>
        <w:pict>
          <v:shape id="_x0000_i1026" type="#_x0000_t75" style="width:357.75pt;height:173.25pt">
            <v:imagedata r:id="rId6" o:title=""/>
          </v:shape>
        </w:pict>
      </w:r>
    </w:p>
    <w:p w:rsidR="007641B4" w:rsidRDefault="007641B4">
      <w:pPr>
        <w:spacing w:before="4" w:line="160" w:lineRule="exact"/>
        <w:rPr>
          <w:sz w:val="17"/>
          <w:szCs w:val="17"/>
        </w:rPr>
      </w:pPr>
    </w:p>
    <w:p w:rsidR="007641B4" w:rsidRDefault="007641B4">
      <w:pPr>
        <w:spacing w:line="200" w:lineRule="exact"/>
      </w:pPr>
    </w:p>
    <w:p w:rsidR="007641B4" w:rsidRDefault="007641B4">
      <w:pPr>
        <w:spacing w:line="200" w:lineRule="exact"/>
      </w:pPr>
    </w:p>
    <w:p w:rsidR="007641B4" w:rsidRDefault="007641B4">
      <w:pPr>
        <w:spacing w:line="200" w:lineRule="exact"/>
      </w:pPr>
    </w:p>
    <w:p w:rsidR="007641B4" w:rsidRDefault="00EF00EA">
      <w:pPr>
        <w:ind w:left="460"/>
        <w:rPr>
          <w:sz w:val="24"/>
          <w:szCs w:val="24"/>
        </w:rPr>
      </w:pPr>
      <w:r>
        <w:rPr>
          <w:sz w:val="24"/>
          <w:szCs w:val="24"/>
        </w:rPr>
        <w:t>User Manual:</w:t>
      </w:r>
    </w:p>
    <w:p w:rsidR="007641B4" w:rsidRDefault="00EF00EA">
      <w:pPr>
        <w:spacing w:before="59"/>
        <w:ind w:left="460"/>
        <w:rPr>
          <w:sz w:val="22"/>
          <w:szCs w:val="22"/>
        </w:rPr>
      </w:pPr>
      <w:r>
        <w:rPr>
          <w:sz w:val="22"/>
          <w:szCs w:val="22"/>
        </w:rPr>
        <w:t>1.   Launch:</w:t>
      </w:r>
    </w:p>
    <w:p w:rsidR="007641B4" w:rsidRDefault="00EF00EA">
      <w:pPr>
        <w:spacing w:before="56"/>
        <w:ind w:left="820"/>
        <w:rPr>
          <w:sz w:val="22"/>
          <w:szCs w:val="22"/>
        </w:rPr>
      </w:pPr>
      <w:r>
        <w:rPr>
          <w:sz w:val="22"/>
          <w:szCs w:val="22"/>
        </w:rPr>
        <w:t>Execute InventoryManagement2.</w:t>
      </w:r>
      <w:r>
        <w:rPr>
          <w:sz w:val="22"/>
          <w:szCs w:val="22"/>
        </w:rPr>
        <w:t>jar</w:t>
      </w:r>
    </w:p>
    <w:p w:rsidR="007641B4" w:rsidRDefault="00EF00EA">
      <w:pPr>
        <w:spacing w:before="59" w:line="293" w:lineRule="auto"/>
        <w:ind w:left="460" w:right="80" w:firstLine="360"/>
        <w:rPr>
          <w:sz w:val="22"/>
          <w:szCs w:val="22"/>
        </w:rPr>
      </w:pPr>
      <w:r>
        <w:pict>
          <v:shape id="_x0000_s1033" type="#_x0000_t75" style="position:absolute;left:0;text-align:left;margin-left:126pt;margin-top:32.9pt;width:379.45pt;height:262.55pt;z-index:-251659264;mso-position-horizontal-relative:page">
            <v:imagedata r:id="rId7" o:title=""/>
            <w10:wrap anchorx="page"/>
          </v:shape>
        </w:pict>
      </w:r>
      <w:r>
        <w:rPr>
          <w:sz w:val="22"/>
          <w:szCs w:val="22"/>
        </w:rPr>
        <w:t>A window will show with a form for Sales, Sales Manager, Inventory Manager or Administrator log in system to manage.</w:t>
      </w:r>
    </w:p>
    <w:p w:rsidR="007641B4" w:rsidRDefault="007641B4">
      <w:pPr>
        <w:spacing w:line="200" w:lineRule="exact"/>
      </w:pPr>
    </w:p>
    <w:p w:rsidR="007641B4" w:rsidRDefault="007641B4">
      <w:pPr>
        <w:spacing w:line="200" w:lineRule="exact"/>
      </w:pPr>
    </w:p>
    <w:p w:rsidR="007641B4" w:rsidRDefault="007641B4">
      <w:pPr>
        <w:spacing w:line="200" w:lineRule="exact"/>
      </w:pPr>
    </w:p>
    <w:p w:rsidR="007641B4" w:rsidRDefault="007641B4">
      <w:pPr>
        <w:spacing w:line="200" w:lineRule="exact"/>
      </w:pPr>
    </w:p>
    <w:p w:rsidR="007641B4" w:rsidRDefault="007641B4">
      <w:pPr>
        <w:spacing w:line="200" w:lineRule="exact"/>
      </w:pPr>
    </w:p>
    <w:p w:rsidR="007641B4" w:rsidRDefault="007641B4">
      <w:pPr>
        <w:spacing w:line="200" w:lineRule="exact"/>
      </w:pPr>
    </w:p>
    <w:p w:rsidR="007641B4" w:rsidRDefault="007641B4">
      <w:pPr>
        <w:spacing w:line="200" w:lineRule="exact"/>
      </w:pPr>
    </w:p>
    <w:p w:rsidR="007641B4" w:rsidRDefault="007641B4">
      <w:pPr>
        <w:spacing w:line="200" w:lineRule="exact"/>
      </w:pPr>
    </w:p>
    <w:p w:rsidR="007641B4" w:rsidRDefault="007641B4">
      <w:pPr>
        <w:spacing w:line="200" w:lineRule="exact"/>
      </w:pPr>
    </w:p>
    <w:p w:rsidR="007641B4" w:rsidRDefault="007641B4">
      <w:pPr>
        <w:spacing w:line="200" w:lineRule="exact"/>
      </w:pPr>
    </w:p>
    <w:p w:rsidR="007641B4" w:rsidRDefault="007641B4">
      <w:pPr>
        <w:spacing w:line="200" w:lineRule="exact"/>
      </w:pPr>
    </w:p>
    <w:p w:rsidR="007641B4" w:rsidRDefault="007641B4">
      <w:pPr>
        <w:spacing w:line="200" w:lineRule="exact"/>
      </w:pPr>
    </w:p>
    <w:p w:rsidR="007641B4" w:rsidRDefault="007641B4">
      <w:pPr>
        <w:spacing w:line="200" w:lineRule="exact"/>
      </w:pPr>
    </w:p>
    <w:p w:rsidR="007641B4" w:rsidRDefault="007641B4">
      <w:pPr>
        <w:spacing w:line="200" w:lineRule="exact"/>
      </w:pPr>
    </w:p>
    <w:p w:rsidR="007641B4" w:rsidRDefault="007641B4">
      <w:pPr>
        <w:spacing w:line="200" w:lineRule="exact"/>
      </w:pPr>
    </w:p>
    <w:p w:rsidR="007641B4" w:rsidRDefault="007641B4">
      <w:pPr>
        <w:spacing w:line="200" w:lineRule="exact"/>
      </w:pPr>
    </w:p>
    <w:p w:rsidR="007641B4" w:rsidRDefault="007641B4">
      <w:pPr>
        <w:spacing w:line="200" w:lineRule="exact"/>
      </w:pPr>
    </w:p>
    <w:p w:rsidR="007641B4" w:rsidRDefault="007641B4">
      <w:pPr>
        <w:spacing w:line="200" w:lineRule="exact"/>
      </w:pPr>
    </w:p>
    <w:p w:rsidR="007641B4" w:rsidRDefault="007641B4">
      <w:pPr>
        <w:spacing w:line="200" w:lineRule="exact"/>
      </w:pPr>
    </w:p>
    <w:p w:rsidR="007641B4" w:rsidRDefault="007641B4">
      <w:pPr>
        <w:spacing w:line="200" w:lineRule="exact"/>
      </w:pPr>
    </w:p>
    <w:p w:rsidR="007641B4" w:rsidRDefault="007641B4">
      <w:pPr>
        <w:spacing w:line="200" w:lineRule="exact"/>
      </w:pPr>
    </w:p>
    <w:p w:rsidR="007641B4" w:rsidRDefault="007641B4">
      <w:pPr>
        <w:spacing w:line="200" w:lineRule="exact"/>
      </w:pPr>
    </w:p>
    <w:p w:rsidR="007641B4" w:rsidRDefault="007641B4">
      <w:pPr>
        <w:spacing w:line="200" w:lineRule="exact"/>
      </w:pPr>
    </w:p>
    <w:p w:rsidR="007641B4" w:rsidRDefault="007641B4">
      <w:pPr>
        <w:spacing w:line="200" w:lineRule="exact"/>
      </w:pPr>
    </w:p>
    <w:p w:rsidR="007641B4" w:rsidRDefault="007641B4">
      <w:pPr>
        <w:spacing w:line="200" w:lineRule="exact"/>
      </w:pPr>
    </w:p>
    <w:p w:rsidR="007641B4" w:rsidRDefault="007641B4">
      <w:pPr>
        <w:spacing w:before="14" w:line="280" w:lineRule="exact"/>
        <w:rPr>
          <w:sz w:val="28"/>
          <w:szCs w:val="28"/>
        </w:rPr>
      </w:pPr>
    </w:p>
    <w:p w:rsidR="007641B4" w:rsidRDefault="00EF00EA">
      <w:pPr>
        <w:ind w:left="460"/>
        <w:rPr>
          <w:sz w:val="22"/>
          <w:szCs w:val="22"/>
        </w:rPr>
      </w:pPr>
      <w:r>
        <w:rPr>
          <w:sz w:val="22"/>
          <w:szCs w:val="22"/>
        </w:rPr>
        <w:t>2.   Home</w:t>
      </w:r>
    </w:p>
    <w:p w:rsidR="007641B4" w:rsidRDefault="00EF00EA">
      <w:pPr>
        <w:spacing w:before="53"/>
        <w:ind w:left="820"/>
        <w:rPr>
          <w:sz w:val="22"/>
          <w:szCs w:val="22"/>
        </w:rPr>
      </w:pPr>
      <w:r>
        <w:rPr>
          <w:sz w:val="22"/>
          <w:szCs w:val="22"/>
        </w:rPr>
        <w:t xml:space="preserve">This is main </w:t>
      </w:r>
      <w:r>
        <w:rPr>
          <w:rFonts w:ascii="Arial" w:eastAsia="Arial" w:hAnsi="Arial" w:cs="Arial"/>
          <w:sz w:val="22"/>
          <w:szCs w:val="22"/>
        </w:rPr>
        <w:t>windows of application after administrator’s login</w:t>
      </w:r>
      <w:r>
        <w:rPr>
          <w:sz w:val="22"/>
          <w:szCs w:val="22"/>
        </w:rPr>
        <w:t>.</w:t>
      </w:r>
    </w:p>
    <w:p w:rsidR="007641B4" w:rsidRDefault="00EF00EA">
      <w:pPr>
        <w:spacing w:before="55" w:line="276" w:lineRule="auto"/>
        <w:ind w:left="820" w:right="77"/>
        <w:rPr>
          <w:rFonts w:ascii="Arial" w:eastAsia="Arial" w:hAnsi="Arial" w:cs="Arial"/>
          <w:sz w:val="22"/>
          <w:szCs w:val="22"/>
        </w:rPr>
        <w:sectPr w:rsidR="007641B4">
          <w:pgSz w:w="12240" w:h="15840"/>
          <w:pgMar w:top="1480" w:right="1320" w:bottom="280" w:left="1700" w:header="720" w:footer="720" w:gutter="0"/>
          <w:cols w:space="720"/>
        </w:sectPr>
      </w:pPr>
      <w:r>
        <w:rPr>
          <w:sz w:val="22"/>
          <w:szCs w:val="22"/>
        </w:rPr>
        <w:t xml:space="preserve">If </w:t>
      </w:r>
      <w:proofErr w:type="gramStart"/>
      <w:r>
        <w:rPr>
          <w:sz w:val="22"/>
          <w:szCs w:val="22"/>
        </w:rPr>
        <w:t>you</w:t>
      </w:r>
      <w:proofErr w:type="gramEnd"/>
      <w:r>
        <w:rPr>
          <w:sz w:val="22"/>
          <w:szCs w:val="22"/>
        </w:rPr>
        <w:t xml:space="preserve"> login by an administrator user, you </w:t>
      </w:r>
      <w:r>
        <w:rPr>
          <w:rFonts w:ascii="Arial" w:eastAsia="Arial" w:hAnsi="Arial" w:cs="Arial"/>
          <w:sz w:val="22"/>
          <w:szCs w:val="22"/>
        </w:rPr>
        <w:t>would have entire permission access to functional.</w:t>
      </w:r>
    </w:p>
    <w:p w:rsidR="007641B4" w:rsidRDefault="00EF00EA">
      <w:pPr>
        <w:spacing w:before="54" w:line="280" w:lineRule="exact"/>
        <w:ind w:left="440" w:right="63" w:firstLine="720"/>
        <w:rPr>
          <w:rFonts w:ascii="Tahoma" w:eastAsia="Tahoma" w:hAnsi="Tahoma" w:cs="Tahoma"/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lastRenderedPageBreak/>
        <w:t xml:space="preserve">And if </w:t>
      </w:r>
      <w:proofErr w:type="gramStart"/>
      <w:r>
        <w:rPr>
          <w:rFonts w:ascii="Arial" w:eastAsia="Arial" w:hAnsi="Arial" w:cs="Arial"/>
          <w:sz w:val="22"/>
          <w:szCs w:val="22"/>
        </w:rPr>
        <w:t>you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login by a user sales, sales manager or inventory manager, system would display permission </w:t>
      </w:r>
      <w:r>
        <w:rPr>
          <w:rFonts w:ascii="Tahoma" w:eastAsia="Tahoma" w:hAnsi="Tahoma" w:cs="Tahoma"/>
          <w:sz w:val="24"/>
          <w:szCs w:val="24"/>
        </w:rPr>
        <w:t>corresponding</w:t>
      </w:r>
    </w:p>
    <w:p w:rsidR="007641B4" w:rsidRDefault="007641B4">
      <w:pPr>
        <w:spacing w:before="12" w:line="200" w:lineRule="exact"/>
      </w:pPr>
    </w:p>
    <w:p w:rsidR="007641B4" w:rsidRDefault="00EF00EA">
      <w:pPr>
        <w:ind w:left="800"/>
      </w:pPr>
      <w:r>
        <w:pict>
          <v:shape id="_x0000_i1027" type="#_x0000_t75" style="width:343.5pt;height:237pt">
            <v:imagedata r:id="rId8" o:title=""/>
          </v:shape>
        </w:pict>
      </w:r>
    </w:p>
    <w:p w:rsidR="007641B4" w:rsidRDefault="007641B4">
      <w:pPr>
        <w:spacing w:before="10" w:line="180" w:lineRule="exact"/>
        <w:rPr>
          <w:sz w:val="18"/>
          <w:szCs w:val="18"/>
        </w:rPr>
      </w:pPr>
    </w:p>
    <w:p w:rsidR="007641B4" w:rsidRDefault="007641B4">
      <w:pPr>
        <w:spacing w:line="200" w:lineRule="exact"/>
      </w:pPr>
    </w:p>
    <w:p w:rsidR="007641B4" w:rsidRDefault="007641B4">
      <w:pPr>
        <w:spacing w:line="200" w:lineRule="exact"/>
      </w:pPr>
    </w:p>
    <w:p w:rsidR="007641B4" w:rsidRDefault="007641B4">
      <w:pPr>
        <w:spacing w:line="200" w:lineRule="exact"/>
      </w:pPr>
    </w:p>
    <w:p w:rsidR="007641B4" w:rsidRDefault="007641B4">
      <w:pPr>
        <w:spacing w:line="200" w:lineRule="exact"/>
      </w:pPr>
    </w:p>
    <w:p w:rsidR="007641B4" w:rsidRDefault="00EF00EA">
      <w:pPr>
        <w:ind w:left="440"/>
        <w:rPr>
          <w:sz w:val="22"/>
          <w:szCs w:val="22"/>
        </w:rPr>
      </w:pPr>
      <w:r>
        <w:rPr>
          <w:sz w:val="22"/>
          <w:szCs w:val="22"/>
        </w:rPr>
        <w:t>3.   Sale Bill</w:t>
      </w:r>
    </w:p>
    <w:p w:rsidR="007641B4" w:rsidRDefault="00EF00EA">
      <w:pPr>
        <w:spacing w:before="56"/>
        <w:ind w:left="800"/>
        <w:rPr>
          <w:sz w:val="22"/>
          <w:szCs w:val="22"/>
        </w:rPr>
      </w:pPr>
      <w:r>
        <w:rPr>
          <w:sz w:val="22"/>
          <w:szCs w:val="22"/>
        </w:rPr>
        <w:t>This tab has 2 sub tabs: Bills and Bill Details.</w:t>
      </w:r>
    </w:p>
    <w:p w:rsidR="007641B4" w:rsidRDefault="007641B4">
      <w:pPr>
        <w:spacing w:before="8" w:line="140" w:lineRule="exact"/>
        <w:rPr>
          <w:sz w:val="14"/>
          <w:szCs w:val="14"/>
        </w:rPr>
      </w:pPr>
    </w:p>
    <w:p w:rsidR="007641B4" w:rsidRDefault="007641B4">
      <w:pPr>
        <w:spacing w:line="200" w:lineRule="exact"/>
      </w:pPr>
    </w:p>
    <w:p w:rsidR="007641B4" w:rsidRDefault="00EF00EA">
      <w:pPr>
        <w:ind w:left="800"/>
      </w:pPr>
      <w:r>
        <w:pict>
          <v:shape id="_x0000_i1028" type="#_x0000_t75" style="width:378.75pt;height:242.25pt">
            <v:imagedata r:id="rId9" o:title=""/>
          </v:shape>
        </w:pict>
      </w:r>
    </w:p>
    <w:p w:rsidR="007641B4" w:rsidRDefault="00EF00EA">
      <w:pPr>
        <w:spacing w:before="61"/>
        <w:ind w:left="800"/>
        <w:rPr>
          <w:sz w:val="22"/>
          <w:szCs w:val="22"/>
        </w:rPr>
        <w:sectPr w:rsidR="007641B4">
          <w:pgSz w:w="12240" w:h="15840"/>
          <w:pgMar w:top="1360" w:right="1680" w:bottom="280" w:left="1720" w:header="720" w:footer="720" w:gutter="0"/>
          <w:cols w:space="720"/>
        </w:sectPr>
      </w:pPr>
      <w:r>
        <w:rPr>
          <w:sz w:val="22"/>
          <w:szCs w:val="22"/>
        </w:rPr>
        <w:t>a.   Bill</w:t>
      </w:r>
    </w:p>
    <w:p w:rsidR="007641B4" w:rsidRDefault="00EF00EA">
      <w:pPr>
        <w:spacing w:before="57" w:line="293" w:lineRule="auto"/>
        <w:ind w:left="1160" w:right="80"/>
        <w:jc w:val="both"/>
        <w:rPr>
          <w:sz w:val="22"/>
          <w:szCs w:val="22"/>
        </w:rPr>
      </w:pPr>
      <w:r>
        <w:lastRenderedPageBreak/>
        <w:pict>
          <v:shape id="_x0000_s1030" type="#_x0000_t75" style="position:absolute;left:0;text-align:left;margin-left:2in;margin-top:48.5pt;width:307.45pt;height:302.15pt;z-index:-251658240;mso-position-horizontal-relative:page">
            <v:imagedata r:id="rId10" o:title=""/>
            <w10:wrap anchorx="page"/>
          </v:shape>
        </w:pict>
      </w:r>
      <w:r>
        <w:rPr>
          <w:sz w:val="22"/>
          <w:szCs w:val="22"/>
        </w:rPr>
        <w:t>User can make sale bill at here. Enter custo</w:t>
      </w:r>
      <w:r>
        <w:rPr>
          <w:sz w:val="22"/>
          <w:szCs w:val="22"/>
        </w:rPr>
        <w:t>mer code, discount, VAT. You can  easier  to  select  customer  by  click  Browse  and  choose  a  customer and then click Select.</w:t>
      </w:r>
    </w:p>
    <w:p w:rsidR="007641B4" w:rsidRDefault="007641B4">
      <w:pPr>
        <w:spacing w:before="8" w:line="180" w:lineRule="exact"/>
        <w:rPr>
          <w:sz w:val="19"/>
          <w:szCs w:val="19"/>
        </w:rPr>
      </w:pPr>
    </w:p>
    <w:p w:rsidR="007641B4" w:rsidRDefault="007641B4">
      <w:pPr>
        <w:spacing w:line="200" w:lineRule="exact"/>
      </w:pPr>
    </w:p>
    <w:p w:rsidR="007641B4" w:rsidRDefault="007641B4">
      <w:pPr>
        <w:spacing w:line="200" w:lineRule="exact"/>
      </w:pPr>
    </w:p>
    <w:p w:rsidR="007641B4" w:rsidRDefault="007641B4">
      <w:pPr>
        <w:spacing w:line="200" w:lineRule="exact"/>
      </w:pPr>
    </w:p>
    <w:p w:rsidR="007641B4" w:rsidRDefault="007641B4">
      <w:pPr>
        <w:spacing w:line="200" w:lineRule="exact"/>
      </w:pPr>
    </w:p>
    <w:p w:rsidR="007641B4" w:rsidRDefault="007641B4">
      <w:pPr>
        <w:spacing w:line="200" w:lineRule="exact"/>
      </w:pPr>
    </w:p>
    <w:p w:rsidR="007641B4" w:rsidRDefault="007641B4">
      <w:pPr>
        <w:spacing w:line="200" w:lineRule="exact"/>
      </w:pPr>
    </w:p>
    <w:p w:rsidR="007641B4" w:rsidRDefault="007641B4">
      <w:pPr>
        <w:spacing w:line="200" w:lineRule="exact"/>
      </w:pPr>
    </w:p>
    <w:p w:rsidR="007641B4" w:rsidRDefault="007641B4">
      <w:pPr>
        <w:spacing w:line="200" w:lineRule="exact"/>
      </w:pPr>
    </w:p>
    <w:p w:rsidR="007641B4" w:rsidRDefault="007641B4">
      <w:pPr>
        <w:spacing w:line="200" w:lineRule="exact"/>
      </w:pPr>
    </w:p>
    <w:p w:rsidR="007641B4" w:rsidRDefault="007641B4">
      <w:pPr>
        <w:spacing w:line="200" w:lineRule="exact"/>
      </w:pPr>
    </w:p>
    <w:p w:rsidR="007641B4" w:rsidRDefault="007641B4">
      <w:pPr>
        <w:spacing w:line="200" w:lineRule="exact"/>
      </w:pPr>
    </w:p>
    <w:p w:rsidR="007641B4" w:rsidRDefault="007641B4">
      <w:pPr>
        <w:spacing w:line="200" w:lineRule="exact"/>
      </w:pPr>
    </w:p>
    <w:p w:rsidR="007641B4" w:rsidRDefault="007641B4">
      <w:pPr>
        <w:spacing w:line="200" w:lineRule="exact"/>
      </w:pPr>
    </w:p>
    <w:p w:rsidR="007641B4" w:rsidRDefault="007641B4">
      <w:pPr>
        <w:spacing w:line="200" w:lineRule="exact"/>
      </w:pPr>
    </w:p>
    <w:p w:rsidR="007641B4" w:rsidRDefault="007641B4">
      <w:pPr>
        <w:spacing w:line="200" w:lineRule="exact"/>
      </w:pPr>
    </w:p>
    <w:p w:rsidR="007641B4" w:rsidRDefault="007641B4">
      <w:pPr>
        <w:spacing w:line="200" w:lineRule="exact"/>
      </w:pPr>
    </w:p>
    <w:p w:rsidR="007641B4" w:rsidRDefault="007641B4">
      <w:pPr>
        <w:spacing w:line="200" w:lineRule="exact"/>
      </w:pPr>
    </w:p>
    <w:p w:rsidR="007641B4" w:rsidRDefault="007641B4">
      <w:pPr>
        <w:spacing w:line="200" w:lineRule="exact"/>
      </w:pPr>
    </w:p>
    <w:p w:rsidR="007641B4" w:rsidRDefault="007641B4">
      <w:pPr>
        <w:spacing w:line="200" w:lineRule="exact"/>
      </w:pPr>
    </w:p>
    <w:p w:rsidR="007641B4" w:rsidRDefault="007641B4">
      <w:pPr>
        <w:spacing w:line="200" w:lineRule="exact"/>
      </w:pPr>
    </w:p>
    <w:p w:rsidR="007641B4" w:rsidRDefault="007641B4">
      <w:pPr>
        <w:spacing w:line="200" w:lineRule="exact"/>
      </w:pPr>
    </w:p>
    <w:p w:rsidR="007641B4" w:rsidRDefault="007641B4">
      <w:pPr>
        <w:spacing w:line="200" w:lineRule="exact"/>
      </w:pPr>
    </w:p>
    <w:p w:rsidR="007641B4" w:rsidRDefault="007641B4">
      <w:pPr>
        <w:spacing w:line="200" w:lineRule="exact"/>
      </w:pPr>
    </w:p>
    <w:p w:rsidR="007641B4" w:rsidRDefault="007641B4">
      <w:pPr>
        <w:spacing w:line="200" w:lineRule="exact"/>
      </w:pPr>
    </w:p>
    <w:p w:rsidR="007641B4" w:rsidRDefault="007641B4">
      <w:pPr>
        <w:spacing w:line="200" w:lineRule="exact"/>
      </w:pPr>
    </w:p>
    <w:p w:rsidR="007641B4" w:rsidRDefault="007641B4">
      <w:pPr>
        <w:spacing w:line="200" w:lineRule="exact"/>
      </w:pPr>
    </w:p>
    <w:p w:rsidR="007641B4" w:rsidRDefault="007641B4">
      <w:pPr>
        <w:spacing w:line="200" w:lineRule="exact"/>
      </w:pPr>
    </w:p>
    <w:p w:rsidR="007641B4" w:rsidRDefault="007641B4">
      <w:pPr>
        <w:spacing w:line="200" w:lineRule="exact"/>
      </w:pPr>
    </w:p>
    <w:p w:rsidR="007641B4" w:rsidRDefault="007641B4">
      <w:pPr>
        <w:spacing w:line="200" w:lineRule="exact"/>
      </w:pPr>
    </w:p>
    <w:p w:rsidR="007641B4" w:rsidRDefault="007641B4">
      <w:pPr>
        <w:spacing w:line="200" w:lineRule="exact"/>
      </w:pPr>
    </w:p>
    <w:p w:rsidR="007641B4" w:rsidRDefault="007641B4">
      <w:pPr>
        <w:spacing w:line="200" w:lineRule="exact"/>
      </w:pPr>
    </w:p>
    <w:p w:rsidR="007641B4" w:rsidRDefault="00EF00EA">
      <w:pPr>
        <w:ind w:left="1160" w:right="79"/>
        <w:jc w:val="both"/>
        <w:rPr>
          <w:sz w:val="22"/>
          <w:szCs w:val="22"/>
        </w:rPr>
      </w:pPr>
      <w:r>
        <w:rPr>
          <w:sz w:val="22"/>
          <w:szCs w:val="22"/>
        </w:rPr>
        <w:t>To  add  bill  details,  enter  product  code,  quantity  wants  to  sell  and  click</w:t>
      </w:r>
    </w:p>
    <w:p w:rsidR="007641B4" w:rsidRDefault="00EF00EA">
      <w:pPr>
        <w:spacing w:before="56"/>
        <w:ind w:left="1160" w:right="174"/>
        <w:jc w:val="both"/>
        <w:rPr>
          <w:sz w:val="22"/>
          <w:szCs w:val="22"/>
        </w:rPr>
      </w:pPr>
      <w:r>
        <w:rPr>
          <w:sz w:val="22"/>
          <w:szCs w:val="22"/>
        </w:rPr>
        <w:t>Add. You also can easier choose Product by click Browse and select one.</w:t>
      </w:r>
    </w:p>
    <w:p w:rsidR="007641B4" w:rsidRDefault="00EF00EA">
      <w:pPr>
        <w:spacing w:before="41"/>
        <w:ind w:left="1160"/>
        <w:sectPr w:rsidR="007641B4">
          <w:pgSz w:w="12240" w:h="15840"/>
          <w:pgMar w:top="1400" w:right="1320" w:bottom="280" w:left="1720" w:header="720" w:footer="720" w:gutter="0"/>
          <w:cols w:space="720"/>
        </w:sectPr>
      </w:pPr>
      <w:r>
        <w:pict>
          <v:shape id="_x0000_i1029" type="#_x0000_t75" style="width:379.5pt;height:243pt">
            <v:imagedata r:id="rId11" o:title=""/>
          </v:shape>
        </w:pict>
      </w:r>
    </w:p>
    <w:p w:rsidR="007641B4" w:rsidRDefault="00EF00EA">
      <w:pPr>
        <w:spacing w:before="57" w:line="293" w:lineRule="auto"/>
        <w:ind w:left="1160" w:right="702"/>
        <w:rPr>
          <w:sz w:val="22"/>
          <w:szCs w:val="22"/>
        </w:rPr>
      </w:pPr>
      <w:r>
        <w:rPr>
          <w:sz w:val="22"/>
          <w:szCs w:val="22"/>
        </w:rPr>
        <w:lastRenderedPageBreak/>
        <w:t>To delete a detail of bill, select it in the below table and click Delete. After all, c</w:t>
      </w:r>
      <w:r>
        <w:rPr>
          <w:sz w:val="22"/>
          <w:szCs w:val="22"/>
        </w:rPr>
        <w:t>lick Create to make a bill.</w:t>
      </w:r>
    </w:p>
    <w:p w:rsidR="007641B4" w:rsidRDefault="007641B4">
      <w:pPr>
        <w:spacing w:before="4" w:line="100" w:lineRule="exact"/>
        <w:rPr>
          <w:sz w:val="11"/>
          <w:szCs w:val="11"/>
        </w:rPr>
      </w:pPr>
    </w:p>
    <w:p w:rsidR="007641B4" w:rsidRDefault="007641B4">
      <w:pPr>
        <w:spacing w:line="200" w:lineRule="exact"/>
      </w:pPr>
    </w:p>
    <w:p w:rsidR="007641B4" w:rsidRDefault="00EF00EA">
      <w:pPr>
        <w:ind w:left="800"/>
        <w:rPr>
          <w:sz w:val="22"/>
          <w:szCs w:val="22"/>
        </w:rPr>
      </w:pPr>
      <w:r>
        <w:rPr>
          <w:sz w:val="22"/>
          <w:szCs w:val="22"/>
        </w:rPr>
        <w:t>b.   Bill details</w:t>
      </w:r>
    </w:p>
    <w:p w:rsidR="007641B4" w:rsidRDefault="00EF00EA">
      <w:pPr>
        <w:spacing w:before="56" w:line="293" w:lineRule="auto"/>
        <w:ind w:left="1160" w:right="83"/>
        <w:rPr>
          <w:sz w:val="22"/>
          <w:szCs w:val="22"/>
        </w:rPr>
      </w:pPr>
      <w:r>
        <w:rPr>
          <w:sz w:val="22"/>
          <w:szCs w:val="22"/>
        </w:rPr>
        <w:t>You can Bill details bills created by go to tab Bill details. Select a row in Bills table and the Bill Detail table will show you all details of this selected bill.</w:t>
      </w:r>
    </w:p>
    <w:p w:rsidR="007641B4" w:rsidRDefault="007641B4">
      <w:pPr>
        <w:spacing w:before="1" w:line="100" w:lineRule="exact"/>
        <w:rPr>
          <w:sz w:val="11"/>
          <w:szCs w:val="11"/>
        </w:rPr>
      </w:pPr>
    </w:p>
    <w:p w:rsidR="007641B4" w:rsidRDefault="007641B4">
      <w:pPr>
        <w:spacing w:line="200" w:lineRule="exact"/>
      </w:pPr>
    </w:p>
    <w:p w:rsidR="007641B4" w:rsidRDefault="00EF00EA">
      <w:pPr>
        <w:spacing w:line="295" w:lineRule="auto"/>
        <w:ind w:left="1160" w:right="81"/>
        <w:rPr>
          <w:sz w:val="22"/>
          <w:szCs w:val="22"/>
        </w:rPr>
      </w:pPr>
      <w:r>
        <w:rPr>
          <w:sz w:val="22"/>
          <w:szCs w:val="22"/>
        </w:rPr>
        <w:t>If number of bills is too much and you ca</w:t>
      </w:r>
      <w:r>
        <w:rPr>
          <w:sz w:val="22"/>
          <w:szCs w:val="22"/>
        </w:rPr>
        <w:t>n also find it quickly by use S</w:t>
      </w:r>
      <w:r>
        <w:rPr>
          <w:rFonts w:ascii="Arial" w:eastAsia="Arial" w:hAnsi="Arial" w:cs="Arial"/>
          <w:sz w:val="22"/>
          <w:szCs w:val="22"/>
        </w:rPr>
        <w:t>earch</w:t>
      </w:r>
      <w:r>
        <w:rPr>
          <w:sz w:val="22"/>
          <w:szCs w:val="22"/>
        </w:rPr>
        <w:t>. You can search by Date or Customer or both.</w:t>
      </w:r>
    </w:p>
    <w:p w:rsidR="007641B4" w:rsidRDefault="007641B4">
      <w:pPr>
        <w:spacing w:before="10" w:line="100" w:lineRule="exact"/>
        <w:rPr>
          <w:sz w:val="10"/>
          <w:szCs w:val="10"/>
        </w:rPr>
      </w:pPr>
    </w:p>
    <w:p w:rsidR="007641B4" w:rsidRDefault="007641B4">
      <w:pPr>
        <w:spacing w:line="200" w:lineRule="exact"/>
      </w:pPr>
    </w:p>
    <w:p w:rsidR="007641B4" w:rsidRDefault="00EF00EA">
      <w:pPr>
        <w:ind w:left="440"/>
        <w:rPr>
          <w:sz w:val="22"/>
          <w:szCs w:val="22"/>
        </w:rPr>
      </w:pPr>
      <w:r>
        <w:rPr>
          <w:sz w:val="22"/>
          <w:szCs w:val="22"/>
        </w:rPr>
        <w:t>4.   Purchase Bill</w:t>
      </w:r>
    </w:p>
    <w:p w:rsidR="007641B4" w:rsidRDefault="00EF00EA">
      <w:pPr>
        <w:spacing w:before="59"/>
        <w:ind w:left="800"/>
        <w:rPr>
          <w:sz w:val="22"/>
          <w:szCs w:val="22"/>
        </w:rPr>
      </w:pPr>
      <w:r>
        <w:rPr>
          <w:sz w:val="22"/>
          <w:szCs w:val="22"/>
        </w:rPr>
        <w:t>Like sale bill tab, but this tab help you make purchase bills.</w:t>
      </w:r>
    </w:p>
    <w:p w:rsidR="007641B4" w:rsidRDefault="007641B4">
      <w:pPr>
        <w:spacing w:before="6" w:line="160" w:lineRule="exact"/>
        <w:rPr>
          <w:sz w:val="16"/>
          <w:szCs w:val="16"/>
        </w:rPr>
      </w:pPr>
    </w:p>
    <w:p w:rsidR="007641B4" w:rsidRDefault="007641B4">
      <w:pPr>
        <w:spacing w:line="200" w:lineRule="exact"/>
      </w:pPr>
    </w:p>
    <w:p w:rsidR="007641B4" w:rsidRDefault="00EF00EA">
      <w:pPr>
        <w:ind w:left="440"/>
        <w:rPr>
          <w:sz w:val="22"/>
          <w:szCs w:val="22"/>
        </w:rPr>
      </w:pPr>
      <w:r>
        <w:rPr>
          <w:sz w:val="22"/>
          <w:szCs w:val="22"/>
        </w:rPr>
        <w:t>5.   Product</w:t>
      </w:r>
    </w:p>
    <w:p w:rsidR="007641B4" w:rsidRDefault="00EF00EA">
      <w:pPr>
        <w:spacing w:before="12" w:line="300" w:lineRule="exact"/>
        <w:ind w:left="800" w:right="2886"/>
        <w:rPr>
          <w:sz w:val="22"/>
          <w:szCs w:val="22"/>
        </w:rPr>
      </w:pPr>
      <w:r>
        <w:rPr>
          <w:sz w:val="22"/>
          <w:szCs w:val="22"/>
        </w:rPr>
        <w:t>At this tab, you can search, add and edit products. a.</w:t>
      </w:r>
    </w:p>
    <w:p w:rsidR="007641B4" w:rsidRDefault="00EF00EA">
      <w:pPr>
        <w:spacing w:before="42" w:line="293" w:lineRule="auto"/>
        <w:ind w:left="1160" w:right="80"/>
        <w:jc w:val="both"/>
        <w:rPr>
          <w:sz w:val="22"/>
          <w:szCs w:val="22"/>
        </w:rPr>
      </w:pPr>
      <w:r>
        <w:pict>
          <v:shape id="_x0000_s1028" type="#_x0000_t75" style="position:absolute;left:0;text-align:left;margin-left:2in;margin-top:32.15pt;width:382.7pt;height:244.45pt;z-index:-251657216;mso-position-horizontal-relative:page">
            <v:imagedata r:id="rId12" o:title=""/>
            <w10:wrap anchorx="page"/>
          </v:shape>
        </w:pict>
      </w:r>
      <w:r>
        <w:rPr>
          <w:sz w:val="22"/>
          <w:szCs w:val="22"/>
        </w:rPr>
        <w:t xml:space="preserve">To  search,  you  can  enter  one  or  more  of  details  like  code,  name,  price from, </w:t>
      </w:r>
      <w:proofErr w:type="spellStart"/>
      <w:proofErr w:type="gramStart"/>
      <w:r>
        <w:rPr>
          <w:sz w:val="22"/>
          <w:szCs w:val="22"/>
        </w:rPr>
        <w:t>to.etc</w:t>
      </w:r>
      <w:proofErr w:type="spellEnd"/>
      <w:r>
        <w:rPr>
          <w:sz w:val="22"/>
          <w:szCs w:val="22"/>
        </w:rPr>
        <w:t>..</w:t>
      </w:r>
      <w:proofErr w:type="gramEnd"/>
    </w:p>
    <w:p w:rsidR="007641B4" w:rsidRDefault="007641B4">
      <w:pPr>
        <w:spacing w:line="200" w:lineRule="exact"/>
      </w:pPr>
    </w:p>
    <w:p w:rsidR="007641B4" w:rsidRDefault="007641B4">
      <w:pPr>
        <w:spacing w:line="200" w:lineRule="exact"/>
      </w:pPr>
    </w:p>
    <w:p w:rsidR="007641B4" w:rsidRDefault="007641B4">
      <w:pPr>
        <w:spacing w:line="200" w:lineRule="exact"/>
      </w:pPr>
    </w:p>
    <w:p w:rsidR="007641B4" w:rsidRDefault="007641B4">
      <w:pPr>
        <w:spacing w:line="200" w:lineRule="exact"/>
      </w:pPr>
    </w:p>
    <w:p w:rsidR="007641B4" w:rsidRDefault="007641B4">
      <w:pPr>
        <w:spacing w:line="200" w:lineRule="exact"/>
      </w:pPr>
    </w:p>
    <w:p w:rsidR="007641B4" w:rsidRDefault="007641B4">
      <w:pPr>
        <w:spacing w:line="200" w:lineRule="exact"/>
      </w:pPr>
    </w:p>
    <w:p w:rsidR="007641B4" w:rsidRDefault="007641B4">
      <w:pPr>
        <w:spacing w:line="200" w:lineRule="exact"/>
      </w:pPr>
    </w:p>
    <w:p w:rsidR="007641B4" w:rsidRDefault="007641B4">
      <w:pPr>
        <w:spacing w:line="200" w:lineRule="exact"/>
      </w:pPr>
    </w:p>
    <w:p w:rsidR="007641B4" w:rsidRDefault="007641B4">
      <w:pPr>
        <w:spacing w:line="200" w:lineRule="exact"/>
      </w:pPr>
    </w:p>
    <w:p w:rsidR="007641B4" w:rsidRDefault="007641B4">
      <w:pPr>
        <w:spacing w:line="200" w:lineRule="exact"/>
      </w:pPr>
    </w:p>
    <w:p w:rsidR="007641B4" w:rsidRDefault="007641B4">
      <w:pPr>
        <w:spacing w:line="200" w:lineRule="exact"/>
      </w:pPr>
    </w:p>
    <w:p w:rsidR="007641B4" w:rsidRDefault="007641B4">
      <w:pPr>
        <w:spacing w:line="200" w:lineRule="exact"/>
      </w:pPr>
    </w:p>
    <w:p w:rsidR="007641B4" w:rsidRDefault="007641B4">
      <w:pPr>
        <w:spacing w:line="200" w:lineRule="exact"/>
      </w:pPr>
    </w:p>
    <w:p w:rsidR="007641B4" w:rsidRDefault="007641B4">
      <w:pPr>
        <w:spacing w:line="200" w:lineRule="exact"/>
      </w:pPr>
    </w:p>
    <w:p w:rsidR="007641B4" w:rsidRDefault="007641B4">
      <w:pPr>
        <w:spacing w:line="200" w:lineRule="exact"/>
      </w:pPr>
    </w:p>
    <w:p w:rsidR="007641B4" w:rsidRDefault="007641B4">
      <w:pPr>
        <w:spacing w:line="200" w:lineRule="exact"/>
      </w:pPr>
    </w:p>
    <w:p w:rsidR="007641B4" w:rsidRDefault="007641B4">
      <w:pPr>
        <w:spacing w:line="200" w:lineRule="exact"/>
      </w:pPr>
    </w:p>
    <w:p w:rsidR="007641B4" w:rsidRDefault="007641B4">
      <w:pPr>
        <w:spacing w:line="200" w:lineRule="exact"/>
      </w:pPr>
    </w:p>
    <w:p w:rsidR="007641B4" w:rsidRDefault="007641B4">
      <w:pPr>
        <w:spacing w:line="200" w:lineRule="exact"/>
      </w:pPr>
    </w:p>
    <w:p w:rsidR="007641B4" w:rsidRDefault="007641B4">
      <w:pPr>
        <w:spacing w:line="200" w:lineRule="exact"/>
      </w:pPr>
    </w:p>
    <w:p w:rsidR="007641B4" w:rsidRDefault="007641B4">
      <w:pPr>
        <w:spacing w:line="200" w:lineRule="exact"/>
      </w:pPr>
    </w:p>
    <w:p w:rsidR="007641B4" w:rsidRDefault="007641B4">
      <w:pPr>
        <w:spacing w:line="200" w:lineRule="exact"/>
      </w:pPr>
    </w:p>
    <w:p w:rsidR="007641B4" w:rsidRDefault="007641B4">
      <w:pPr>
        <w:spacing w:line="200" w:lineRule="exact"/>
      </w:pPr>
    </w:p>
    <w:p w:rsidR="007641B4" w:rsidRDefault="007641B4">
      <w:pPr>
        <w:spacing w:line="200" w:lineRule="exact"/>
      </w:pPr>
    </w:p>
    <w:p w:rsidR="007641B4" w:rsidRDefault="007641B4">
      <w:pPr>
        <w:spacing w:line="200" w:lineRule="exact"/>
      </w:pPr>
    </w:p>
    <w:p w:rsidR="007641B4" w:rsidRDefault="007641B4">
      <w:pPr>
        <w:spacing w:before="4" w:line="240" w:lineRule="exact"/>
        <w:rPr>
          <w:sz w:val="24"/>
          <w:szCs w:val="24"/>
        </w:rPr>
      </w:pPr>
    </w:p>
    <w:p w:rsidR="007641B4" w:rsidRDefault="00EF00EA">
      <w:pPr>
        <w:ind w:left="800"/>
        <w:rPr>
          <w:sz w:val="22"/>
          <w:szCs w:val="22"/>
        </w:rPr>
      </w:pPr>
      <w:r>
        <w:rPr>
          <w:sz w:val="22"/>
          <w:szCs w:val="22"/>
        </w:rPr>
        <w:t>b.   Add</w:t>
      </w:r>
    </w:p>
    <w:p w:rsidR="007641B4" w:rsidRDefault="00EF00EA">
      <w:pPr>
        <w:spacing w:before="56" w:line="294" w:lineRule="auto"/>
        <w:ind w:left="1160" w:right="80"/>
        <w:jc w:val="both"/>
        <w:rPr>
          <w:sz w:val="22"/>
          <w:szCs w:val="22"/>
        </w:rPr>
        <w:sectPr w:rsidR="007641B4">
          <w:pgSz w:w="12240" w:h="15840"/>
          <w:pgMar w:top="1400" w:right="1320" w:bottom="280" w:left="1720" w:header="720" w:footer="720" w:gutter="0"/>
          <w:cols w:space="720"/>
        </w:sectPr>
      </w:pPr>
      <w:r>
        <w:rPr>
          <w:sz w:val="22"/>
          <w:szCs w:val="22"/>
        </w:rPr>
        <w:t>To add a product, you change to add tab and enter all details about this product.  Finally  click  Add  to  submit.  If  you  want  to  clean  all  box,  click Reset Form.</w:t>
      </w:r>
    </w:p>
    <w:p w:rsidR="007641B4" w:rsidRDefault="00EF00EA">
      <w:pPr>
        <w:spacing w:before="97"/>
        <w:ind w:left="1160"/>
      </w:pPr>
      <w:r>
        <w:lastRenderedPageBreak/>
        <w:pict>
          <v:shape id="_x0000_i1030" type="#_x0000_t75" style="width:382.5pt;height:245.25pt">
            <v:imagedata r:id="rId13" o:title=""/>
          </v:shape>
        </w:pict>
      </w:r>
    </w:p>
    <w:p w:rsidR="007641B4" w:rsidRDefault="007641B4">
      <w:pPr>
        <w:spacing w:before="5" w:line="140" w:lineRule="exact"/>
        <w:rPr>
          <w:sz w:val="14"/>
          <w:szCs w:val="14"/>
        </w:rPr>
      </w:pPr>
    </w:p>
    <w:p w:rsidR="007641B4" w:rsidRDefault="007641B4">
      <w:pPr>
        <w:spacing w:line="200" w:lineRule="exact"/>
      </w:pPr>
    </w:p>
    <w:p w:rsidR="007641B4" w:rsidRDefault="00EF00EA">
      <w:pPr>
        <w:spacing w:before="25"/>
        <w:ind w:left="440"/>
        <w:rPr>
          <w:sz w:val="22"/>
          <w:szCs w:val="22"/>
        </w:rPr>
      </w:pPr>
      <w:r>
        <w:rPr>
          <w:sz w:val="22"/>
          <w:szCs w:val="22"/>
        </w:rPr>
        <w:t>6.   Customer</w:t>
      </w:r>
    </w:p>
    <w:p w:rsidR="007641B4" w:rsidRDefault="00EF00EA">
      <w:pPr>
        <w:spacing w:before="56"/>
        <w:ind w:left="800"/>
        <w:rPr>
          <w:sz w:val="22"/>
          <w:szCs w:val="22"/>
        </w:rPr>
      </w:pPr>
      <w:r>
        <w:rPr>
          <w:sz w:val="22"/>
          <w:szCs w:val="22"/>
        </w:rPr>
        <w:t>Like to product tab, you can search, add and edit customers in thi</w:t>
      </w:r>
      <w:r>
        <w:rPr>
          <w:sz w:val="22"/>
          <w:szCs w:val="22"/>
        </w:rPr>
        <w:t>s tab.</w:t>
      </w:r>
    </w:p>
    <w:p w:rsidR="007641B4" w:rsidRDefault="00EF00EA">
      <w:pPr>
        <w:spacing w:before="39"/>
        <w:ind w:left="800"/>
      </w:pPr>
      <w:r>
        <w:pict>
          <v:shape id="_x0000_i1031" type="#_x0000_t75" style="width:403.5pt;height:257.25pt">
            <v:imagedata r:id="rId14" o:title=""/>
          </v:shape>
        </w:pict>
      </w:r>
    </w:p>
    <w:sectPr w:rsidR="007641B4">
      <w:pgSz w:w="12240" w:h="15840"/>
      <w:pgMar w:top="1340" w:right="154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B8364A"/>
    <w:multiLevelType w:val="multilevel"/>
    <w:tmpl w:val="EB92E1F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1B4"/>
    <w:rsid w:val="007641B4"/>
    <w:rsid w:val="00EF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307A0E69"/>
  <w15:docId w15:val="{26BAB5D2-F76E-42C8-802F-FF21C07A3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Khang Ho</cp:lastModifiedBy>
  <cp:revision>2</cp:revision>
  <dcterms:created xsi:type="dcterms:W3CDTF">2019-10-09T21:36:00Z</dcterms:created>
  <dcterms:modified xsi:type="dcterms:W3CDTF">2019-10-09T21:37:00Z</dcterms:modified>
</cp:coreProperties>
</file>